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39" w:rsidRPr="00AC5094" w:rsidRDefault="00AC5094">
      <w:pPr>
        <w:spacing w:before="64"/>
        <w:ind w:left="3707" w:right="3707"/>
        <w:jc w:val="center"/>
        <w:rPr>
          <w:rFonts w:asciiTheme="minorHAnsi" w:hAnsiTheme="minorHAnsi" w:cstheme="minorHAnsi"/>
          <w:sz w:val="24"/>
          <w:szCs w:val="28"/>
        </w:rPr>
      </w:pPr>
      <w:r w:rsidRPr="00AC5094">
        <w:rPr>
          <w:rFonts w:asciiTheme="minorHAnsi" w:hAnsiTheme="minorHAnsi" w:cstheme="minorHAnsi"/>
          <w:b/>
          <w:spacing w:val="1"/>
          <w:sz w:val="24"/>
          <w:szCs w:val="28"/>
        </w:rPr>
        <w:t>P</w:t>
      </w:r>
      <w:r w:rsidRPr="00AC5094">
        <w:rPr>
          <w:rFonts w:asciiTheme="minorHAnsi" w:hAnsiTheme="minorHAnsi" w:cstheme="minorHAnsi"/>
          <w:b/>
          <w:sz w:val="24"/>
          <w:szCs w:val="28"/>
        </w:rPr>
        <w:t>rog</w:t>
      </w:r>
      <w:r w:rsidRPr="00AC5094">
        <w:rPr>
          <w:rFonts w:asciiTheme="minorHAnsi" w:hAnsiTheme="minorHAnsi" w:cstheme="minorHAnsi"/>
          <w:b/>
          <w:spacing w:val="1"/>
          <w:sz w:val="24"/>
          <w:szCs w:val="28"/>
        </w:rPr>
        <w:t>r</w:t>
      </w:r>
      <w:r w:rsidRPr="00AC5094">
        <w:rPr>
          <w:rFonts w:asciiTheme="minorHAnsi" w:hAnsiTheme="minorHAnsi" w:cstheme="minorHAnsi"/>
          <w:b/>
          <w:sz w:val="24"/>
          <w:szCs w:val="28"/>
        </w:rPr>
        <w:t>a</w:t>
      </w:r>
      <w:r w:rsidRPr="00AC5094">
        <w:rPr>
          <w:rFonts w:asciiTheme="minorHAnsi" w:hAnsiTheme="minorHAnsi" w:cstheme="minorHAnsi"/>
          <w:b/>
          <w:spacing w:val="-3"/>
          <w:sz w:val="24"/>
          <w:szCs w:val="28"/>
        </w:rPr>
        <w:t>mm</w:t>
      </w:r>
      <w:r w:rsidRPr="00AC5094">
        <w:rPr>
          <w:rFonts w:asciiTheme="minorHAnsi" w:hAnsiTheme="minorHAnsi" w:cstheme="minorHAnsi"/>
          <w:b/>
          <w:sz w:val="24"/>
          <w:szCs w:val="28"/>
        </w:rPr>
        <w:t>i</w:t>
      </w:r>
      <w:r w:rsidRPr="00AC5094">
        <w:rPr>
          <w:rFonts w:asciiTheme="minorHAnsi" w:hAnsiTheme="minorHAnsi" w:cstheme="minorHAnsi"/>
          <w:b/>
          <w:spacing w:val="2"/>
          <w:sz w:val="24"/>
          <w:szCs w:val="28"/>
        </w:rPr>
        <w:t>n</w:t>
      </w:r>
      <w:r w:rsidRPr="00AC5094">
        <w:rPr>
          <w:rFonts w:asciiTheme="minorHAnsi" w:hAnsiTheme="minorHAnsi" w:cstheme="minorHAnsi"/>
          <w:b/>
          <w:sz w:val="24"/>
          <w:szCs w:val="28"/>
        </w:rPr>
        <w:t>g</w:t>
      </w:r>
      <w:r w:rsidRPr="00AC5094">
        <w:rPr>
          <w:rFonts w:asciiTheme="minorHAnsi" w:hAnsiTheme="minorHAnsi" w:cstheme="minorHAnsi"/>
          <w:b/>
          <w:spacing w:val="4"/>
          <w:sz w:val="24"/>
          <w:szCs w:val="28"/>
        </w:rPr>
        <w:t xml:space="preserve"> </w:t>
      </w:r>
      <w:r w:rsidRPr="00AC5094">
        <w:rPr>
          <w:rFonts w:asciiTheme="minorHAnsi" w:hAnsiTheme="minorHAnsi" w:cstheme="minorHAnsi"/>
          <w:b/>
          <w:spacing w:val="2"/>
          <w:sz w:val="24"/>
          <w:szCs w:val="28"/>
        </w:rPr>
        <w:t>A</w:t>
      </w:r>
      <w:r w:rsidRPr="00AC5094">
        <w:rPr>
          <w:rFonts w:asciiTheme="minorHAnsi" w:hAnsiTheme="minorHAnsi" w:cstheme="minorHAnsi"/>
          <w:b/>
          <w:spacing w:val="-1"/>
          <w:sz w:val="24"/>
          <w:szCs w:val="28"/>
        </w:rPr>
        <w:t>s</w:t>
      </w:r>
      <w:r w:rsidRPr="00AC5094">
        <w:rPr>
          <w:rFonts w:asciiTheme="minorHAnsi" w:hAnsiTheme="minorHAnsi" w:cstheme="minorHAnsi"/>
          <w:b/>
          <w:spacing w:val="1"/>
          <w:sz w:val="24"/>
          <w:szCs w:val="28"/>
        </w:rPr>
        <w:t>s</w:t>
      </w:r>
      <w:r w:rsidRPr="00AC5094">
        <w:rPr>
          <w:rFonts w:asciiTheme="minorHAnsi" w:hAnsiTheme="minorHAnsi" w:cstheme="minorHAnsi"/>
          <w:b/>
          <w:sz w:val="24"/>
          <w:szCs w:val="28"/>
        </w:rPr>
        <w:t>i</w:t>
      </w:r>
      <w:r w:rsidRPr="00AC5094">
        <w:rPr>
          <w:rFonts w:asciiTheme="minorHAnsi" w:hAnsiTheme="minorHAnsi" w:cstheme="minorHAnsi"/>
          <w:b/>
          <w:spacing w:val="2"/>
          <w:sz w:val="24"/>
          <w:szCs w:val="28"/>
        </w:rPr>
        <w:t>g</w:t>
      </w:r>
      <w:r w:rsidRPr="00AC5094">
        <w:rPr>
          <w:rFonts w:asciiTheme="minorHAnsi" w:hAnsiTheme="minorHAnsi" w:cstheme="minorHAnsi"/>
          <w:b/>
          <w:sz w:val="24"/>
          <w:szCs w:val="28"/>
        </w:rPr>
        <w:t>n</w:t>
      </w:r>
      <w:r w:rsidRPr="00AC5094">
        <w:rPr>
          <w:rFonts w:asciiTheme="minorHAnsi" w:hAnsiTheme="minorHAnsi" w:cstheme="minorHAnsi"/>
          <w:b/>
          <w:spacing w:val="-3"/>
          <w:sz w:val="24"/>
          <w:szCs w:val="28"/>
        </w:rPr>
        <w:t>m</w:t>
      </w:r>
      <w:r w:rsidRPr="00AC5094">
        <w:rPr>
          <w:rFonts w:asciiTheme="minorHAnsi" w:hAnsiTheme="minorHAnsi" w:cstheme="minorHAnsi"/>
          <w:b/>
          <w:sz w:val="24"/>
          <w:szCs w:val="28"/>
        </w:rPr>
        <w:t>e</w:t>
      </w:r>
      <w:r w:rsidRPr="00AC5094">
        <w:rPr>
          <w:rFonts w:asciiTheme="minorHAnsi" w:hAnsiTheme="minorHAnsi" w:cstheme="minorHAnsi"/>
          <w:b/>
          <w:spacing w:val="2"/>
          <w:sz w:val="24"/>
          <w:szCs w:val="28"/>
        </w:rPr>
        <w:t>n</w:t>
      </w:r>
      <w:r w:rsidRPr="00AC5094">
        <w:rPr>
          <w:rFonts w:asciiTheme="minorHAnsi" w:hAnsiTheme="minorHAnsi" w:cstheme="minorHAnsi"/>
          <w:b/>
          <w:sz w:val="24"/>
          <w:szCs w:val="28"/>
        </w:rPr>
        <w:t>t</w:t>
      </w:r>
      <w:r w:rsidRPr="00AC5094">
        <w:rPr>
          <w:rFonts w:asciiTheme="minorHAnsi" w:hAnsiTheme="minorHAnsi" w:cstheme="minorHAnsi"/>
          <w:b/>
          <w:spacing w:val="3"/>
          <w:sz w:val="24"/>
          <w:szCs w:val="28"/>
        </w:rPr>
        <w:t xml:space="preserve"> </w:t>
      </w:r>
      <w:r w:rsidR="005B2FA1">
        <w:rPr>
          <w:rFonts w:asciiTheme="minorHAnsi" w:hAnsiTheme="minorHAnsi" w:cstheme="minorHAnsi"/>
          <w:b/>
          <w:sz w:val="24"/>
          <w:szCs w:val="28"/>
        </w:rPr>
        <w:t>Hashtable</w:t>
      </w:r>
    </w:p>
    <w:p w:rsidR="00040939" w:rsidRPr="00AC5094" w:rsidRDefault="00F124C6" w:rsidP="00EA58B2">
      <w:pPr>
        <w:spacing w:line="220" w:lineRule="exact"/>
        <w:ind w:left="2160" w:right="3473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</w:rPr>
        <w:t xml:space="preserve">      </w:t>
      </w:r>
      <w:r w:rsidR="00EA58B2">
        <w:rPr>
          <w:rFonts w:asciiTheme="minorHAnsi" w:hAnsiTheme="minorHAnsi" w:cstheme="minorHAnsi"/>
          <w:spacing w:val="-2"/>
        </w:rPr>
        <w:t xml:space="preserve">    </w:t>
      </w:r>
    </w:p>
    <w:p w:rsidR="00040939" w:rsidRPr="00AC5094" w:rsidRDefault="00040939">
      <w:pPr>
        <w:spacing w:before="19" w:line="200" w:lineRule="exact"/>
        <w:rPr>
          <w:rFonts w:asciiTheme="minorHAnsi" w:hAnsiTheme="minorHAnsi" w:cstheme="minorHAnsi"/>
        </w:rPr>
      </w:pPr>
    </w:p>
    <w:p w:rsidR="00040939" w:rsidRPr="00AC5094" w:rsidRDefault="00AC5094" w:rsidP="00AC5094">
      <w:pPr>
        <w:spacing w:line="230" w:lineRule="auto"/>
        <w:ind w:left="102" w:right="392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gnm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gi</w:t>
      </w:r>
      <w:r w:rsidRPr="00AC5094">
        <w:rPr>
          <w:rFonts w:asciiTheme="minorHAnsi" w:hAnsiTheme="minorHAnsi" w:cstheme="minorHAnsi"/>
        </w:rPr>
        <w:t>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 xml:space="preserve">st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-2"/>
        </w:rPr>
        <w:t>no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s. </w:t>
      </w:r>
      <w:r w:rsidRPr="00AC5094">
        <w:rPr>
          <w:rFonts w:asciiTheme="minorHAnsi" w:hAnsiTheme="minorHAnsi" w:cstheme="minorHAnsi"/>
          <w:spacing w:val="1"/>
        </w:rPr>
        <w:t>S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ll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wil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lop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los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-a</w:t>
      </w:r>
      <w:r w:rsidRPr="00AC5094">
        <w:rPr>
          <w:rFonts w:asciiTheme="minorHAnsi" w:hAnsiTheme="minorHAnsi" w:cstheme="minorHAnsi"/>
        </w:rPr>
        <w:t>dd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ssin</w:t>
      </w:r>
      <w:r w:rsidRPr="00AC5094">
        <w:rPr>
          <w:rFonts w:asciiTheme="minorHAnsi" w:hAnsiTheme="minorHAnsi" w:cstheme="minorHAnsi"/>
          <w:spacing w:val="-4"/>
        </w:rPr>
        <w:t>g</w:t>
      </w:r>
      <w:r w:rsidRPr="00AC5094">
        <w:rPr>
          <w:rFonts w:asciiTheme="minorHAnsi" w:hAnsiTheme="minorHAnsi" w:cstheme="minorHAnsi"/>
          <w:spacing w:val="-1"/>
        </w:rPr>
        <w:t>-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d 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oll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solu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ion. The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ss </w:t>
      </w:r>
      <w:r w:rsidRPr="00AC5094">
        <w:rPr>
          <w:rFonts w:asciiTheme="minorHAnsi" w:hAnsiTheme="minorHAnsi" w:cstheme="minorHAnsi"/>
          <w:spacing w:val="-2"/>
        </w:rPr>
        <w:t>wi</w:t>
      </w:r>
      <w:r w:rsidRPr="00AC5094">
        <w:rPr>
          <w:rFonts w:asciiTheme="minorHAnsi" w:hAnsiTheme="minorHAnsi" w:cstheme="minorHAnsi"/>
        </w:rPr>
        <w:t>ll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be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 is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0469B2">
        <w:rPr>
          <w:rFonts w:ascii="Courier New" w:hAnsi="Courier New" w:cs="Courier New"/>
          <w:spacing w:val="-1"/>
        </w:rPr>
        <w:t>C</w:t>
      </w:r>
      <w:r w:rsidRPr="000469B2">
        <w:rPr>
          <w:rFonts w:ascii="Courier New" w:hAnsi="Courier New" w:cs="Courier New"/>
        </w:rPr>
        <w:t>h</w:t>
      </w:r>
      <w:r w:rsidRPr="000469B2">
        <w:rPr>
          <w:rFonts w:ascii="Courier New" w:hAnsi="Courier New" w:cs="Courier New"/>
          <w:spacing w:val="-2"/>
        </w:rPr>
        <w:t>H</w:t>
      </w:r>
      <w:r w:rsidRPr="000469B2">
        <w:rPr>
          <w:rFonts w:ascii="Courier New" w:hAnsi="Courier New" w:cs="Courier New"/>
          <w:spacing w:val="-1"/>
        </w:rPr>
        <w:t>a</w:t>
      </w:r>
      <w:r w:rsidRPr="000469B2">
        <w:rPr>
          <w:rFonts w:ascii="Courier New" w:hAnsi="Courier New" w:cs="Courier New"/>
          <w:spacing w:val="-2"/>
        </w:rPr>
        <w:t>s</w:t>
      </w:r>
      <w:r w:rsidRPr="000469B2">
        <w:rPr>
          <w:rFonts w:ascii="Courier New" w:hAnsi="Courier New" w:cs="Courier New"/>
        </w:rPr>
        <w:t>hT</w:t>
      </w:r>
      <w:r w:rsidRPr="000469B2">
        <w:rPr>
          <w:rFonts w:ascii="Courier New" w:hAnsi="Courier New" w:cs="Courier New"/>
          <w:spacing w:val="-1"/>
        </w:rPr>
        <w:t>a</w:t>
      </w:r>
      <w:r w:rsidRPr="000469B2">
        <w:rPr>
          <w:rFonts w:ascii="Courier New" w:hAnsi="Courier New" w:cs="Courier New"/>
        </w:rPr>
        <w:t>ble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(f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C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1"/>
        </w:rPr>
        <w:t>e</w:t>
      </w:r>
      <w:r w:rsidRPr="00AC5094">
        <w:rPr>
          <w:rFonts w:asciiTheme="minorHAnsi" w:hAnsiTheme="minorHAnsi" w:cstheme="minorHAnsi"/>
          <w:spacing w:val="-1"/>
        </w:rPr>
        <w:t>)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5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public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erfac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s:</w:t>
      </w:r>
    </w:p>
    <w:p w:rsidR="00040939" w:rsidRPr="00AC5094" w:rsidRDefault="00040939">
      <w:pPr>
        <w:spacing w:before="4" w:line="22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10955" w:type="dxa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12"/>
        <w:gridCol w:w="6343"/>
      </w:tblGrid>
      <w:tr w:rsidR="00040939" w:rsidRPr="00AC5094" w:rsidTr="000469B2">
        <w:trPr>
          <w:trHeight w:hRule="exact" w:val="336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49"/>
              <w:ind w:left="1937" w:right="1938"/>
              <w:jc w:val="center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b/>
                <w:spacing w:val="1"/>
              </w:rPr>
              <w:t>M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et</w:t>
            </w:r>
            <w:r w:rsidRPr="00AC5094">
              <w:rPr>
                <w:rFonts w:asciiTheme="minorHAnsi" w:hAnsiTheme="minorHAnsi" w:cstheme="minorHAnsi"/>
                <w:b/>
                <w:spacing w:val="1"/>
              </w:rPr>
              <w:t>h</w:t>
            </w:r>
            <w:r w:rsidRPr="00AC5094">
              <w:rPr>
                <w:rFonts w:asciiTheme="minorHAnsi" w:hAnsiTheme="minorHAnsi" w:cstheme="minorHAnsi"/>
                <w:b/>
              </w:rPr>
              <w:t>od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49"/>
              <w:ind w:left="2555" w:right="2553"/>
              <w:jc w:val="center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b/>
              </w:rPr>
              <w:t>D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b/>
              </w:rPr>
              <w:t>s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AC5094">
              <w:rPr>
                <w:rFonts w:asciiTheme="minorHAnsi" w:hAnsiTheme="minorHAnsi" w:cstheme="minorHAnsi"/>
                <w:b/>
              </w:rPr>
              <w:t>i</w:t>
            </w:r>
            <w:r w:rsidRPr="00AC5094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AC5094">
              <w:rPr>
                <w:rFonts w:asciiTheme="minorHAnsi" w:hAnsiTheme="minorHAnsi" w:cstheme="minorHAnsi"/>
                <w:b/>
              </w:rPr>
              <w:t>i</w:t>
            </w:r>
            <w:r w:rsidRPr="00AC5094">
              <w:rPr>
                <w:rFonts w:asciiTheme="minorHAnsi" w:hAnsiTheme="minorHAnsi" w:cstheme="minorHAnsi"/>
                <w:b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  <w:b/>
              </w:rPr>
              <w:t>n</w:t>
            </w:r>
          </w:p>
        </w:tc>
      </w:tr>
      <w:tr w:rsidR="00040939" w:rsidRPr="00AC5094" w:rsidTr="000469B2">
        <w:trPr>
          <w:trHeight w:hRule="exact" w:val="2864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1212" w:right="301" w:hanging="115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ChHashTable(const HTConfig&amp; Config, ObjectAllocator* allocator = 0);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 w:rsidP="00AC5094">
            <w:pPr>
              <w:spacing w:before="51"/>
              <w:ind w:left="58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Theme="minorHAnsi" w:hAnsiTheme="minorHAnsi" w:cstheme="minorHAnsi"/>
                <w:spacing w:val="-1"/>
              </w:rPr>
              <w:t>C</w:t>
            </w:r>
            <w:r w:rsidRPr="000469B2">
              <w:rPr>
                <w:rFonts w:asciiTheme="minorHAnsi" w:hAnsiTheme="minorHAnsi" w:cstheme="minorHAnsi"/>
              </w:rPr>
              <w:t>o</w:t>
            </w:r>
            <w:r w:rsidRPr="000469B2">
              <w:rPr>
                <w:rFonts w:asciiTheme="minorHAnsi" w:hAnsiTheme="minorHAnsi" w:cstheme="minorHAnsi"/>
                <w:spacing w:val="-2"/>
              </w:rPr>
              <w:t>n</w:t>
            </w:r>
            <w:r w:rsidRPr="000469B2">
              <w:rPr>
                <w:rFonts w:asciiTheme="minorHAnsi" w:hAnsiTheme="minorHAnsi" w:cstheme="minorHAnsi"/>
              </w:rPr>
              <w:t>st</w:t>
            </w:r>
            <w:r w:rsidRPr="000469B2">
              <w:rPr>
                <w:rFonts w:asciiTheme="minorHAnsi" w:hAnsiTheme="minorHAnsi" w:cstheme="minorHAnsi"/>
                <w:spacing w:val="-3"/>
              </w:rPr>
              <w:t>r</w:t>
            </w:r>
            <w:r w:rsidRPr="000469B2">
              <w:rPr>
                <w:rFonts w:asciiTheme="minorHAnsi" w:hAnsiTheme="minorHAnsi" w:cstheme="minorHAnsi"/>
              </w:rPr>
              <w:t>u</w:t>
            </w:r>
            <w:r w:rsidRPr="000469B2">
              <w:rPr>
                <w:rFonts w:asciiTheme="minorHAnsi" w:hAnsiTheme="minorHAnsi" w:cstheme="minorHAnsi"/>
                <w:spacing w:val="-1"/>
              </w:rPr>
              <w:t>c</w:t>
            </w:r>
            <w:r w:rsidRPr="000469B2">
              <w:rPr>
                <w:rFonts w:asciiTheme="minorHAnsi" w:hAnsiTheme="minorHAnsi" w:cstheme="minorHAnsi"/>
              </w:rPr>
              <w:t>to</w:t>
            </w:r>
            <w:r w:rsidRPr="000469B2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  <w:p w:rsidR="00040939" w:rsidRPr="00AC5094" w:rsidRDefault="00AC5094" w:rsidP="000469B2">
            <w:pPr>
              <w:spacing w:line="220" w:lineRule="exact"/>
              <w:ind w:left="58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="Courier New" w:hAnsi="Courier New" w:cs="Courier New"/>
              </w:rPr>
              <w:t>Obj</w:t>
            </w:r>
            <w:r w:rsidRPr="000469B2">
              <w:rPr>
                <w:rFonts w:ascii="Courier New" w:hAnsi="Courier New" w:cs="Courier New"/>
                <w:spacing w:val="-1"/>
              </w:rPr>
              <w:t>ec</w:t>
            </w:r>
            <w:r w:rsidRPr="000469B2">
              <w:rPr>
                <w:rFonts w:ascii="Courier New" w:hAnsi="Courier New" w:cs="Courier New"/>
              </w:rPr>
              <w:t>tAllo</w:t>
            </w:r>
            <w:r w:rsidRPr="000469B2">
              <w:rPr>
                <w:rFonts w:ascii="Courier New" w:hAnsi="Courier New" w:cs="Courier New"/>
                <w:spacing w:val="-1"/>
              </w:rPr>
              <w:t>c</w:t>
            </w:r>
            <w:r w:rsidRPr="000469B2">
              <w:rPr>
                <w:rFonts w:ascii="Courier New" w:hAnsi="Courier New" w:cs="Courier New"/>
              </w:rPr>
              <w:t>ator</w:t>
            </w:r>
            <w:r w:rsidRPr="00AC5094">
              <w:rPr>
                <w:rFonts w:asciiTheme="minorHAnsi" w:hAnsiTheme="minorHAnsi" w:cstheme="minorHAnsi"/>
                <w:i/>
              </w:rPr>
              <w:t xml:space="preserve"> –</w:t>
            </w:r>
            <w:r w:rsidRPr="00AC5094">
              <w:rPr>
                <w:rFonts w:asciiTheme="minorHAnsi" w:hAnsiTheme="minorHAnsi" w:cstheme="minorHAnsi"/>
                <w:i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S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 xml:space="preserve">s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s 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od</w:t>
            </w:r>
            <w:r w:rsidRPr="00AC5094">
              <w:rPr>
                <w:rFonts w:asciiTheme="minorHAnsi" w:hAnsiTheme="minorHAnsi" w:cstheme="minorHAnsi"/>
                <w:spacing w:val="-1"/>
              </w:rPr>
              <w:t>e-</w:t>
            </w:r>
            <w:r w:rsidRPr="00AC5094">
              <w:rPr>
                <w:rFonts w:asciiTheme="minorHAnsi" w:hAnsiTheme="minorHAnsi" w:cstheme="minorHAnsi"/>
              </w:rPr>
              <w:t>b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in</w:t>
            </w:r>
            <w:r w:rsidRPr="00AC5094">
              <w:rPr>
                <w:rFonts w:asciiTheme="minorHAnsi" w:hAnsiTheme="minorHAnsi" w:cstheme="minorHAnsi"/>
                <w:spacing w:val="-1"/>
              </w:rPr>
              <w:t>er</w:t>
            </w:r>
            <w:r w:rsidRPr="00AC5094">
              <w:rPr>
                <w:rFonts w:asciiTheme="minorHAnsi" w:hAnsiTheme="minorHAnsi" w:cstheme="minorHAnsi"/>
              </w:rPr>
              <w:t>,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 xml:space="preserve">t </w:t>
            </w:r>
            <w:r w:rsidRPr="00AC5094">
              <w:rPr>
                <w:rFonts w:asciiTheme="minorHAnsi" w:hAnsiTheme="minorHAnsi" w:cstheme="minorHAnsi"/>
                <w:spacing w:val="-2"/>
              </w:rPr>
              <w:t>wi</w:t>
            </w:r>
            <w:r w:rsidRPr="00AC5094">
              <w:rPr>
                <w:rFonts w:asciiTheme="minorHAnsi" w:hAnsiTheme="minorHAnsi" w:cstheme="minorHAnsi"/>
              </w:rPr>
              <w:t>ll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b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 xml:space="preserve">it </w:t>
            </w:r>
            <w:r w:rsidRPr="00AC5094">
              <w:rPr>
                <w:rFonts w:asciiTheme="minorHAnsi" w:hAnsiTheme="minorHAnsi" w:cstheme="minorHAnsi"/>
                <w:spacing w:val="-1"/>
              </w:rPr>
              <w:t>fr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="000469B2">
              <w:rPr>
                <w:rFonts w:asciiTheme="minorHAnsi" w:hAnsiTheme="minorHAnsi" w:cstheme="minorHAnsi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u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ng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n ob</w:t>
            </w:r>
            <w:r w:rsidRPr="00AC5094">
              <w:rPr>
                <w:rFonts w:asciiTheme="minorHAnsi" w:hAnsiTheme="minorHAnsi" w:cstheme="minorHAnsi"/>
                <w:spacing w:val="2"/>
              </w:rPr>
              <w:t>j</w:t>
            </w:r>
            <w:r w:rsidRPr="00AC5094">
              <w:rPr>
                <w:rFonts w:asciiTheme="minorHAnsi" w:hAnsiTheme="minorHAnsi" w:cstheme="minorHAnsi"/>
                <w:spacing w:val="-1"/>
              </w:rPr>
              <w:t>ec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l</w:t>
            </w:r>
            <w:r w:rsidRPr="00AC5094">
              <w:rPr>
                <w:rFonts w:asciiTheme="minorHAnsi" w:hAnsiTheme="minorHAnsi" w:cstheme="minorHAnsi"/>
              </w:rPr>
              <w:t>lo</w:t>
            </w:r>
            <w:r w:rsidRPr="00AC5094">
              <w:rPr>
                <w:rFonts w:asciiTheme="minorHAnsi" w:hAnsiTheme="minorHAnsi" w:cstheme="minorHAnsi"/>
                <w:spacing w:val="-1"/>
              </w:rPr>
              <w:t>ca</w:t>
            </w:r>
            <w:r w:rsidRPr="00AC5094">
              <w:rPr>
                <w:rFonts w:asciiTheme="minorHAnsi" w:hAnsiTheme="minorHAnsi" w:cstheme="minorHAnsi"/>
              </w:rPr>
              <w:t>to</w:t>
            </w:r>
            <w:r w:rsidRPr="00AC5094">
              <w:rPr>
                <w:rFonts w:asciiTheme="minorHAnsi" w:hAnsiTheme="minorHAnsi" w:cstheme="minorHAnsi"/>
                <w:spacing w:val="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  <w:p w:rsidR="00040939" w:rsidRPr="00AC5094" w:rsidRDefault="00040939" w:rsidP="00AC5094">
            <w:pPr>
              <w:spacing w:before="3" w:line="220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0939" w:rsidRPr="00AC5094" w:rsidRDefault="00AC5094" w:rsidP="00AC5094">
            <w:pPr>
              <w:spacing w:line="220" w:lineRule="exact"/>
              <w:ind w:left="58" w:right="411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="Courier New" w:hAnsi="Courier New" w:cs="Courier New"/>
                <w:spacing w:val="-1"/>
              </w:rPr>
              <w:t>C</w:t>
            </w:r>
            <w:r w:rsidRPr="000469B2">
              <w:rPr>
                <w:rFonts w:ascii="Courier New" w:hAnsi="Courier New" w:cs="Courier New"/>
              </w:rPr>
              <w:t>onfig</w:t>
            </w:r>
            <w:r w:rsidRPr="00AC5094">
              <w:rPr>
                <w:rFonts w:asciiTheme="minorHAnsi" w:hAnsiTheme="minorHAnsi" w:cstheme="minorHAnsi"/>
                <w:i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-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on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g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1"/>
              </w:rPr>
              <w:t>ra</w:t>
            </w:r>
            <w:r w:rsidRPr="00AC5094">
              <w:rPr>
                <w:rFonts w:asciiTheme="minorHAnsi" w:hAnsiTheme="minorHAnsi" w:cstheme="minorHAnsi"/>
              </w:rPr>
              <w:t>ti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or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2"/>
              </w:rPr>
              <w:t>h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h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h 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="Courier New" w:hAnsi="Courier New" w:cs="Courier New"/>
              </w:rPr>
              <w:t>HTCon</w:t>
            </w:r>
            <w:r w:rsidRPr="000469B2">
              <w:rPr>
                <w:rFonts w:ascii="Courier New" w:hAnsi="Courier New" w:cs="Courier New"/>
                <w:spacing w:val="-3"/>
              </w:rPr>
              <w:t>f</w:t>
            </w:r>
            <w:r w:rsidRPr="000469B2">
              <w:rPr>
                <w:rFonts w:ascii="Courier New" w:hAnsi="Courier New" w:cs="Courier New"/>
              </w:rPr>
              <w:t>ig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st</w:t>
            </w:r>
            <w:r w:rsidRPr="00AC5094">
              <w:rPr>
                <w:rFonts w:asciiTheme="minorHAnsi" w:hAnsiTheme="minorHAnsi" w:cstheme="minorHAnsi"/>
                <w:spacing w:val="-3"/>
              </w:rPr>
              <w:t>r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t h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s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m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  <w:spacing w:val="-2"/>
              </w:rPr>
              <w:t>m</w:t>
            </w:r>
            <w:r w:rsidRPr="00AC5094">
              <w:rPr>
                <w:rFonts w:asciiTheme="minorHAnsi" w:hAnsiTheme="minorHAnsi" w:cstheme="minorHAnsi"/>
              </w:rPr>
              <w:t>b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3"/>
              </w:rPr>
              <w:t>r</w:t>
            </w:r>
            <w:r w:rsidRPr="00AC5094">
              <w:rPr>
                <w:rFonts w:asciiTheme="minorHAnsi" w:hAnsiTheme="minorHAnsi" w:cstheme="minorHAnsi"/>
              </w:rPr>
              <w:t>s:</w:t>
            </w:r>
          </w:p>
          <w:p w:rsidR="00040939" w:rsidRPr="000469B2" w:rsidRDefault="00AC5094" w:rsidP="00AC5094">
            <w:pPr>
              <w:spacing w:line="240" w:lineRule="exact"/>
              <w:ind w:left="346"/>
              <w:jc w:val="both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sz w:val="24"/>
                <w:szCs w:val="24"/>
              </w:rPr>
              <w:t xml:space="preserve">•   </w:t>
            </w:r>
            <w:r w:rsidRPr="00AC5094">
              <w:rPr>
                <w:rFonts w:asciiTheme="minorHAnsi" w:hAnsiTheme="minorHAnsi" w:cstheme="minorHAnsi"/>
                <w:spacing w:val="36"/>
                <w:sz w:val="24"/>
                <w:szCs w:val="24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1"/>
              </w:rPr>
              <w:t>I</w:t>
            </w:r>
            <w:r w:rsidRPr="000469B2">
              <w:rPr>
                <w:rFonts w:asciiTheme="minorHAnsi" w:hAnsiTheme="minorHAnsi" w:cstheme="minorHAnsi"/>
              </w:rPr>
              <w:t>nitia</w:t>
            </w:r>
            <w:r w:rsidRPr="000469B2">
              <w:rPr>
                <w:rFonts w:asciiTheme="minorHAnsi" w:hAnsiTheme="minorHAnsi" w:cstheme="minorHAnsi"/>
                <w:spacing w:val="-2"/>
              </w:rPr>
              <w:t>l</w:t>
            </w:r>
            <w:r w:rsidRPr="000469B2">
              <w:rPr>
                <w:rFonts w:asciiTheme="minorHAnsi" w:hAnsiTheme="minorHAnsi" w:cstheme="minorHAnsi"/>
                <w:spacing w:val="1"/>
              </w:rPr>
              <w:t>T</w:t>
            </w:r>
            <w:r w:rsidRPr="000469B2">
              <w:rPr>
                <w:rFonts w:asciiTheme="minorHAnsi" w:hAnsiTheme="minorHAnsi" w:cstheme="minorHAnsi"/>
              </w:rPr>
              <w:t>abl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Size</w:t>
            </w:r>
            <w:r w:rsidRPr="000469B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-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n</w:t>
            </w:r>
            <w:r w:rsidRPr="000469B2">
              <w:rPr>
                <w:rFonts w:asciiTheme="minorHAnsi" w:hAnsiTheme="minorHAnsi" w:cstheme="minorHAnsi"/>
                <w:spacing w:val="-2"/>
              </w:rPr>
              <w:t>um</w:t>
            </w:r>
            <w:r w:rsidRPr="000469B2">
              <w:rPr>
                <w:rFonts w:asciiTheme="minorHAnsi" w:hAnsiTheme="minorHAnsi" w:cstheme="minorHAnsi"/>
              </w:rPr>
              <w:t>b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r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of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s</w:t>
            </w:r>
            <w:r w:rsidRPr="000469B2">
              <w:rPr>
                <w:rFonts w:asciiTheme="minorHAnsi" w:hAnsiTheme="minorHAnsi" w:cstheme="minorHAnsi"/>
              </w:rPr>
              <w:t>lo</w:t>
            </w:r>
            <w:r w:rsidRPr="000469B2">
              <w:rPr>
                <w:rFonts w:asciiTheme="minorHAnsi" w:hAnsiTheme="minorHAnsi" w:cstheme="minorHAnsi"/>
                <w:spacing w:val="-2"/>
              </w:rPr>
              <w:t>t</w:t>
            </w:r>
            <w:r w:rsidRPr="000469B2">
              <w:rPr>
                <w:rFonts w:asciiTheme="minorHAnsi" w:hAnsiTheme="minorHAnsi" w:cstheme="minorHAnsi"/>
              </w:rPr>
              <w:t>s in</w:t>
            </w:r>
            <w:r w:rsidRPr="000469B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ble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i</w:t>
            </w:r>
            <w:r w:rsidRPr="000469B2">
              <w:rPr>
                <w:rFonts w:asciiTheme="minorHAnsi" w:hAnsiTheme="minorHAnsi" w:cstheme="minorHAnsi"/>
                <w:spacing w:val="-2"/>
              </w:rPr>
              <w:t>n</w:t>
            </w:r>
            <w:r w:rsidRPr="000469B2">
              <w:rPr>
                <w:rFonts w:asciiTheme="minorHAnsi" w:hAnsiTheme="minorHAnsi" w:cstheme="minorHAnsi"/>
              </w:rPr>
              <w:t>i</w:t>
            </w:r>
            <w:r w:rsidRPr="000469B2">
              <w:rPr>
                <w:rFonts w:asciiTheme="minorHAnsi" w:hAnsiTheme="minorHAnsi" w:cstheme="minorHAnsi"/>
                <w:spacing w:val="-2"/>
              </w:rPr>
              <w:t>t</w:t>
            </w:r>
            <w:r w:rsidRPr="000469B2">
              <w:rPr>
                <w:rFonts w:asciiTheme="minorHAnsi" w:hAnsiTheme="minorHAnsi" w:cstheme="minorHAnsi"/>
              </w:rPr>
              <w:t>i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ll</w:t>
            </w:r>
            <w:r w:rsidRPr="000469B2">
              <w:rPr>
                <w:rFonts w:asciiTheme="minorHAnsi" w:hAnsiTheme="minorHAnsi" w:cstheme="minorHAnsi"/>
                <w:spacing w:val="-6"/>
              </w:rPr>
              <w:t>y</w:t>
            </w:r>
            <w:r w:rsidRPr="000469B2">
              <w:rPr>
                <w:rFonts w:asciiTheme="minorHAnsi" w:hAnsiTheme="minorHAnsi" w:cstheme="minorHAnsi"/>
              </w:rPr>
              <w:t>.</w:t>
            </w:r>
          </w:p>
          <w:p w:rsidR="00040939" w:rsidRPr="000469B2" w:rsidRDefault="00AC5094" w:rsidP="00AC5094">
            <w:pPr>
              <w:spacing w:line="240" w:lineRule="exact"/>
              <w:ind w:left="346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Theme="minorHAnsi" w:hAnsiTheme="minorHAnsi" w:cstheme="minorHAnsi"/>
                <w:sz w:val="24"/>
                <w:szCs w:val="24"/>
              </w:rPr>
              <w:t xml:space="preserve">•   </w:t>
            </w:r>
            <w:r w:rsidRPr="000469B2">
              <w:rPr>
                <w:rFonts w:asciiTheme="minorHAnsi" w:hAnsiTheme="minorHAnsi" w:cstheme="minorHAnsi"/>
                <w:spacing w:val="36"/>
                <w:sz w:val="24"/>
                <w:szCs w:val="24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HashFunc</w:t>
            </w:r>
            <w:r w:rsidRPr="000469B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-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h</w:t>
            </w:r>
            <w:r w:rsidRPr="000469B2">
              <w:rPr>
                <w:rFonts w:asciiTheme="minorHAnsi" w:hAnsiTheme="minorHAnsi" w:cstheme="minorHAnsi"/>
                <w:spacing w:val="-3"/>
              </w:rPr>
              <w:t>a</w:t>
            </w:r>
            <w:r w:rsidRPr="000469B2">
              <w:rPr>
                <w:rFonts w:asciiTheme="minorHAnsi" w:hAnsiTheme="minorHAnsi" w:cstheme="minorHAnsi"/>
              </w:rPr>
              <w:t xml:space="preserve">sh </w:t>
            </w:r>
            <w:r w:rsidRPr="000469B2">
              <w:rPr>
                <w:rFonts w:asciiTheme="minorHAnsi" w:hAnsiTheme="minorHAnsi" w:cstheme="minorHAnsi"/>
                <w:spacing w:val="-3"/>
              </w:rPr>
              <w:t>f</w:t>
            </w:r>
            <w:r w:rsidRPr="000469B2">
              <w:rPr>
                <w:rFonts w:asciiTheme="minorHAnsi" w:hAnsiTheme="minorHAnsi" w:cstheme="minorHAnsi"/>
              </w:rPr>
              <w:t>u</w:t>
            </w:r>
            <w:r w:rsidRPr="000469B2">
              <w:rPr>
                <w:rFonts w:asciiTheme="minorHAnsi" w:hAnsiTheme="minorHAnsi" w:cstheme="minorHAnsi"/>
                <w:spacing w:val="-2"/>
              </w:rPr>
              <w:t>n</w:t>
            </w:r>
            <w:r w:rsidRPr="000469B2">
              <w:rPr>
                <w:rFonts w:asciiTheme="minorHAnsi" w:hAnsiTheme="minorHAnsi" w:cstheme="minorHAnsi"/>
                <w:spacing w:val="-1"/>
              </w:rPr>
              <w:t>c</w:t>
            </w:r>
            <w:r w:rsidRPr="000469B2">
              <w:rPr>
                <w:rFonts w:asciiTheme="minorHAnsi" w:hAnsiTheme="minorHAnsi" w:cstheme="minorHAnsi"/>
                <w:spacing w:val="-2"/>
              </w:rPr>
              <w:t>t</w:t>
            </w:r>
            <w:r w:rsidRPr="000469B2">
              <w:rPr>
                <w:rFonts w:asciiTheme="minorHAnsi" w:hAnsiTheme="minorHAnsi" w:cstheme="minorHAnsi"/>
              </w:rPr>
              <w:t xml:space="preserve">ion </w:t>
            </w:r>
            <w:r w:rsidRPr="000469B2">
              <w:rPr>
                <w:rFonts w:asciiTheme="minorHAnsi" w:hAnsiTheme="minorHAnsi" w:cstheme="minorHAnsi"/>
                <w:spacing w:val="-2"/>
              </w:rPr>
              <w:t>u</w:t>
            </w:r>
            <w:r w:rsidRPr="000469B2">
              <w:rPr>
                <w:rFonts w:asciiTheme="minorHAnsi" w:hAnsiTheme="minorHAnsi" w:cstheme="minorHAnsi"/>
              </w:rPr>
              <w:t>s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d in</w:t>
            </w:r>
            <w:r w:rsidRPr="000469B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 xml:space="preserve">ll </w:t>
            </w:r>
            <w:r w:rsidRPr="000469B2">
              <w:rPr>
                <w:rFonts w:asciiTheme="minorHAnsi" w:hAnsiTheme="minorHAnsi" w:cstheme="minorHAnsi"/>
                <w:spacing w:val="-1"/>
              </w:rPr>
              <w:t>ca</w:t>
            </w:r>
            <w:r w:rsidRPr="000469B2">
              <w:rPr>
                <w:rFonts w:asciiTheme="minorHAnsi" w:hAnsiTheme="minorHAnsi" w:cstheme="minorHAnsi"/>
              </w:rPr>
              <w:t>s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s.</w:t>
            </w:r>
          </w:p>
          <w:p w:rsidR="00040939" w:rsidRPr="000469B2" w:rsidRDefault="00AC5094" w:rsidP="00AC5094">
            <w:pPr>
              <w:spacing w:line="240" w:lineRule="exact"/>
              <w:ind w:left="346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Theme="minorHAnsi" w:hAnsiTheme="minorHAnsi" w:cstheme="minorHAnsi"/>
                <w:sz w:val="24"/>
                <w:szCs w:val="24"/>
              </w:rPr>
              <w:t xml:space="preserve">•   </w:t>
            </w:r>
            <w:r w:rsidRPr="000469B2">
              <w:rPr>
                <w:rFonts w:asciiTheme="minorHAnsi" w:hAnsiTheme="minorHAnsi" w:cstheme="minorHAnsi"/>
                <w:spacing w:val="36"/>
                <w:sz w:val="24"/>
                <w:szCs w:val="24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1"/>
              </w:rPr>
              <w:t>M</w:t>
            </w:r>
            <w:r w:rsidRPr="000469B2">
              <w:rPr>
                <w:rFonts w:asciiTheme="minorHAnsi" w:hAnsiTheme="minorHAnsi" w:cstheme="minorHAnsi"/>
              </w:rPr>
              <w:t>a</w:t>
            </w:r>
            <w:r w:rsidRPr="000469B2">
              <w:rPr>
                <w:rFonts w:asciiTheme="minorHAnsi" w:hAnsiTheme="minorHAnsi" w:cstheme="minorHAnsi"/>
                <w:spacing w:val="-1"/>
              </w:rPr>
              <w:t>x</w:t>
            </w:r>
            <w:r w:rsidRPr="000469B2">
              <w:rPr>
                <w:rFonts w:asciiTheme="minorHAnsi" w:hAnsiTheme="minorHAnsi" w:cstheme="minorHAnsi"/>
                <w:spacing w:val="1"/>
              </w:rPr>
              <w:t>L</w:t>
            </w:r>
            <w:r w:rsidRPr="000469B2">
              <w:rPr>
                <w:rFonts w:asciiTheme="minorHAnsi" w:hAnsiTheme="minorHAnsi" w:cstheme="minorHAnsi"/>
              </w:rPr>
              <w:t>oadFa</w:t>
            </w:r>
            <w:r w:rsidRPr="000469B2">
              <w:rPr>
                <w:rFonts w:asciiTheme="minorHAnsi" w:hAnsiTheme="minorHAnsi" w:cstheme="minorHAnsi"/>
                <w:spacing w:val="-1"/>
              </w:rPr>
              <w:t>c</w:t>
            </w:r>
            <w:r w:rsidRPr="000469B2">
              <w:rPr>
                <w:rFonts w:asciiTheme="minorHAnsi" w:hAnsiTheme="minorHAnsi" w:cstheme="minorHAnsi"/>
              </w:rPr>
              <w:t>tor</w:t>
            </w:r>
            <w:r w:rsidRPr="000469B2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-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m</w:t>
            </w:r>
            <w:r w:rsidRPr="000469B2">
              <w:rPr>
                <w:rFonts w:asciiTheme="minorHAnsi" w:hAnsiTheme="minorHAnsi" w:cstheme="minorHAnsi"/>
                <w:spacing w:val="-3"/>
              </w:rPr>
              <w:t>a</w:t>
            </w:r>
            <w:r w:rsidRPr="000469B2">
              <w:rPr>
                <w:rFonts w:asciiTheme="minorHAnsi" w:hAnsiTheme="minorHAnsi" w:cstheme="minorHAnsi"/>
              </w:rPr>
              <w:t>x</w:t>
            </w:r>
            <w:r w:rsidRPr="000469B2">
              <w:rPr>
                <w:rFonts w:asciiTheme="minorHAnsi" w:hAnsiTheme="minorHAnsi" w:cstheme="minorHAnsi"/>
                <w:spacing w:val="-2"/>
              </w:rPr>
              <w:t>im</w:t>
            </w:r>
            <w:r w:rsidRPr="000469B2">
              <w:rPr>
                <w:rFonts w:asciiTheme="minorHAnsi" w:hAnsiTheme="minorHAnsi" w:cstheme="minorHAnsi"/>
                <w:spacing w:val="-4"/>
              </w:rPr>
              <w:t>u</w:t>
            </w:r>
            <w:r w:rsidRPr="000469B2">
              <w:rPr>
                <w:rFonts w:asciiTheme="minorHAnsi" w:hAnsiTheme="minorHAnsi" w:cstheme="minorHAnsi"/>
              </w:rPr>
              <w:t>m</w:t>
            </w:r>
            <w:r w:rsidRPr="000469B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"</w:t>
            </w:r>
            <w:r w:rsidRPr="000469B2">
              <w:rPr>
                <w:rFonts w:asciiTheme="minorHAnsi" w:hAnsiTheme="minorHAnsi" w:cstheme="minorHAnsi"/>
                <w:spacing w:val="-1"/>
              </w:rPr>
              <w:t>f</w:t>
            </w:r>
            <w:r w:rsidRPr="000469B2">
              <w:rPr>
                <w:rFonts w:asciiTheme="minorHAnsi" w:hAnsiTheme="minorHAnsi" w:cstheme="minorHAnsi"/>
              </w:rPr>
              <w:t>u</w:t>
            </w:r>
            <w:r w:rsidRPr="000469B2">
              <w:rPr>
                <w:rFonts w:asciiTheme="minorHAnsi" w:hAnsiTheme="minorHAnsi" w:cstheme="minorHAnsi"/>
                <w:spacing w:val="-2"/>
              </w:rPr>
              <w:t>l</w:t>
            </w:r>
            <w:r w:rsidRPr="000469B2">
              <w:rPr>
                <w:rFonts w:asciiTheme="minorHAnsi" w:hAnsiTheme="minorHAnsi" w:cstheme="minorHAnsi"/>
              </w:rPr>
              <w:t>ln</w:t>
            </w:r>
            <w:r w:rsidRPr="000469B2">
              <w:rPr>
                <w:rFonts w:asciiTheme="minorHAnsi" w:hAnsiTheme="minorHAnsi" w:cstheme="minorHAnsi"/>
                <w:spacing w:val="-3"/>
              </w:rPr>
              <w:t>e</w:t>
            </w:r>
            <w:r w:rsidRPr="000469B2">
              <w:rPr>
                <w:rFonts w:asciiTheme="minorHAnsi" w:hAnsiTheme="minorHAnsi" w:cstheme="minorHAnsi"/>
              </w:rPr>
              <w:t>ss"</w:t>
            </w:r>
            <w:r w:rsidRPr="000469B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of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</w:t>
            </w:r>
            <w:r w:rsidRPr="000469B2">
              <w:rPr>
                <w:rFonts w:asciiTheme="minorHAnsi" w:hAnsiTheme="minorHAnsi" w:cstheme="minorHAnsi"/>
                <w:spacing w:val="-2"/>
              </w:rPr>
              <w:t>h</w:t>
            </w:r>
            <w:r w:rsidRPr="000469B2">
              <w:rPr>
                <w:rFonts w:asciiTheme="minorHAnsi" w:hAnsiTheme="minorHAnsi" w:cstheme="minorHAnsi"/>
              </w:rPr>
              <w:t>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bl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.</w:t>
            </w:r>
          </w:p>
          <w:p w:rsidR="00040939" w:rsidRPr="000469B2" w:rsidRDefault="00AC5094" w:rsidP="00AC5094">
            <w:pPr>
              <w:spacing w:line="240" w:lineRule="exact"/>
              <w:ind w:left="346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Theme="minorHAnsi" w:hAnsiTheme="minorHAnsi" w:cstheme="minorHAnsi"/>
                <w:sz w:val="24"/>
                <w:szCs w:val="24"/>
              </w:rPr>
              <w:t xml:space="preserve">•   </w:t>
            </w:r>
            <w:r w:rsidRPr="000469B2">
              <w:rPr>
                <w:rFonts w:asciiTheme="minorHAnsi" w:hAnsiTheme="minorHAnsi" w:cstheme="minorHAnsi"/>
                <w:spacing w:val="36"/>
                <w:sz w:val="24"/>
                <w:szCs w:val="24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G</w:t>
            </w:r>
            <w:r w:rsidRPr="000469B2">
              <w:rPr>
                <w:rFonts w:asciiTheme="minorHAnsi" w:hAnsiTheme="minorHAnsi" w:cstheme="minorHAnsi"/>
              </w:rPr>
              <w:t>ro</w:t>
            </w:r>
            <w:r w:rsidRPr="000469B2">
              <w:rPr>
                <w:rFonts w:asciiTheme="minorHAnsi" w:hAnsiTheme="minorHAnsi" w:cstheme="minorHAnsi"/>
                <w:spacing w:val="-1"/>
              </w:rPr>
              <w:t>w</w:t>
            </w:r>
            <w:r w:rsidRPr="000469B2">
              <w:rPr>
                <w:rFonts w:asciiTheme="minorHAnsi" w:hAnsiTheme="minorHAnsi" w:cstheme="minorHAnsi"/>
              </w:rPr>
              <w:t>thFa</w:t>
            </w:r>
            <w:r w:rsidRPr="000469B2">
              <w:rPr>
                <w:rFonts w:asciiTheme="minorHAnsi" w:hAnsiTheme="minorHAnsi" w:cstheme="minorHAnsi"/>
                <w:spacing w:val="-1"/>
              </w:rPr>
              <w:t>c</w:t>
            </w:r>
            <w:r w:rsidRPr="000469B2">
              <w:rPr>
                <w:rFonts w:asciiTheme="minorHAnsi" w:hAnsiTheme="minorHAnsi" w:cstheme="minorHAnsi"/>
              </w:rPr>
              <w:t>tor</w:t>
            </w:r>
            <w:r w:rsidRPr="000469B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-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1"/>
              </w:rPr>
              <w:t>fac</w:t>
            </w:r>
            <w:r w:rsidRPr="000469B2">
              <w:rPr>
                <w:rFonts w:asciiTheme="minorHAnsi" w:hAnsiTheme="minorHAnsi" w:cstheme="minorHAnsi"/>
              </w:rPr>
              <w:t>tor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by</w:t>
            </w:r>
            <w:r w:rsidRPr="000469B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wh</w:t>
            </w:r>
            <w:r w:rsidRPr="000469B2">
              <w:rPr>
                <w:rFonts w:asciiTheme="minorHAnsi" w:hAnsiTheme="minorHAnsi" w:cstheme="minorHAnsi"/>
              </w:rPr>
              <w:t>i</w:t>
            </w:r>
            <w:r w:rsidRPr="000469B2">
              <w:rPr>
                <w:rFonts w:asciiTheme="minorHAnsi" w:hAnsiTheme="minorHAnsi" w:cstheme="minorHAnsi"/>
                <w:spacing w:val="-3"/>
              </w:rPr>
              <w:t>c</w:t>
            </w:r>
            <w:r w:rsidRPr="000469B2">
              <w:rPr>
                <w:rFonts w:asciiTheme="minorHAnsi" w:hAnsiTheme="minorHAnsi" w:cstheme="minorHAnsi"/>
              </w:rPr>
              <w:t xml:space="preserve">h </w:t>
            </w:r>
            <w:r w:rsidRPr="000469B2">
              <w:rPr>
                <w:rFonts w:asciiTheme="minorHAnsi" w:hAnsiTheme="minorHAnsi" w:cstheme="minorHAnsi"/>
                <w:spacing w:val="-2"/>
              </w:rPr>
              <w:t>t</w:t>
            </w:r>
            <w:r w:rsidRPr="000469B2">
              <w:rPr>
                <w:rFonts w:asciiTheme="minorHAnsi" w:hAnsiTheme="minorHAnsi" w:cstheme="minorHAnsi"/>
              </w:rPr>
              <w:t>he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ble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g</w:t>
            </w:r>
            <w:r w:rsidRPr="000469B2">
              <w:rPr>
                <w:rFonts w:asciiTheme="minorHAnsi" w:hAnsiTheme="minorHAnsi" w:cstheme="minorHAnsi"/>
                <w:spacing w:val="-1"/>
              </w:rPr>
              <w:t>r</w:t>
            </w:r>
            <w:r w:rsidRPr="000469B2">
              <w:rPr>
                <w:rFonts w:asciiTheme="minorHAnsi" w:hAnsiTheme="minorHAnsi" w:cstheme="minorHAnsi"/>
                <w:spacing w:val="-2"/>
              </w:rPr>
              <w:t>o</w:t>
            </w:r>
            <w:r w:rsidRPr="000469B2">
              <w:rPr>
                <w:rFonts w:asciiTheme="minorHAnsi" w:hAnsiTheme="minorHAnsi" w:cstheme="minorHAnsi"/>
              </w:rPr>
              <w:t>w</w:t>
            </w:r>
            <w:r w:rsidRPr="000469B2">
              <w:rPr>
                <w:rFonts w:asciiTheme="minorHAnsi" w:hAnsiTheme="minorHAnsi" w:cstheme="minorHAnsi"/>
                <w:spacing w:val="-2"/>
              </w:rPr>
              <w:t>s</w:t>
            </w:r>
            <w:r w:rsidRPr="000469B2">
              <w:rPr>
                <w:rFonts w:asciiTheme="minorHAnsi" w:hAnsiTheme="minorHAnsi" w:cstheme="minorHAnsi"/>
              </w:rPr>
              <w:t>.</w:t>
            </w:r>
          </w:p>
          <w:p w:rsidR="00040939" w:rsidRPr="00AC5094" w:rsidRDefault="00AC5094" w:rsidP="00AC5094">
            <w:pPr>
              <w:tabs>
                <w:tab w:val="left" w:pos="700"/>
              </w:tabs>
              <w:spacing w:before="7" w:line="220" w:lineRule="exact"/>
              <w:ind w:left="706" w:right="132" w:hanging="360"/>
              <w:jc w:val="both"/>
              <w:rPr>
                <w:rFonts w:asciiTheme="minorHAnsi" w:hAnsiTheme="minorHAnsi" w:cstheme="minorHAnsi"/>
              </w:rPr>
            </w:pPr>
            <w:r w:rsidRPr="000469B2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0469B2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0469B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469B2">
              <w:rPr>
                <w:rFonts w:asciiTheme="minorHAnsi" w:hAnsiTheme="minorHAnsi" w:cstheme="minorHAnsi"/>
                <w:spacing w:val="-2"/>
              </w:rPr>
              <w:t>F</w:t>
            </w:r>
            <w:r w:rsidRPr="000469B2">
              <w:rPr>
                <w:rFonts w:asciiTheme="minorHAnsi" w:hAnsiTheme="minorHAnsi" w:cstheme="minorHAnsi"/>
              </w:rPr>
              <w:t>r</w:t>
            </w:r>
            <w:r w:rsidRPr="000469B2">
              <w:rPr>
                <w:rFonts w:asciiTheme="minorHAnsi" w:hAnsiTheme="minorHAnsi" w:cstheme="minorHAnsi"/>
                <w:spacing w:val="-1"/>
              </w:rPr>
              <w:t>ee</w:t>
            </w:r>
            <w:r w:rsidRPr="000469B2">
              <w:rPr>
                <w:rFonts w:asciiTheme="minorHAnsi" w:hAnsiTheme="minorHAnsi" w:cstheme="minorHAnsi"/>
              </w:rPr>
              <w:t>Proc</w:t>
            </w:r>
            <w:r w:rsidRPr="000469B2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-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m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  <w:spacing w:val="-2"/>
              </w:rPr>
              <w:t>t</w:t>
            </w:r>
            <w:r w:rsidRPr="000469B2">
              <w:rPr>
                <w:rFonts w:asciiTheme="minorHAnsi" w:hAnsiTheme="minorHAnsi" w:cstheme="minorHAnsi"/>
              </w:rPr>
              <w:t>h</w:t>
            </w:r>
            <w:r w:rsidRPr="000469B2">
              <w:rPr>
                <w:rFonts w:asciiTheme="minorHAnsi" w:hAnsiTheme="minorHAnsi" w:cstheme="minorHAnsi"/>
                <w:spacing w:val="-2"/>
              </w:rPr>
              <w:t>o</w:t>
            </w:r>
            <w:r w:rsidRPr="000469B2">
              <w:rPr>
                <w:rFonts w:asciiTheme="minorHAnsi" w:hAnsiTheme="minorHAnsi" w:cstheme="minorHAnsi"/>
              </w:rPr>
              <w:t>d</w:t>
            </w:r>
            <w:r w:rsidRPr="000469B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p</w:t>
            </w:r>
            <w:r w:rsidRPr="000469B2">
              <w:rPr>
                <w:rFonts w:asciiTheme="minorHAnsi" w:hAnsiTheme="minorHAnsi" w:cstheme="minorHAnsi"/>
                <w:spacing w:val="-1"/>
              </w:rPr>
              <w:t>r</w:t>
            </w:r>
            <w:r w:rsidRPr="000469B2">
              <w:rPr>
                <w:rFonts w:asciiTheme="minorHAnsi" w:hAnsiTheme="minorHAnsi" w:cstheme="minorHAnsi"/>
              </w:rPr>
              <w:t>ovid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d</w:t>
            </w:r>
            <w:r w:rsidRPr="000469B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by</w:t>
            </w:r>
            <w:r w:rsidRPr="000469B2">
              <w:rPr>
                <w:rFonts w:asciiTheme="minorHAnsi" w:hAnsiTheme="minorHAnsi" w:cstheme="minorHAnsi"/>
                <w:spacing w:val="-2"/>
              </w:rPr>
              <w:t xml:space="preserve"> t</w:t>
            </w:r>
            <w:r w:rsidRPr="000469B2">
              <w:rPr>
                <w:rFonts w:asciiTheme="minorHAnsi" w:hAnsiTheme="minorHAnsi" w:cstheme="minorHAnsi"/>
              </w:rPr>
              <w:t>he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0469B2">
              <w:rPr>
                <w:rFonts w:asciiTheme="minorHAnsi" w:hAnsiTheme="minorHAnsi" w:cstheme="minorHAnsi"/>
              </w:rPr>
              <w:t>li</w:t>
            </w:r>
            <w:r w:rsidRPr="000469B2">
              <w:rPr>
                <w:rFonts w:asciiTheme="minorHAnsi" w:hAnsiTheme="minorHAnsi" w:cstheme="minorHAnsi"/>
                <w:spacing w:val="-3"/>
              </w:rPr>
              <w:t>e</w:t>
            </w:r>
            <w:r w:rsidRPr="000469B2">
              <w:rPr>
                <w:rFonts w:asciiTheme="minorHAnsi" w:hAnsiTheme="minorHAnsi" w:cstheme="minorHAnsi"/>
              </w:rPr>
              <w:t>nt t</w:t>
            </w:r>
            <w:r w:rsidRPr="000469B2">
              <w:rPr>
                <w:rFonts w:asciiTheme="minorHAnsi" w:hAnsiTheme="minorHAnsi" w:cstheme="minorHAnsi"/>
                <w:spacing w:val="-2"/>
              </w:rPr>
              <w:t>h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t m</w:t>
            </w:r>
            <w:r w:rsidRPr="000469B2">
              <w:rPr>
                <w:rFonts w:asciiTheme="minorHAnsi" w:hAnsiTheme="minorHAnsi" w:cstheme="minorHAnsi"/>
                <w:spacing w:val="-3"/>
              </w:rPr>
              <w:t>a</w:t>
            </w:r>
            <w:r w:rsidRPr="000469B2">
              <w:rPr>
                <w:rFonts w:asciiTheme="minorHAnsi" w:hAnsiTheme="minorHAnsi" w:cstheme="minorHAnsi"/>
              </w:rPr>
              <w:t>y</w:t>
            </w:r>
            <w:r w:rsidRPr="000469B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n</w:t>
            </w:r>
            <w:r w:rsidRPr="000469B2">
              <w:rPr>
                <w:rFonts w:asciiTheme="minorHAnsi" w:hAnsiTheme="minorHAnsi" w:cstheme="minorHAnsi"/>
                <w:spacing w:val="-1"/>
              </w:rPr>
              <w:t>ee</w:t>
            </w:r>
            <w:r w:rsidRPr="000469B2">
              <w:rPr>
                <w:rFonts w:asciiTheme="minorHAnsi" w:hAnsiTheme="minorHAnsi" w:cstheme="minorHAnsi"/>
              </w:rPr>
              <w:t>d</w:t>
            </w:r>
            <w:r w:rsidRPr="000469B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 xml:space="preserve">to be </w:t>
            </w:r>
            <w:r w:rsidRPr="000469B2">
              <w:rPr>
                <w:rFonts w:asciiTheme="minorHAnsi" w:hAnsiTheme="minorHAnsi" w:cstheme="minorHAnsi"/>
                <w:spacing w:val="-1"/>
              </w:rPr>
              <w:t>ca</w:t>
            </w:r>
            <w:r w:rsidRPr="000469B2">
              <w:rPr>
                <w:rFonts w:asciiTheme="minorHAnsi" w:hAnsiTheme="minorHAnsi" w:cstheme="minorHAnsi"/>
              </w:rPr>
              <w:t>ll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d</w:t>
            </w:r>
            <w:r w:rsidRPr="000469B2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469B2">
              <w:rPr>
                <w:rFonts w:asciiTheme="minorHAnsi" w:hAnsiTheme="minorHAnsi" w:cstheme="minorHAnsi"/>
                <w:spacing w:val="-2"/>
              </w:rPr>
              <w:t>wh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n</w:t>
            </w:r>
            <w:r w:rsidRPr="000469B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d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ta</w:t>
            </w:r>
            <w:r w:rsidRPr="000469B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in</w:t>
            </w:r>
            <w:r w:rsidRPr="000469B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the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>t</w:t>
            </w:r>
            <w:r w:rsidRPr="000469B2">
              <w:rPr>
                <w:rFonts w:asciiTheme="minorHAnsi" w:hAnsiTheme="minorHAnsi" w:cstheme="minorHAnsi"/>
                <w:spacing w:val="-1"/>
              </w:rPr>
              <w:t>a</w:t>
            </w:r>
            <w:r w:rsidRPr="000469B2">
              <w:rPr>
                <w:rFonts w:asciiTheme="minorHAnsi" w:hAnsiTheme="minorHAnsi" w:cstheme="minorHAnsi"/>
              </w:rPr>
              <w:t>ble</w:t>
            </w:r>
            <w:r w:rsidRPr="000469B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469B2">
              <w:rPr>
                <w:rFonts w:asciiTheme="minorHAnsi" w:hAnsiTheme="minorHAnsi" w:cstheme="minorHAnsi"/>
              </w:rPr>
              <w:t xml:space="preserve">is </w:t>
            </w:r>
            <w:r w:rsidRPr="000469B2">
              <w:rPr>
                <w:rFonts w:asciiTheme="minorHAnsi" w:hAnsiTheme="minorHAnsi" w:cstheme="minorHAnsi"/>
                <w:spacing w:val="-1"/>
              </w:rPr>
              <w:t>r</w:t>
            </w:r>
            <w:r w:rsidRPr="000469B2">
              <w:rPr>
                <w:rFonts w:asciiTheme="minorHAnsi" w:hAnsiTheme="minorHAnsi" w:cstheme="minorHAnsi"/>
                <w:spacing w:val="-3"/>
              </w:rPr>
              <w:t>e</w:t>
            </w:r>
            <w:r w:rsidRPr="000469B2">
              <w:rPr>
                <w:rFonts w:asciiTheme="minorHAnsi" w:hAnsiTheme="minorHAnsi" w:cstheme="minorHAnsi"/>
              </w:rPr>
              <w:t>m</w:t>
            </w:r>
            <w:r w:rsidRPr="000469B2">
              <w:rPr>
                <w:rFonts w:asciiTheme="minorHAnsi" w:hAnsiTheme="minorHAnsi" w:cstheme="minorHAnsi"/>
                <w:spacing w:val="-2"/>
              </w:rPr>
              <w:t>o</w:t>
            </w:r>
            <w:r w:rsidRPr="000469B2">
              <w:rPr>
                <w:rFonts w:asciiTheme="minorHAnsi" w:hAnsiTheme="minorHAnsi" w:cstheme="minorHAnsi"/>
              </w:rPr>
              <w:t>v</w:t>
            </w:r>
            <w:r w:rsidRPr="000469B2">
              <w:rPr>
                <w:rFonts w:asciiTheme="minorHAnsi" w:hAnsiTheme="minorHAnsi" w:cstheme="minorHAnsi"/>
                <w:spacing w:val="-1"/>
              </w:rPr>
              <w:t>e</w:t>
            </w:r>
            <w:r w:rsidRPr="000469B2">
              <w:rPr>
                <w:rFonts w:asciiTheme="minorHAnsi" w:hAnsiTheme="minorHAnsi" w:cstheme="minorHAnsi"/>
              </w:rPr>
              <w:t>d.</w:t>
            </w:r>
          </w:p>
        </w:tc>
      </w:tr>
      <w:tr w:rsidR="00040939" w:rsidRPr="00AC5094" w:rsidTr="000469B2">
        <w:trPr>
          <w:trHeight w:hRule="exact" w:val="338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6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~ChHashTable();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51"/>
              <w:ind w:left="58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to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</w:tc>
      </w:tr>
      <w:tr w:rsidR="00040939" w:rsidRPr="00AC5094" w:rsidTr="000469B2">
        <w:trPr>
          <w:trHeight w:hRule="exact" w:val="558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6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void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insert(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char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 xml:space="preserve">*Key, 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T&amp; Data)</w:t>
            </w:r>
          </w:p>
          <w:p w:rsidR="00040939" w:rsidRPr="00AC5094" w:rsidRDefault="00AC5094">
            <w:pPr>
              <w:ind w:left="34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throw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(HashTableException);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2" w:line="220" w:lineRule="exact"/>
              <w:ind w:left="58" w:right="521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spacing w:val="-5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ns</w:t>
            </w:r>
            <w:r w:rsidRPr="00AC5094">
              <w:rPr>
                <w:rFonts w:asciiTheme="minorHAnsi" w:hAnsiTheme="minorHAnsi" w:cstheme="minorHAnsi"/>
                <w:spacing w:val="-1"/>
              </w:rPr>
              <w:t>er</w:t>
            </w:r>
            <w:r w:rsidRPr="00AC5094">
              <w:rPr>
                <w:rFonts w:asciiTheme="minorHAnsi" w:hAnsiTheme="minorHAnsi" w:cstheme="minorHAnsi"/>
              </w:rPr>
              <w:t>ts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K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6"/>
              </w:rPr>
              <w:t>y</w:t>
            </w:r>
            <w:r w:rsidRPr="00AC5094">
              <w:rPr>
                <w:rFonts w:asciiTheme="minorHAnsi" w:hAnsiTheme="minorHAnsi" w:cstheme="minorHAnsi"/>
              </w:rPr>
              <w:t>/D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p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ir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 xml:space="preserve">ws 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n 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x</w:t>
            </w:r>
            <w:r w:rsidRPr="00AC5094">
              <w:rPr>
                <w:rFonts w:asciiTheme="minorHAnsi" w:hAnsiTheme="minorHAnsi" w:cstheme="minorHAnsi"/>
                <w:spacing w:val="-1"/>
              </w:rPr>
              <w:t>ce</w:t>
            </w:r>
            <w:r w:rsidRPr="00AC5094">
              <w:rPr>
                <w:rFonts w:asciiTheme="minorHAnsi" w:hAnsiTheme="minorHAnsi" w:cstheme="minorHAnsi"/>
              </w:rPr>
              <w:t>ption if</w:t>
            </w:r>
            <w:r w:rsidRPr="00AC509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ta </w:t>
            </w:r>
            <w:r w:rsidRPr="00AC5094">
              <w:rPr>
                <w:rFonts w:asciiTheme="minorHAnsi" w:hAnsiTheme="minorHAnsi" w:cstheme="minorHAnsi"/>
                <w:spacing w:val="-1"/>
              </w:rPr>
              <w:t>ca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not be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-1"/>
              </w:rPr>
              <w:t>er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(</w:t>
            </w:r>
            <w:r w:rsidRPr="00AC5094">
              <w:rPr>
                <w:rFonts w:asciiTheme="minorHAnsi" w:hAnsiTheme="minorHAnsi" w:cstheme="minorHAnsi"/>
              </w:rPr>
              <w:t>E_</w:t>
            </w:r>
            <w:r w:rsidRPr="00AC5094">
              <w:rPr>
                <w:rFonts w:asciiTheme="minorHAnsi" w:hAnsiTheme="minorHAnsi" w:cstheme="minorHAnsi"/>
                <w:spacing w:val="-1"/>
              </w:rPr>
              <w:t>D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3"/>
              </w:rPr>
              <w:t>P</w:t>
            </w:r>
            <w:r w:rsidRPr="00AC5094">
              <w:rPr>
                <w:rFonts w:asciiTheme="minorHAnsi" w:hAnsiTheme="minorHAnsi" w:cstheme="minorHAnsi"/>
                <w:spacing w:val="-2"/>
              </w:rPr>
              <w:t>L</w:t>
            </w:r>
            <w:r w:rsidRPr="00AC5094">
              <w:rPr>
                <w:rFonts w:asciiTheme="minorHAnsi" w:hAnsiTheme="minorHAnsi" w:cstheme="minorHAnsi"/>
                <w:spacing w:val="-5"/>
              </w:rPr>
              <w:t>I</w:t>
            </w:r>
            <w:r w:rsidRPr="00AC5094">
              <w:rPr>
                <w:rFonts w:asciiTheme="minorHAnsi" w:hAnsiTheme="minorHAnsi" w:cstheme="minorHAnsi"/>
              </w:rPr>
              <w:t>C</w:t>
            </w:r>
            <w:r w:rsidRPr="00AC5094">
              <w:rPr>
                <w:rFonts w:asciiTheme="minorHAnsi" w:hAnsiTheme="minorHAnsi" w:cstheme="minorHAnsi"/>
                <w:spacing w:val="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TE,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E_</w:t>
            </w:r>
            <w:r w:rsidRPr="00AC5094">
              <w:rPr>
                <w:rFonts w:asciiTheme="minorHAnsi" w:hAnsiTheme="minorHAnsi" w:cstheme="minorHAnsi"/>
                <w:spacing w:val="-1"/>
              </w:rPr>
              <w:t>N</w:t>
            </w:r>
            <w:r w:rsidRPr="00AC5094">
              <w:rPr>
                <w:rFonts w:asciiTheme="minorHAnsi" w:hAnsiTheme="minorHAnsi" w:cstheme="minorHAnsi"/>
              </w:rPr>
              <w:t>O_MEM</w:t>
            </w:r>
            <w:r w:rsidRPr="00AC5094">
              <w:rPr>
                <w:rFonts w:asciiTheme="minorHAnsi" w:hAnsiTheme="minorHAnsi" w:cstheme="minorHAnsi"/>
                <w:spacing w:val="-1"/>
              </w:rPr>
              <w:t>O</w:t>
            </w:r>
            <w:r w:rsidRPr="00AC5094">
              <w:rPr>
                <w:rFonts w:asciiTheme="minorHAnsi" w:hAnsiTheme="minorHAnsi" w:cstheme="minorHAnsi"/>
              </w:rPr>
              <w:t>RY)</w:t>
            </w:r>
          </w:p>
        </w:tc>
      </w:tr>
      <w:tr w:rsidR="00040939" w:rsidRPr="00AC5094" w:rsidTr="000469B2">
        <w:trPr>
          <w:trHeight w:hRule="exact" w:val="560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348" w:right="1069" w:hanging="28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T&amp; find(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char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 xml:space="preserve">*Key) 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const throw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(HashTableException);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 w:line="220" w:lineRule="exact"/>
              <w:ind w:left="58" w:right="241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 xml:space="preserve">nds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in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k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y</w:t>
            </w:r>
            <w:r w:rsidRPr="00AC509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nd </w:t>
            </w:r>
            <w:r w:rsidRPr="00AC5094">
              <w:rPr>
                <w:rFonts w:asciiTheme="minorHAnsi" w:hAnsiTheme="minorHAnsi" w:cstheme="minorHAnsi"/>
                <w:spacing w:val="-1"/>
              </w:rPr>
              <w:t>re</w:t>
            </w:r>
            <w:r w:rsidRPr="00AC5094">
              <w:rPr>
                <w:rFonts w:asciiTheme="minorHAnsi" w:hAnsiTheme="minorHAnsi" w:cstheme="minorHAnsi"/>
              </w:rPr>
              <w:t>tu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s 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st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 xml:space="preserve">t </w:t>
            </w:r>
            <w:r w:rsidRPr="00AC5094">
              <w:rPr>
                <w:rFonts w:asciiTheme="minorHAnsi" w:hAnsiTheme="minorHAnsi" w:cstheme="minorHAnsi"/>
                <w:spacing w:val="-1"/>
              </w:rPr>
              <w:t>refe</w:t>
            </w:r>
            <w:r w:rsidRPr="00AC5094">
              <w:rPr>
                <w:rFonts w:asciiTheme="minorHAnsi" w:hAnsiTheme="minorHAnsi" w:cstheme="minorHAnsi"/>
                <w:spacing w:val="1"/>
              </w:rPr>
              <w:t>r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to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2"/>
              </w:rPr>
              <w:t>w</w:t>
            </w:r>
            <w:r w:rsidRPr="00AC5094">
              <w:rPr>
                <w:rFonts w:asciiTheme="minorHAnsi" w:hAnsiTheme="minorHAnsi" w:cstheme="minorHAnsi"/>
              </w:rPr>
              <w:t xml:space="preserve">s 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x</w:t>
            </w:r>
            <w:r w:rsidRPr="00AC5094">
              <w:rPr>
                <w:rFonts w:asciiTheme="minorHAnsi" w:hAnsiTheme="minorHAnsi" w:cstheme="minorHAnsi"/>
                <w:spacing w:val="-1"/>
              </w:rPr>
              <w:t>ce</w:t>
            </w:r>
            <w:r w:rsidRPr="00AC5094">
              <w:rPr>
                <w:rFonts w:asciiTheme="minorHAnsi" w:hAnsiTheme="minorHAnsi" w:cstheme="minorHAnsi"/>
              </w:rPr>
              <w:t>pti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n if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K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y</w:t>
            </w:r>
            <w:r w:rsidRPr="00AC509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4"/>
              </w:rPr>
              <w:t>'</w:t>
            </w:r>
            <w:r w:rsidRPr="00AC5094">
              <w:rPr>
                <w:rFonts w:asciiTheme="minorHAnsi" w:hAnsiTheme="minorHAnsi" w:cstheme="minorHAnsi"/>
              </w:rPr>
              <w:t xml:space="preserve">t 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 xml:space="preserve">und. </w:t>
            </w:r>
            <w:r w:rsidRPr="00AC5094">
              <w:rPr>
                <w:rFonts w:asciiTheme="minorHAnsi" w:hAnsiTheme="minorHAnsi" w:cstheme="minorHAnsi"/>
                <w:spacing w:val="-1"/>
              </w:rPr>
              <w:t>(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_</w:t>
            </w:r>
            <w:r w:rsidRPr="00AC5094">
              <w:rPr>
                <w:rFonts w:asciiTheme="minorHAnsi" w:hAnsiTheme="minorHAnsi" w:cstheme="minorHAnsi"/>
                <w:spacing w:val="-3"/>
              </w:rPr>
              <w:t>I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2"/>
              </w:rPr>
              <w:t>_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1"/>
              </w:rPr>
              <w:t>O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2"/>
              </w:rPr>
              <w:t>_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OUN</w:t>
            </w:r>
            <w:r w:rsidRPr="00AC5094">
              <w:rPr>
                <w:rFonts w:asciiTheme="minorHAnsi" w:hAnsiTheme="minorHAnsi" w:cstheme="minorHAnsi"/>
                <w:spacing w:val="1"/>
              </w:rPr>
              <w:t>D</w:t>
            </w:r>
            <w:r w:rsidRPr="00AC5094">
              <w:rPr>
                <w:rFonts w:asciiTheme="minorHAnsi" w:hAnsiTheme="minorHAnsi" w:cstheme="minorHAnsi"/>
              </w:rPr>
              <w:t>)</w:t>
            </w:r>
          </w:p>
        </w:tc>
      </w:tr>
      <w:tr w:rsidR="00040939" w:rsidRPr="00AC5094" w:rsidTr="000469B2">
        <w:trPr>
          <w:trHeight w:hRule="exact" w:val="558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6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void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remove(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char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*Key)</w:t>
            </w:r>
          </w:p>
          <w:p w:rsidR="00040939" w:rsidRPr="00AC5094" w:rsidRDefault="00AC5094">
            <w:pPr>
              <w:ind w:left="34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throw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(HashTableException);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2" w:line="220" w:lineRule="exact"/>
              <w:ind w:left="58" w:right="265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v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 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K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6"/>
              </w:rPr>
              <w:t>y</w:t>
            </w:r>
            <w:r w:rsidRPr="00AC5094">
              <w:rPr>
                <w:rFonts w:asciiTheme="minorHAnsi" w:hAnsiTheme="minorHAnsi" w:cstheme="minorHAnsi"/>
              </w:rPr>
              <w:t>/D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ta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p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ir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by</w:t>
            </w:r>
            <w:r w:rsidRPr="00AC509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k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6"/>
              </w:rPr>
              <w:t>y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2"/>
              </w:rPr>
              <w:t>w</w:t>
            </w:r>
            <w:r w:rsidRPr="00AC5094">
              <w:rPr>
                <w:rFonts w:asciiTheme="minorHAnsi" w:hAnsiTheme="minorHAnsi" w:cstheme="minorHAnsi"/>
              </w:rPr>
              <w:t xml:space="preserve">s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n 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x</w:t>
            </w:r>
            <w:r w:rsidRPr="00AC5094">
              <w:rPr>
                <w:rFonts w:asciiTheme="minorHAnsi" w:hAnsiTheme="minorHAnsi" w:cstheme="minorHAnsi"/>
                <w:spacing w:val="-1"/>
              </w:rPr>
              <w:t>ce</w:t>
            </w:r>
            <w:r w:rsidRPr="00AC5094">
              <w:rPr>
                <w:rFonts w:asciiTheme="minorHAnsi" w:hAnsiTheme="minorHAnsi" w:cstheme="minorHAnsi"/>
              </w:rPr>
              <w:t xml:space="preserve">ption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f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p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ir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ca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not be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v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(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_</w:t>
            </w:r>
            <w:r w:rsidRPr="00AC5094">
              <w:rPr>
                <w:rFonts w:asciiTheme="minorHAnsi" w:hAnsiTheme="minorHAnsi" w:cstheme="minorHAnsi"/>
                <w:spacing w:val="-3"/>
              </w:rPr>
              <w:t>I</w:t>
            </w:r>
            <w:r w:rsidRPr="00AC5094">
              <w:rPr>
                <w:rFonts w:asciiTheme="minorHAnsi" w:hAnsiTheme="minorHAnsi" w:cstheme="minorHAnsi"/>
                <w:spacing w:val="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M</w:t>
            </w:r>
            <w:r w:rsidRPr="00AC5094">
              <w:rPr>
                <w:rFonts w:asciiTheme="minorHAnsi" w:hAnsiTheme="minorHAnsi" w:cstheme="minorHAnsi"/>
              </w:rPr>
              <w:t>_N</w:t>
            </w:r>
            <w:r w:rsidRPr="00AC5094">
              <w:rPr>
                <w:rFonts w:asciiTheme="minorHAnsi" w:hAnsiTheme="minorHAnsi" w:cstheme="minorHAnsi"/>
                <w:spacing w:val="1"/>
              </w:rPr>
              <w:t>O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2"/>
              </w:rPr>
              <w:t>_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OUN</w:t>
            </w:r>
            <w:r w:rsidRPr="00AC5094">
              <w:rPr>
                <w:rFonts w:asciiTheme="minorHAnsi" w:hAnsiTheme="minorHAnsi" w:cstheme="minorHAnsi"/>
                <w:spacing w:val="1"/>
              </w:rPr>
              <w:t>D</w:t>
            </w:r>
            <w:r w:rsidRPr="00AC5094">
              <w:rPr>
                <w:rFonts w:asciiTheme="minorHAnsi" w:hAnsiTheme="minorHAnsi" w:cstheme="minorHAnsi"/>
              </w:rPr>
              <w:t>)</w:t>
            </w:r>
          </w:p>
        </w:tc>
      </w:tr>
      <w:tr w:rsidR="00040939" w:rsidRPr="00AC5094" w:rsidTr="000469B2">
        <w:trPr>
          <w:trHeight w:hRule="exact" w:val="560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6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void 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clear(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 w:line="220" w:lineRule="exact"/>
              <w:ind w:left="58" w:right="116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v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 xml:space="preserve">s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ll K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6"/>
              </w:rPr>
              <w:t>y</w:t>
            </w:r>
            <w:r w:rsidRPr="00AC5094">
              <w:rPr>
                <w:rFonts w:asciiTheme="minorHAnsi" w:hAnsiTheme="minorHAnsi" w:cstheme="minorHAnsi"/>
              </w:rPr>
              <w:t>/D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ta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p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s in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,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free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 xml:space="preserve">ng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f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1"/>
              </w:rPr>
              <w:t>ece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1"/>
              </w:rPr>
              <w:t>r</w:t>
            </w:r>
            <w:r w:rsidRPr="00AC5094">
              <w:rPr>
                <w:rFonts w:asciiTheme="minorHAnsi" w:hAnsiTheme="minorHAnsi" w:cstheme="minorHAnsi"/>
                <w:spacing w:val="-6"/>
              </w:rPr>
              <w:t>y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s do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 xml:space="preserve">ot </w:t>
            </w:r>
            <w:r w:rsidRPr="00AC5094">
              <w:rPr>
                <w:rFonts w:asciiTheme="minorHAnsi" w:hAnsiTheme="minorHAnsi" w:cstheme="minorHAnsi"/>
                <w:spacing w:val="-1"/>
              </w:rPr>
              <w:t>fre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sh 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2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</w:tc>
      </w:tr>
      <w:tr w:rsidR="00040939" w:rsidRPr="00AC5094" w:rsidTr="000469B2">
        <w:trPr>
          <w:trHeight w:hRule="exact" w:val="558"/>
        </w:trPr>
        <w:tc>
          <w:tcPr>
            <w:tcW w:w="46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0"/>
              <w:ind w:left="6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HTStats GetStats(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 xml:space="preserve">) </w:t>
            </w:r>
            <w:r w:rsidRPr="00AC5094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const</w:t>
            </w:r>
            <w:r w:rsidRPr="00AC5094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63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62" w:line="220" w:lineRule="exact"/>
              <w:ind w:left="58" w:right="505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spacing w:val="-1"/>
              </w:rPr>
              <w:t>Re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s a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 xml:space="preserve">t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t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ont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ns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3"/>
              </w:rPr>
              <w:t>r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ti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n the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 xml:space="preserve">us 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f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or 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bu</w:t>
            </w:r>
            <w:r w:rsidRPr="00AC5094">
              <w:rPr>
                <w:rFonts w:asciiTheme="minorHAnsi" w:hAnsiTheme="minorHAnsi" w:cstheme="minorHAnsi"/>
                <w:spacing w:val="-2"/>
              </w:rPr>
              <w:t>ggi</w:t>
            </w:r>
            <w:r w:rsidRPr="00AC5094">
              <w:rPr>
                <w:rFonts w:asciiTheme="minorHAnsi" w:hAnsiTheme="minorHAnsi" w:cstheme="minorHAnsi"/>
              </w:rPr>
              <w:t xml:space="preserve">ng 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nd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st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2"/>
              </w:rPr>
              <w:t>g</w:t>
            </w:r>
            <w:r w:rsidRPr="00AC5094">
              <w:rPr>
                <w:rFonts w:asciiTheme="minorHAnsi" w:hAnsiTheme="minorHAnsi" w:cstheme="minorHAnsi"/>
              </w:rPr>
              <w:t>. The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s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r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3"/>
              </w:rPr>
              <w:t>c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s d</w:t>
            </w:r>
            <w:r w:rsidRPr="00AC5094">
              <w:rPr>
                <w:rFonts w:asciiTheme="minorHAnsi" w:hAnsiTheme="minorHAnsi" w:cstheme="minorHAnsi"/>
                <w:spacing w:val="-1"/>
              </w:rPr>
              <w:t>ef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 xml:space="preserve">n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1"/>
              </w:rPr>
              <w:t>ea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r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>il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</w:tc>
      </w:tr>
    </w:tbl>
    <w:p w:rsidR="00040939" w:rsidRPr="00AC5094" w:rsidRDefault="00040939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AC5094" w:rsidRDefault="00AC5094" w:rsidP="00AC5094">
      <w:pPr>
        <w:spacing w:before="34"/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b/>
        </w:rPr>
        <w:t>No</w:t>
      </w:r>
      <w:r w:rsidRPr="00AC5094">
        <w:rPr>
          <w:rFonts w:asciiTheme="minorHAnsi" w:hAnsiTheme="minorHAnsi" w:cstheme="minorHAnsi"/>
          <w:b/>
          <w:spacing w:val="-1"/>
        </w:rPr>
        <w:t>te</w:t>
      </w:r>
      <w:r w:rsidRPr="00AC5094">
        <w:rPr>
          <w:rFonts w:asciiTheme="minorHAnsi" w:hAnsiTheme="minorHAnsi" w:cstheme="minorHAnsi"/>
          <w:b/>
        </w:rPr>
        <w:t>s: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tor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 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po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571515">
        <w:rPr>
          <w:rFonts w:ascii="Courier New" w:hAnsi="Courier New" w:cs="Courier New"/>
        </w:rPr>
        <w:t>Obj</w:t>
      </w:r>
      <w:r w:rsidRPr="00571515">
        <w:rPr>
          <w:rFonts w:ascii="Courier New" w:hAnsi="Courier New" w:cs="Courier New"/>
          <w:spacing w:val="-1"/>
        </w:rPr>
        <w:t>ec</w:t>
      </w:r>
      <w:r w:rsidRPr="00571515">
        <w:rPr>
          <w:rFonts w:ascii="Courier New" w:hAnsi="Courier New" w:cs="Courier New"/>
        </w:rPr>
        <w:t>tAllo</w:t>
      </w:r>
      <w:r w:rsidRPr="00571515">
        <w:rPr>
          <w:rFonts w:ascii="Courier New" w:hAnsi="Courier New" w:cs="Courier New"/>
          <w:spacing w:val="-1"/>
        </w:rPr>
        <w:t>c</w:t>
      </w:r>
      <w:r w:rsidRPr="00571515">
        <w:rPr>
          <w:rFonts w:ascii="Courier New" w:hAnsi="Courier New" w:cs="Courier New"/>
        </w:rPr>
        <w:t>ato</w:t>
      </w:r>
      <w:r w:rsidRPr="00571515">
        <w:rPr>
          <w:rFonts w:ascii="Courier New" w:hAnsi="Courier New" w:cs="Courier New"/>
          <w:spacing w:val="3"/>
        </w:rPr>
        <w:t>r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 xml:space="preserve">u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is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tion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/d</w:t>
      </w:r>
      <w:r w:rsidRPr="00AC5094">
        <w:rPr>
          <w:rFonts w:asciiTheme="minorHAnsi" w:hAnsiTheme="minorHAnsi" w:cstheme="minorHAnsi"/>
          <w:spacing w:val="-1"/>
        </w:rPr>
        <w:t>ea</w:t>
      </w:r>
      <w:r w:rsidRPr="00AC5094">
        <w:rPr>
          <w:rFonts w:asciiTheme="minorHAnsi" w:hAnsiTheme="minorHAnsi" w:cstheme="minorHAnsi"/>
        </w:rPr>
        <w:t>llo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tions in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our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ss. You don</w:t>
      </w:r>
      <w:r w:rsidRPr="00AC5094">
        <w:rPr>
          <w:rFonts w:asciiTheme="minorHAnsi" w:hAnsiTheme="minorHAnsi" w:cstheme="minorHAnsi"/>
          <w:spacing w:val="-4"/>
        </w:rPr>
        <w:t>'</w:t>
      </w:r>
      <w:r w:rsidRPr="00AC5094">
        <w:rPr>
          <w:rFonts w:asciiTheme="minorHAnsi" w:hAnsiTheme="minorHAnsi" w:cstheme="minorHAnsi"/>
        </w:rPr>
        <w:t>t o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 xml:space="preserve"> 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>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do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ot 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oy</w:t>
      </w:r>
      <w:r w:rsidRPr="00AC5094">
        <w:rPr>
          <w:rFonts w:asciiTheme="minorHAnsi" w:hAnsiTheme="minorHAnsi" w:cstheme="minorHAnsi"/>
          <w:spacing w:val="-2"/>
        </w:rPr>
        <w:t xml:space="preserve"> i</w:t>
      </w:r>
      <w:r w:rsidRPr="00AC5094">
        <w:rPr>
          <w:rFonts w:asciiTheme="minorHAnsi" w:hAnsiTheme="minorHAnsi" w:cstheme="minorHAnsi"/>
        </w:rPr>
        <w:t>t.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5"/>
        </w:rPr>
        <w:t>I</w:t>
      </w:r>
      <w:r w:rsidRPr="00AC5094">
        <w:rPr>
          <w:rFonts w:asciiTheme="minorHAnsi" w:hAnsiTheme="minorHAnsi" w:cstheme="minorHAnsi"/>
        </w:rPr>
        <w:t>f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 p</w:t>
      </w:r>
      <w:r w:rsidRPr="00AC5094">
        <w:rPr>
          <w:rFonts w:asciiTheme="minorHAnsi" w:hAnsiTheme="minorHAnsi" w:cstheme="minorHAnsi"/>
          <w:spacing w:val="-1"/>
        </w:rPr>
        <w:t>ara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 xml:space="preserve">is 0,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wi</w:t>
      </w:r>
      <w:r w:rsidRPr="00AC5094">
        <w:rPr>
          <w:rFonts w:asciiTheme="minorHAnsi" w:hAnsiTheme="minorHAnsi" w:cstheme="minorHAnsi"/>
        </w:rPr>
        <w:t>ll</w:t>
      </w:r>
      <w:r w:rsidRPr="00AC5094">
        <w:rPr>
          <w:rFonts w:asciiTheme="minorHAnsi" w:hAnsiTheme="minorHAnsi" w:cstheme="minorHAnsi"/>
          <w:spacing w:val="-2"/>
        </w:rPr>
        <w:t xml:space="preserve"> si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ly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se</w:t>
      </w:r>
      <w:r w:rsidRPr="00AC5094">
        <w:rPr>
          <w:rFonts w:asciiTheme="minorHAnsi" w:hAnsiTheme="minorHAnsi" w:cstheme="minorHAnsi"/>
          <w:spacing w:val="5"/>
        </w:rPr>
        <w:t xml:space="preserve"> </w:t>
      </w:r>
      <w:r w:rsidRPr="00AC5094">
        <w:rPr>
          <w:rFonts w:asciiTheme="minorHAnsi" w:hAnsiTheme="minorHAnsi" w:cstheme="minorHAnsi"/>
          <w:b/>
          <w:spacing w:val="-1"/>
        </w:rPr>
        <w:t>ne</w:t>
      </w:r>
      <w:r w:rsidRPr="00AC5094">
        <w:rPr>
          <w:rFonts w:asciiTheme="minorHAnsi" w:hAnsiTheme="minorHAnsi" w:cstheme="minorHAnsi"/>
          <w:b/>
        </w:rPr>
        <w:t>w</w:t>
      </w:r>
      <w:r w:rsidRPr="00AC5094">
        <w:rPr>
          <w:rFonts w:asciiTheme="minorHAnsi" w:hAnsiTheme="minorHAnsi" w:cstheme="minorHAnsi"/>
          <w:b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b/>
          <w:spacing w:val="1"/>
        </w:rPr>
        <w:t>d</w:t>
      </w:r>
      <w:r w:rsidRPr="00AC5094">
        <w:rPr>
          <w:rFonts w:asciiTheme="minorHAnsi" w:hAnsiTheme="minorHAnsi" w:cstheme="minorHAnsi"/>
          <w:b/>
          <w:spacing w:val="-3"/>
        </w:rPr>
        <w:t>e</w:t>
      </w:r>
      <w:r w:rsidRPr="00AC5094">
        <w:rPr>
          <w:rFonts w:asciiTheme="minorHAnsi" w:hAnsiTheme="minorHAnsi" w:cstheme="minorHAnsi"/>
          <w:b/>
        </w:rPr>
        <w:t>l</w:t>
      </w:r>
      <w:r w:rsidRPr="00AC5094">
        <w:rPr>
          <w:rFonts w:asciiTheme="minorHAnsi" w:hAnsiTheme="minorHAnsi" w:cstheme="minorHAnsi"/>
          <w:b/>
          <w:spacing w:val="-1"/>
        </w:rPr>
        <w:t>et</w:t>
      </w:r>
      <w:r w:rsidRPr="00AC5094">
        <w:rPr>
          <w:rFonts w:asciiTheme="minorHAnsi" w:hAnsiTheme="minorHAnsi" w:cstheme="minorHAnsi"/>
          <w:b/>
        </w:rPr>
        <w:t>e</w:t>
      </w:r>
      <w:r w:rsidRPr="00AC5094">
        <w:rPr>
          <w:rFonts w:asciiTheme="minorHAnsi" w:hAnsiTheme="minorHAnsi" w:cstheme="minorHAnsi"/>
          <w:b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ode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nod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1"/>
        </w:rPr>
        <w:t>W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 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ti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wil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use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x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  <w:spacing w:val="-4"/>
        </w:rPr>
        <w:t>u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6"/>
        </w:rPr>
        <w:t xml:space="preserve"> 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fac</w:t>
      </w:r>
      <w:r w:rsidRPr="00AC5094">
        <w:rPr>
          <w:rFonts w:asciiTheme="minorHAnsi" w:hAnsiTheme="minorHAnsi" w:cstheme="minorHAnsi"/>
        </w:rPr>
        <w:t>tor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to be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mus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g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 xml:space="preserve">w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6"/>
        </w:rPr>
        <w:t xml:space="preserve"> </w:t>
      </w:r>
      <w:r w:rsidRPr="00AC5094">
        <w:rPr>
          <w:rFonts w:asciiTheme="minorHAnsi" w:hAnsiTheme="minorHAnsi" w:cstheme="minorHAnsi"/>
          <w:i/>
        </w:rPr>
        <w:t>b</w:t>
      </w:r>
      <w:r w:rsidRPr="00AC5094">
        <w:rPr>
          <w:rFonts w:asciiTheme="minorHAnsi" w:hAnsiTheme="minorHAnsi" w:cstheme="minorHAnsi"/>
          <w:i/>
          <w:spacing w:val="-1"/>
        </w:rPr>
        <w:t>e</w:t>
      </w:r>
      <w:r w:rsidRPr="00AC5094">
        <w:rPr>
          <w:rFonts w:asciiTheme="minorHAnsi" w:hAnsiTheme="minorHAnsi" w:cstheme="minorHAnsi"/>
          <w:i/>
        </w:rPr>
        <w:t>fore</w:t>
      </w:r>
      <w:r w:rsidRPr="00AC5094">
        <w:rPr>
          <w:rFonts w:asciiTheme="minorHAnsi" w:hAnsiTheme="minorHAnsi" w:cstheme="minorHAnsi"/>
          <w:i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los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-a</w:t>
      </w:r>
      <w:r w:rsidRPr="00AC5094">
        <w:rPr>
          <w:rFonts w:asciiTheme="minorHAnsi" w:hAnsiTheme="minorHAnsi" w:cstheme="minorHAnsi"/>
        </w:rPr>
        <w:t>dd</w:t>
      </w:r>
      <w:r w:rsidRPr="00AC5094">
        <w:rPr>
          <w:rFonts w:asciiTheme="minorHAnsi" w:hAnsiTheme="minorHAnsi" w:cstheme="minorHAnsi"/>
          <w:spacing w:val="1"/>
        </w:rPr>
        <w:t>r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, the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fac</w:t>
      </w:r>
      <w:r w:rsidRPr="00AC5094">
        <w:rPr>
          <w:rFonts w:asciiTheme="minorHAnsi" w:hAnsiTheme="minorHAnsi" w:cstheme="minorHAnsi"/>
        </w:rPr>
        <w:t>tor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wi</w:t>
      </w:r>
      <w:r w:rsidRPr="00AC5094">
        <w:rPr>
          <w:rFonts w:asciiTheme="minorHAnsi" w:hAnsiTheme="minorHAnsi" w:cstheme="minorHAnsi"/>
        </w:rPr>
        <w:t>ll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be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rea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 1.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5"/>
        </w:rPr>
        <w:t>I</w:t>
      </w:r>
      <w:r w:rsidRPr="00AC5094">
        <w:rPr>
          <w:rFonts w:asciiTheme="minorHAnsi" w:hAnsiTheme="minorHAnsi" w:cstheme="minorHAnsi"/>
        </w:rPr>
        <w:t>f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</w:rPr>
        <w:t>li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 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ovid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llb</w:t>
      </w:r>
      <w:r w:rsidRPr="00AC5094">
        <w:rPr>
          <w:rFonts w:asciiTheme="minorHAnsi" w:hAnsiTheme="minorHAnsi" w:cstheme="minorHAnsi"/>
          <w:spacing w:val="-1"/>
        </w:rPr>
        <w:t>ac</w:t>
      </w:r>
      <w:r w:rsidRPr="00AC5094">
        <w:rPr>
          <w:rFonts w:asciiTheme="minorHAnsi" w:hAnsiTheme="minorHAnsi" w:cstheme="minorHAnsi"/>
        </w:rPr>
        <w:t xml:space="preserve">k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c</w:t>
      </w:r>
      <w:r w:rsidRPr="00AC5094">
        <w:rPr>
          <w:rFonts w:asciiTheme="minorHAnsi" w:hAnsiTheme="minorHAnsi" w:cstheme="minorHAnsi"/>
        </w:rPr>
        <w:t>ti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free</w:t>
      </w:r>
      <w:r w:rsidRPr="00AC5094">
        <w:rPr>
          <w:rFonts w:asciiTheme="minorHAnsi" w:hAnsiTheme="minorHAnsi" w:cstheme="minorHAnsi"/>
        </w:rPr>
        <w:t>ing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ee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 xml:space="preserve">ll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 xml:space="preserve">ion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 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ss 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 xml:space="preserve">pon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3"/>
        </w:rPr>
        <w:t>r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t</w:t>
      </w:r>
      <w:r w:rsidRPr="00AC5094">
        <w:rPr>
          <w:rFonts w:asciiTheme="minorHAnsi" w:hAnsiTheme="minorHAnsi" w:cstheme="minorHAnsi"/>
        </w:rPr>
        <w:t xml:space="preserve">he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 xml:space="preserve">lot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v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6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 xml:space="preserve">0 </w:t>
      </w:r>
      <w:r w:rsidRPr="00AC5094">
        <w:rPr>
          <w:rFonts w:asciiTheme="minorHAnsi" w:hAnsiTheme="minorHAnsi" w:cstheme="minorHAnsi"/>
          <w:spacing w:val="-1"/>
        </w:rPr>
        <w:t>(</w:t>
      </w:r>
      <w:r w:rsidRPr="00AC5094">
        <w:rPr>
          <w:rFonts w:asciiTheme="minorHAnsi" w:hAnsiTheme="minorHAnsi" w:cstheme="minorHAnsi"/>
        </w:rPr>
        <w:t>NU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  <w:spacing w:val="-4"/>
        </w:rPr>
        <w:t>L</w:t>
      </w:r>
      <w:r w:rsidRPr="00AC5094">
        <w:rPr>
          <w:rFonts w:asciiTheme="minorHAnsi" w:hAnsiTheme="minorHAnsi" w:cstheme="minorHAnsi"/>
          <w:spacing w:val="1"/>
        </w:rPr>
        <w:t>)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 n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ing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free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1"/>
        </w:rPr>
        <w:t>P</w:t>
      </w:r>
      <w:r w:rsidRPr="00AC5094">
        <w:rPr>
          <w:rFonts w:asciiTheme="minorHAnsi" w:hAnsiTheme="minorHAnsi" w:cstheme="minorHAnsi"/>
          <w:spacing w:val="-4"/>
        </w:rPr>
        <w:t>L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1"/>
        </w:rPr>
        <w:t>S</w:t>
      </w:r>
      <w:r w:rsidRPr="00AC5094">
        <w:rPr>
          <w:rFonts w:asciiTheme="minorHAnsi" w:hAnsiTheme="minorHAnsi" w:cstheme="minorHAnsi"/>
        </w:rPr>
        <w:t>E C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2"/>
        </w:rPr>
        <w:t>C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1"/>
        </w:rPr>
        <w:t>H</w:t>
      </w:r>
      <w:r w:rsidRPr="00AC5094">
        <w:rPr>
          <w:rFonts w:asciiTheme="minorHAnsi" w:hAnsiTheme="minorHAnsi" w:cstheme="minorHAnsi"/>
          <w:spacing w:val="-5"/>
        </w:rPr>
        <w:t>I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5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V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4"/>
        </w:rPr>
        <w:t>L</w:t>
      </w:r>
      <w:r w:rsidRPr="00AC5094">
        <w:rPr>
          <w:rFonts w:asciiTheme="minorHAnsi" w:hAnsiTheme="minorHAnsi" w:cstheme="minorHAnsi"/>
        </w:rPr>
        <w:t>UE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D DON</w:t>
      </w:r>
      <w:r w:rsidRPr="00AC5094">
        <w:rPr>
          <w:rFonts w:asciiTheme="minorHAnsi" w:hAnsiTheme="minorHAnsi" w:cstheme="minorHAnsi"/>
          <w:spacing w:val="-2"/>
        </w:rPr>
        <w:t>'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  <w:spacing w:val="-5"/>
        </w:rPr>
        <w:t>I</w:t>
      </w:r>
      <w:r w:rsidRPr="00AC5094">
        <w:rPr>
          <w:rFonts w:asciiTheme="minorHAnsi" w:hAnsiTheme="minorHAnsi" w:cstheme="minorHAnsi"/>
          <w:spacing w:val="1"/>
        </w:rPr>
        <w:t>N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4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I</w:t>
      </w:r>
      <w:r w:rsidRPr="00AC5094">
        <w:rPr>
          <w:rFonts w:asciiTheme="minorHAnsi" w:hAnsiTheme="minorHAnsi" w:cstheme="minorHAnsi"/>
          <w:spacing w:val="2"/>
        </w:rPr>
        <w:t>T</w:t>
      </w:r>
      <w:r w:rsidRPr="00AC5094">
        <w:rPr>
          <w:rFonts w:asciiTheme="minorHAnsi" w:hAnsiTheme="minorHAnsi" w:cstheme="minorHAnsi"/>
        </w:rPr>
        <w:t>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 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ublic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th</w:t>
      </w:r>
      <w:r w:rsidRPr="00AC5094">
        <w:rPr>
          <w:rFonts w:asciiTheme="minorHAnsi" w:hAnsiTheme="minorHAnsi" w:cstheme="minorHAnsi"/>
        </w:rPr>
        <w:t>od th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xpos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 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l st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(e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nu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2"/>
        </w:rPr>
        <w:t>o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xp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sio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 xml:space="preserve">s,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.)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  <w:spacing w:val="-1"/>
        </w:rPr>
        <w:t>ac</w:t>
      </w:r>
      <w:r w:rsidRPr="00AC5094">
        <w:rPr>
          <w:rFonts w:asciiTheme="minorHAnsi" w:hAnsiTheme="minorHAnsi" w:cstheme="minorHAnsi"/>
        </w:rPr>
        <w:t>il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 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ing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 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bu</w:t>
      </w:r>
      <w:r w:rsidRPr="00AC5094">
        <w:rPr>
          <w:rFonts w:asciiTheme="minorHAnsi" w:hAnsiTheme="minorHAnsi" w:cstheme="minorHAnsi"/>
          <w:spacing w:val="-2"/>
        </w:rPr>
        <w:t>gg</w:t>
      </w:r>
      <w:r w:rsidRPr="00AC5094">
        <w:rPr>
          <w:rFonts w:asciiTheme="minorHAnsi" w:hAnsiTheme="minorHAnsi" w:cstheme="minorHAnsi"/>
        </w:rPr>
        <w:t>ing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 the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nt 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l.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5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</w:rPr>
        <w:t>is</w:t>
      </w:r>
      <w:r w:rsidRPr="00AC5094">
        <w:rPr>
          <w:rFonts w:asciiTheme="minorHAnsi" w:hAnsiTheme="minorHAnsi" w:cstheme="minorHAnsi"/>
          <w:spacing w:val="-2"/>
        </w:rPr>
        <w:t xml:space="preserve"> i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nt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rac</w:t>
      </w:r>
      <w:r w:rsidRPr="00AC5094">
        <w:rPr>
          <w:rFonts w:asciiTheme="minorHAnsi" w:hAnsiTheme="minorHAnsi" w:cstheme="minorHAnsi"/>
        </w:rPr>
        <w:t>k 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num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2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(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earc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s)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2"/>
        </w:rPr>
        <w:t>x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(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)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-4"/>
        </w:rPr>
        <w:t>g</w:t>
      </w:r>
      <w:r w:rsidRPr="00AC5094">
        <w:rPr>
          <w:rFonts w:asciiTheme="minorHAnsi" w:hAnsiTheme="minorHAnsi" w:cstheme="minorHAnsi"/>
        </w:rPr>
        <w:t>ho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fe</w:t>
      </w:r>
      <w:r w:rsidRPr="00AC5094">
        <w:rPr>
          <w:rFonts w:asciiTheme="minorHAnsi" w:hAnsiTheme="minorHAnsi" w:cstheme="minorHAnsi"/>
          <w:spacing w:val="-2"/>
        </w:rPr>
        <w:t>ti</w:t>
      </w:r>
      <w:r w:rsidRPr="00AC5094">
        <w:rPr>
          <w:rFonts w:asciiTheme="minorHAnsi" w:hAnsiTheme="minorHAnsi" w:cstheme="minorHAnsi"/>
        </w:rPr>
        <w:t>me</w:t>
      </w:r>
      <w:r w:rsidRPr="00AC5094">
        <w:rPr>
          <w:rFonts w:asciiTheme="minorHAnsi" w:hAnsiTheme="minorHAnsi" w:cstheme="minorHAnsi"/>
          <w:spacing w:val="-3"/>
        </w:rPr>
        <w:t xml:space="preserve"> </w:t>
      </w:r>
      <w:r w:rsidRPr="00AC5094">
        <w:rPr>
          <w:rFonts w:asciiTheme="minorHAnsi" w:hAnsiTheme="minorHAnsi" w:cstheme="minorHAnsi"/>
        </w:rPr>
        <w:t xml:space="preserve">of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1"/>
        </w:rPr>
        <w:t>r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</w:rPr>
        <w:t>tl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</w:rPr>
        <w:t xml:space="preserve">You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uld st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ve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 xml:space="preserve"> 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out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ut 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B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su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7"/>
        </w:rPr>
        <w:t xml:space="preserve"> </w:t>
      </w:r>
      <w:r w:rsidRPr="00AC5094">
        <w:rPr>
          <w:rFonts w:asciiTheme="minorHAnsi" w:hAnsiTheme="minorHAnsi" w:cstheme="minorHAnsi"/>
          <w:b/>
          <w:spacing w:val="-1"/>
        </w:rPr>
        <w:t>e</w:t>
      </w:r>
      <w:r w:rsidRPr="00AC5094">
        <w:rPr>
          <w:rFonts w:asciiTheme="minorHAnsi" w:hAnsiTheme="minorHAnsi" w:cstheme="minorHAnsi"/>
          <w:b/>
        </w:rPr>
        <w:t>v</w:t>
      </w:r>
      <w:r w:rsidRPr="00AC5094">
        <w:rPr>
          <w:rFonts w:asciiTheme="minorHAnsi" w:hAnsiTheme="minorHAnsi" w:cstheme="minorHAnsi"/>
          <w:b/>
          <w:spacing w:val="-1"/>
        </w:rPr>
        <w:t>e</w:t>
      </w:r>
      <w:r w:rsidRPr="00AC5094">
        <w:rPr>
          <w:rFonts w:asciiTheme="minorHAnsi" w:hAnsiTheme="minorHAnsi" w:cstheme="minorHAnsi"/>
          <w:b/>
          <w:spacing w:val="1"/>
        </w:rPr>
        <w:t>r</w:t>
      </w:r>
      <w:r w:rsidRPr="00AC5094">
        <w:rPr>
          <w:rFonts w:asciiTheme="minorHAnsi" w:hAnsiTheme="minorHAnsi" w:cstheme="minorHAnsi"/>
          <w:b/>
        </w:rPr>
        <w:t>y</w:t>
      </w:r>
      <w:r w:rsidRPr="00AC5094">
        <w:rPr>
          <w:rFonts w:asciiTheme="minorHAnsi" w:hAnsiTheme="minorHAnsi" w:cstheme="minorHAnsi"/>
          <w:b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earc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in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 This 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ud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ts, 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earc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(f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-1"/>
        </w:rPr>
        <w:t>)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8"/>
        </w:rPr>
        <w:t>y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af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s k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is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is a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2"/>
        </w:rPr>
        <w:t>o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-1"/>
        </w:rPr>
        <w:t>ra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 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il. </w:t>
      </w:r>
      <w:r w:rsidRPr="00AC5094">
        <w:rPr>
          <w:rFonts w:asciiTheme="minorHAnsi" w:hAnsiTheme="minorHAnsi" w:cstheme="minorHAnsi"/>
          <w:spacing w:val="1"/>
        </w:rPr>
        <w:t>P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ea</w:t>
      </w:r>
      <w:r w:rsidRPr="00AC5094">
        <w:rPr>
          <w:rFonts w:asciiTheme="minorHAnsi" w:hAnsiTheme="minorHAnsi" w:cstheme="minorHAnsi"/>
        </w:rPr>
        <w:t>se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 xml:space="preserve">look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x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Note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ting</w:t>
      </w:r>
      <w:r w:rsidRPr="00AC5094">
        <w:rPr>
          <w:rFonts w:asciiTheme="minorHAnsi" w:hAnsiTheme="minorHAnsi" w:cstheme="minorHAnsi"/>
          <w:spacing w:val="-2"/>
        </w:rPr>
        <w:t xml:space="preserve"> 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 xml:space="preserve">s. You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ll </w:t>
      </w:r>
      <w:r w:rsidRPr="00AC5094">
        <w:rPr>
          <w:rFonts w:asciiTheme="minorHAnsi" w:hAnsiTheme="minorHAnsi" w:cstheme="minorHAnsi"/>
          <w:spacing w:val="-2"/>
        </w:rPr>
        <w:t>mus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 xml:space="preserve">look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-4"/>
        </w:rPr>
        <w:t>g</w:t>
      </w:r>
      <w:r w:rsidRPr="00AC5094">
        <w:rPr>
          <w:rFonts w:asciiTheme="minorHAnsi" w:hAnsiTheme="minorHAnsi" w:cstheme="minorHAnsi"/>
        </w:rPr>
        <w:t>h the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nti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 xml:space="preserve"> 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ting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to 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d</w:t>
      </w:r>
      <w:r w:rsidRPr="00AC5094">
        <w:rPr>
          <w:rFonts w:asciiTheme="minorHAnsi" w:hAnsiTheme="minorHAnsi" w:cstheme="minorHAnsi"/>
        </w:rPr>
        <w:t>upli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 to 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fr</w:t>
      </w:r>
      <w:r w:rsidRPr="00AC5094">
        <w:rPr>
          <w:rFonts w:asciiTheme="minorHAnsi" w:hAnsiTheme="minorHAnsi" w:cstheme="minorHAnsi"/>
        </w:rPr>
        <w:t>om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1"/>
        </w:rPr>
        <w:t>S</w:t>
      </w:r>
      <w:r w:rsidRPr="00AC5094">
        <w:rPr>
          <w:rFonts w:asciiTheme="minorHAnsi" w:hAnsiTheme="minorHAnsi" w:cstheme="minorHAnsi"/>
        </w:rPr>
        <w:t>TL</w:t>
      </w:r>
      <w:r w:rsidRPr="00AC5094">
        <w:rPr>
          <w:rFonts w:asciiTheme="minorHAnsi" w:hAnsiTheme="minorHAnsi" w:cstheme="minorHAnsi"/>
          <w:spacing w:val="-1"/>
        </w:rPr>
        <w:t xml:space="preserve"> (e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v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</w:rPr>
        <w:t>to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st,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-1"/>
        </w:rPr>
        <w:t>)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-2"/>
        </w:rPr>
        <w:t>'l</w:t>
      </w:r>
      <w:r w:rsidRPr="00AC5094">
        <w:rPr>
          <w:rFonts w:asciiTheme="minorHAnsi" w:hAnsiTheme="minorHAnsi" w:cstheme="minorHAnsi"/>
        </w:rPr>
        <w:t>l n</w:t>
      </w:r>
      <w:r w:rsidRPr="00AC5094">
        <w:rPr>
          <w:rFonts w:asciiTheme="minorHAnsi" w:hAnsiTheme="minorHAnsi" w:cstheme="minorHAnsi"/>
          <w:spacing w:val="-1"/>
        </w:rPr>
        <w:t>ee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to do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arr</w:t>
      </w:r>
      <w:r w:rsidRPr="00AC5094">
        <w:rPr>
          <w:rFonts w:asciiTheme="minorHAnsi" w:hAnsiTheme="minorHAnsi" w:cstheme="minorHAnsi"/>
          <w:spacing w:val="1"/>
        </w:rPr>
        <w:t>a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(f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)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nd 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-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1"/>
        </w:rPr>
        <w:t>(f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oll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ns)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. Th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ks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ld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ot be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-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s.</w:t>
      </w:r>
    </w:p>
    <w:p w:rsid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 xml:space="preserve">o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2"/>
        </w:rPr>
        <w:t>p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to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s 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gnm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 op</w:t>
      </w:r>
      <w:r w:rsidRPr="00AC5094">
        <w:rPr>
          <w:rFonts w:asciiTheme="minorHAnsi" w:hAnsiTheme="minorHAnsi" w:cstheme="minorHAnsi"/>
          <w:spacing w:val="-1"/>
        </w:rPr>
        <w:t>era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>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to w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  <w:spacing w:val="-1"/>
        </w:rPr>
        <w:t>rr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bout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2"/>
        </w:rPr>
        <w:t>ti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.</w:t>
      </w:r>
    </w:p>
    <w:p w:rsidR="00AC5094" w:rsidRPr="00AC5094" w:rsidRDefault="00AC5094" w:rsidP="00AC5094">
      <w:pPr>
        <w:pStyle w:val="ListParagraph"/>
        <w:numPr>
          <w:ilvl w:val="0"/>
          <w:numId w:val="2"/>
        </w:numPr>
        <w:spacing w:before="34"/>
        <w:jc w:val="both"/>
        <w:rPr>
          <w:rFonts w:asciiTheme="minorHAnsi" w:hAnsiTheme="minorHAnsi" w:cstheme="minorHAnsi"/>
        </w:rPr>
        <w:sectPr w:rsidR="00AC5094" w:rsidRPr="00AC5094" w:rsidSect="00AC5094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040939" w:rsidRPr="00AC5094" w:rsidRDefault="00AC5094">
      <w:pPr>
        <w:spacing w:before="69"/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b/>
          <w:spacing w:val="-2"/>
        </w:rPr>
        <w:lastRenderedPageBreak/>
        <w:t>G</w:t>
      </w:r>
      <w:r w:rsidRPr="00AC5094">
        <w:rPr>
          <w:rFonts w:asciiTheme="minorHAnsi" w:hAnsiTheme="minorHAnsi" w:cstheme="minorHAnsi"/>
          <w:b/>
          <w:spacing w:val="-1"/>
        </w:rPr>
        <w:t>r</w:t>
      </w:r>
      <w:r w:rsidRPr="00AC5094">
        <w:rPr>
          <w:rFonts w:asciiTheme="minorHAnsi" w:hAnsiTheme="minorHAnsi" w:cstheme="minorHAnsi"/>
          <w:b/>
        </w:rPr>
        <w:t>o</w:t>
      </w:r>
      <w:r w:rsidRPr="00AC5094">
        <w:rPr>
          <w:rFonts w:asciiTheme="minorHAnsi" w:hAnsiTheme="minorHAnsi" w:cstheme="minorHAnsi"/>
          <w:b/>
          <w:spacing w:val="1"/>
        </w:rPr>
        <w:t>w</w:t>
      </w:r>
      <w:r w:rsidRPr="00AC5094">
        <w:rPr>
          <w:rFonts w:asciiTheme="minorHAnsi" w:hAnsiTheme="minorHAnsi" w:cstheme="minorHAnsi"/>
          <w:b/>
          <w:spacing w:val="-2"/>
        </w:rPr>
        <w:t>i</w:t>
      </w:r>
      <w:r w:rsidRPr="00AC5094">
        <w:rPr>
          <w:rFonts w:asciiTheme="minorHAnsi" w:hAnsiTheme="minorHAnsi" w:cstheme="minorHAnsi"/>
          <w:b/>
          <w:spacing w:val="1"/>
        </w:rPr>
        <w:t>n</w:t>
      </w:r>
      <w:r w:rsidRPr="00AC5094">
        <w:rPr>
          <w:rFonts w:asciiTheme="minorHAnsi" w:hAnsiTheme="minorHAnsi" w:cstheme="minorHAnsi"/>
          <w:b/>
        </w:rPr>
        <w:t>g</w:t>
      </w:r>
      <w:r w:rsidRPr="00AC5094">
        <w:rPr>
          <w:rFonts w:asciiTheme="minorHAnsi" w:hAnsiTheme="minorHAnsi" w:cstheme="minorHAnsi"/>
          <w:b/>
          <w:spacing w:val="2"/>
        </w:rPr>
        <w:t xml:space="preserve"> </w:t>
      </w:r>
      <w:r w:rsidRPr="00AC5094">
        <w:rPr>
          <w:rFonts w:asciiTheme="minorHAnsi" w:hAnsiTheme="minorHAnsi" w:cstheme="minorHAnsi"/>
          <w:b/>
          <w:spacing w:val="-1"/>
        </w:rPr>
        <w:t>t</w:t>
      </w:r>
      <w:r w:rsidRPr="00AC5094">
        <w:rPr>
          <w:rFonts w:asciiTheme="minorHAnsi" w:hAnsiTheme="minorHAnsi" w:cstheme="minorHAnsi"/>
          <w:b/>
          <w:spacing w:val="1"/>
        </w:rPr>
        <w:t>h</w:t>
      </w:r>
      <w:r w:rsidRPr="00AC5094">
        <w:rPr>
          <w:rFonts w:asciiTheme="minorHAnsi" w:hAnsiTheme="minorHAnsi" w:cstheme="minorHAnsi"/>
          <w:b/>
        </w:rPr>
        <w:t>e</w:t>
      </w:r>
      <w:r w:rsidRPr="00AC5094">
        <w:rPr>
          <w:rFonts w:asciiTheme="minorHAnsi" w:hAnsiTheme="minorHAnsi" w:cstheme="minorHAnsi"/>
          <w:b/>
          <w:spacing w:val="-1"/>
        </w:rPr>
        <w:t xml:space="preserve"> </w:t>
      </w:r>
      <w:r w:rsidRPr="00AC5094">
        <w:rPr>
          <w:rFonts w:asciiTheme="minorHAnsi" w:hAnsiTheme="minorHAnsi" w:cstheme="minorHAnsi"/>
          <w:b/>
        </w:rPr>
        <w:t>T</w:t>
      </w:r>
      <w:r w:rsidRPr="00AC5094">
        <w:rPr>
          <w:rFonts w:asciiTheme="minorHAnsi" w:hAnsiTheme="minorHAnsi" w:cstheme="minorHAnsi"/>
          <w:b/>
          <w:spacing w:val="-2"/>
        </w:rPr>
        <w:t>a</w:t>
      </w:r>
      <w:r w:rsidRPr="00AC5094">
        <w:rPr>
          <w:rFonts w:asciiTheme="minorHAnsi" w:hAnsiTheme="minorHAnsi" w:cstheme="minorHAnsi"/>
          <w:b/>
          <w:spacing w:val="1"/>
        </w:rPr>
        <w:t>b</w:t>
      </w:r>
      <w:r w:rsidRPr="00AC5094">
        <w:rPr>
          <w:rFonts w:asciiTheme="minorHAnsi" w:hAnsiTheme="minorHAnsi" w:cstheme="minorHAnsi"/>
          <w:b/>
        </w:rPr>
        <w:t>le</w:t>
      </w:r>
    </w:p>
    <w:p w:rsidR="00040939" w:rsidRPr="00AC5094" w:rsidRDefault="00AC5094" w:rsidP="00AC5094">
      <w:pPr>
        <w:spacing w:line="220" w:lineRule="exact"/>
        <w:ind w:left="102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1"/>
        </w:rPr>
        <w:t>W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x</w:t>
      </w:r>
      <w:r w:rsidRPr="00AC5094">
        <w:rPr>
          <w:rFonts w:asciiTheme="minorHAnsi" w:hAnsiTheme="minorHAnsi" w:cstheme="minorHAnsi"/>
          <w:spacing w:val="-2"/>
        </w:rPr>
        <w:t>imu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5"/>
        </w:rPr>
        <w:t xml:space="preserve"> </w:t>
      </w:r>
      <w:r w:rsidRPr="00AC5094">
        <w:rPr>
          <w:rFonts w:asciiTheme="minorHAnsi" w:hAnsiTheme="minorHAnsi" w:cstheme="minorHAnsi"/>
          <w:i/>
        </w:rPr>
        <w:t>load</w:t>
      </w:r>
      <w:r w:rsidRPr="00AC5094">
        <w:rPr>
          <w:rFonts w:asciiTheme="minorHAnsi" w:hAnsiTheme="minorHAnsi" w:cstheme="minorHAnsi"/>
          <w:i/>
          <w:spacing w:val="2"/>
        </w:rPr>
        <w:t xml:space="preserve"> </w:t>
      </w:r>
      <w:r w:rsidRPr="00AC5094">
        <w:rPr>
          <w:rFonts w:asciiTheme="minorHAnsi" w:hAnsiTheme="minorHAnsi" w:cstheme="minorHAnsi"/>
          <w:i/>
        </w:rPr>
        <w:t>fa</w:t>
      </w:r>
      <w:r w:rsidRPr="00AC5094">
        <w:rPr>
          <w:rFonts w:asciiTheme="minorHAnsi" w:hAnsiTheme="minorHAnsi" w:cstheme="minorHAnsi"/>
          <w:i/>
          <w:spacing w:val="-1"/>
        </w:rPr>
        <w:t>c</w:t>
      </w:r>
      <w:r w:rsidRPr="00AC5094">
        <w:rPr>
          <w:rFonts w:asciiTheme="minorHAnsi" w:hAnsiTheme="minorHAnsi" w:cstheme="minorHAnsi"/>
          <w:i/>
        </w:rPr>
        <w:t>tor</w:t>
      </w:r>
      <w:r w:rsidRPr="00AC5094">
        <w:rPr>
          <w:rFonts w:asciiTheme="minorHAnsi" w:hAnsiTheme="minorHAnsi" w:cstheme="minorHAnsi"/>
          <w:i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be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mus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2"/>
        </w:rPr>
        <w:t>x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This 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ee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lo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-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f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2"/>
        </w:rPr>
        <w:t>x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/d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ta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fr</w:t>
      </w:r>
      <w:r w:rsidRPr="00AC5094">
        <w:rPr>
          <w:rFonts w:asciiTheme="minorHAnsi" w:hAnsiTheme="minorHAnsi" w:cstheme="minorHAnsi"/>
        </w:rPr>
        <w:t>om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old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nto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2"/>
        </w:rPr>
        <w:t xml:space="preserve"> o</w:t>
      </w:r>
      <w:r w:rsidRPr="00AC5094">
        <w:rPr>
          <w:rFonts w:asciiTheme="minorHAnsi" w:hAnsiTheme="minorHAnsi" w:cstheme="minorHAnsi"/>
        </w:rPr>
        <w:t>ne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 d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ra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ss. </w:t>
      </w:r>
      <w:r w:rsidRPr="00AC5094">
        <w:rPr>
          <w:rFonts w:asciiTheme="minorHAnsi" w:hAnsiTheme="minorHAnsi" w:cstheme="minorHAnsi"/>
          <w:spacing w:val="1"/>
        </w:rPr>
        <w:t>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  <w:spacing w:val="1"/>
        </w:rPr>
        <w:t>z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d, </w:t>
      </w:r>
      <w:r w:rsidRPr="00AC5094">
        <w:rPr>
          <w:rFonts w:asciiTheme="minorHAnsi" w:hAnsiTheme="minorHAnsi" w:cstheme="minorHAnsi"/>
          <w:spacing w:val="-1"/>
        </w:rPr>
        <w:t>eac</w:t>
      </w:r>
      <w:r w:rsidRPr="00AC5094">
        <w:rPr>
          <w:rFonts w:asciiTheme="minorHAnsi" w:hAnsiTheme="minorHAnsi" w:cstheme="minorHAnsi"/>
        </w:rPr>
        <w:t>h k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wi</w:t>
      </w:r>
      <w:r w:rsidRPr="00AC5094">
        <w:rPr>
          <w:rFonts w:asciiTheme="minorHAnsi" w:hAnsiTheme="minorHAnsi" w:cstheme="minorHAnsi"/>
        </w:rPr>
        <w:t>ll</w:t>
      </w:r>
      <w:r w:rsidRPr="00AC5094">
        <w:rPr>
          <w:rFonts w:asciiTheme="minorHAnsi" w:hAnsiTheme="minorHAnsi" w:cstheme="minorHAnsi"/>
          <w:spacing w:val="-2"/>
        </w:rPr>
        <w:t xml:space="preserve"> 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 to 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ind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2"/>
        </w:rPr>
        <w:t>x</w:t>
      </w:r>
      <w:r w:rsidRPr="00AC5094">
        <w:rPr>
          <w:rFonts w:asciiTheme="minorHAnsi" w:hAnsiTheme="minorHAnsi" w:cstheme="minorHAnsi"/>
        </w:rPr>
        <w:t xml:space="preserve">. </w:t>
      </w:r>
      <w:r w:rsidRPr="00AC5094">
        <w:rPr>
          <w:rFonts w:asciiTheme="minorHAnsi" w:hAnsiTheme="minorHAnsi" w:cstheme="minorHAnsi"/>
          <w:spacing w:val="-1"/>
        </w:rPr>
        <w:t>W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xp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ng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wil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i/>
          <w:spacing w:val="-2"/>
        </w:rPr>
        <w:t>G</w:t>
      </w:r>
      <w:r w:rsidRPr="00AC5094">
        <w:rPr>
          <w:rFonts w:asciiTheme="minorHAnsi" w:hAnsiTheme="minorHAnsi" w:cstheme="minorHAnsi"/>
          <w:i/>
        </w:rPr>
        <w:t>ro</w:t>
      </w:r>
      <w:r w:rsidRPr="00AC5094">
        <w:rPr>
          <w:rFonts w:asciiTheme="minorHAnsi" w:hAnsiTheme="minorHAnsi" w:cstheme="minorHAnsi"/>
          <w:i/>
          <w:spacing w:val="-1"/>
        </w:rPr>
        <w:t>w</w:t>
      </w:r>
      <w:r w:rsidRPr="00AC5094">
        <w:rPr>
          <w:rFonts w:asciiTheme="minorHAnsi" w:hAnsiTheme="minorHAnsi" w:cstheme="minorHAnsi"/>
          <w:i/>
        </w:rPr>
        <w:t>thFa</w:t>
      </w:r>
      <w:r w:rsidRPr="00AC5094">
        <w:rPr>
          <w:rFonts w:asciiTheme="minorHAnsi" w:hAnsiTheme="minorHAnsi" w:cstheme="minorHAnsi"/>
          <w:i/>
          <w:spacing w:val="-1"/>
        </w:rPr>
        <w:t>c</w:t>
      </w:r>
      <w:r w:rsidRPr="00AC5094">
        <w:rPr>
          <w:rFonts w:asciiTheme="minorHAnsi" w:hAnsiTheme="minorHAnsi" w:cstheme="minorHAnsi"/>
          <w:i/>
        </w:rPr>
        <w:t>tor</w:t>
      </w:r>
      <w:r w:rsidRPr="00AC5094">
        <w:rPr>
          <w:rFonts w:asciiTheme="minorHAnsi" w:hAnsiTheme="minorHAnsi" w:cstheme="minorHAnsi"/>
          <w:i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 xml:space="preserve"> s</w:t>
      </w:r>
      <w:r w:rsidRPr="00AC5094">
        <w:rPr>
          <w:rFonts w:asciiTheme="minorHAnsi" w:hAnsiTheme="minorHAnsi" w:cstheme="minorHAnsi"/>
        </w:rPr>
        <w:t>upp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to the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to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k</w:t>
      </w:r>
      <w:r w:rsidRPr="00AC5094">
        <w:rPr>
          <w:rFonts w:asciiTheme="minorHAnsi" w:hAnsiTheme="minorHAnsi" w:cstheme="minorHAnsi"/>
          <w:spacing w:val="-1"/>
        </w:rPr>
        <w:t>ee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1"/>
        </w:rPr>
        <w:t>z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sh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me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num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, 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ud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6"/>
        </w:rPr>
        <w:t xml:space="preserve"> </w:t>
      </w:r>
      <w:r w:rsidRPr="00AC5094">
        <w:rPr>
          <w:rFonts w:asciiTheme="minorHAnsi" w:hAnsiTheme="minorHAnsi" w:cstheme="minorHAnsi"/>
          <w:i/>
        </w:rPr>
        <w:t>G</w:t>
      </w:r>
      <w:r w:rsidRPr="00AC5094">
        <w:rPr>
          <w:rFonts w:asciiTheme="minorHAnsi" w:hAnsiTheme="minorHAnsi" w:cstheme="minorHAnsi"/>
          <w:i/>
          <w:spacing w:val="-1"/>
        </w:rPr>
        <w:t>e</w:t>
      </w:r>
      <w:r w:rsidRPr="00AC5094">
        <w:rPr>
          <w:rFonts w:asciiTheme="minorHAnsi" w:hAnsiTheme="minorHAnsi" w:cstheme="minorHAnsi"/>
          <w:i/>
        </w:rPr>
        <w:t>t</w:t>
      </w:r>
      <w:r w:rsidRPr="00AC5094">
        <w:rPr>
          <w:rFonts w:asciiTheme="minorHAnsi" w:hAnsiTheme="minorHAnsi" w:cstheme="minorHAnsi"/>
          <w:i/>
          <w:spacing w:val="-1"/>
        </w:rPr>
        <w:t>C</w:t>
      </w:r>
      <w:r w:rsidRPr="00AC5094">
        <w:rPr>
          <w:rFonts w:asciiTheme="minorHAnsi" w:hAnsiTheme="minorHAnsi" w:cstheme="minorHAnsi"/>
          <w:i/>
        </w:rPr>
        <w:t>los</w:t>
      </w:r>
      <w:r w:rsidRPr="00AC5094">
        <w:rPr>
          <w:rFonts w:asciiTheme="minorHAnsi" w:hAnsiTheme="minorHAnsi" w:cstheme="minorHAnsi"/>
          <w:i/>
          <w:spacing w:val="-3"/>
        </w:rPr>
        <w:t>e</w:t>
      </w:r>
      <w:r w:rsidRPr="00AC5094">
        <w:rPr>
          <w:rFonts w:asciiTheme="minorHAnsi" w:hAnsiTheme="minorHAnsi" w:cstheme="minorHAnsi"/>
          <w:i/>
        </w:rPr>
        <w:t>stP</w:t>
      </w:r>
      <w:r w:rsidRPr="00AC5094">
        <w:rPr>
          <w:rFonts w:asciiTheme="minorHAnsi" w:hAnsiTheme="minorHAnsi" w:cstheme="minorHAnsi"/>
          <w:i/>
          <w:spacing w:val="-2"/>
        </w:rPr>
        <w:t>r</w:t>
      </w:r>
      <w:r w:rsidRPr="00AC5094">
        <w:rPr>
          <w:rFonts w:asciiTheme="minorHAnsi" w:hAnsiTheme="minorHAnsi" w:cstheme="minorHAnsi"/>
          <w:i/>
        </w:rPr>
        <w:t xml:space="preserve">ime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 xml:space="preserve">ion to </w:t>
      </w:r>
      <w:r w:rsidRPr="00AC5094">
        <w:rPr>
          <w:rFonts w:asciiTheme="minorHAnsi" w:hAnsiTheme="minorHAnsi" w:cstheme="minorHAnsi"/>
          <w:spacing w:val="-1"/>
        </w:rPr>
        <w:t>ca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ul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1"/>
        </w:rPr>
        <w:t>z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. </w:t>
      </w:r>
      <w:r w:rsidRPr="00AC5094">
        <w:rPr>
          <w:rFonts w:asciiTheme="minorHAnsi" w:hAnsiTheme="minorHAnsi" w:cstheme="minorHAnsi"/>
          <w:spacing w:val="1"/>
        </w:rPr>
        <w:t>S</w:t>
      </w:r>
      <w:r w:rsidRPr="00AC5094">
        <w:rPr>
          <w:rFonts w:asciiTheme="minorHAnsi" w:hAnsiTheme="minorHAnsi" w:cstheme="minorHAnsi"/>
        </w:rPr>
        <w:t xml:space="preserve">o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</w:p>
    <w:p w:rsidR="00040939" w:rsidRPr="00AC5094" w:rsidRDefault="00AC5094">
      <w:pPr>
        <w:spacing w:line="220" w:lineRule="exact"/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i/>
          <w:spacing w:val="-2"/>
        </w:rPr>
        <w:t>G</w:t>
      </w:r>
      <w:r w:rsidRPr="00AC5094">
        <w:rPr>
          <w:rFonts w:asciiTheme="minorHAnsi" w:hAnsiTheme="minorHAnsi" w:cstheme="minorHAnsi"/>
          <w:i/>
        </w:rPr>
        <w:t>ro</w:t>
      </w:r>
      <w:r w:rsidRPr="00AC5094">
        <w:rPr>
          <w:rFonts w:asciiTheme="minorHAnsi" w:hAnsiTheme="minorHAnsi" w:cstheme="minorHAnsi"/>
          <w:i/>
          <w:spacing w:val="-1"/>
        </w:rPr>
        <w:t>w</w:t>
      </w:r>
      <w:r w:rsidRPr="00AC5094">
        <w:rPr>
          <w:rFonts w:asciiTheme="minorHAnsi" w:hAnsiTheme="minorHAnsi" w:cstheme="minorHAnsi"/>
          <w:i/>
          <w:spacing w:val="1"/>
        </w:rPr>
        <w:t>T</w:t>
      </w:r>
      <w:r w:rsidRPr="00AC5094">
        <w:rPr>
          <w:rFonts w:asciiTheme="minorHAnsi" w:hAnsiTheme="minorHAnsi" w:cstheme="minorHAnsi"/>
          <w:i/>
        </w:rPr>
        <w:t>able</w:t>
      </w:r>
      <w:r w:rsidRPr="00AC5094">
        <w:rPr>
          <w:rFonts w:asciiTheme="minorHAnsi" w:hAnsiTheme="minorHAnsi" w:cstheme="minorHAnsi"/>
          <w:i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 xml:space="preserve">hod,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wo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d 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ve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ode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s:</w:t>
      </w:r>
    </w:p>
    <w:p w:rsidR="00040939" w:rsidRPr="00AC5094" w:rsidRDefault="00040939">
      <w:pPr>
        <w:spacing w:before="4" w:line="180" w:lineRule="exact"/>
        <w:rPr>
          <w:rFonts w:asciiTheme="minorHAnsi" w:hAnsiTheme="minorHAnsi" w:cstheme="minorHAnsi"/>
          <w:sz w:val="18"/>
          <w:szCs w:val="18"/>
        </w:rPr>
      </w:pPr>
    </w:p>
    <w:p w:rsidR="00040939" w:rsidRPr="00AC5094" w:rsidRDefault="00AC5094">
      <w:pPr>
        <w:ind w:left="1124" w:right="1188"/>
        <w:jc w:val="center"/>
        <w:rPr>
          <w:rFonts w:ascii="Courier New" w:eastAsia="Courier New" w:hAnsi="Courier New" w:cs="Courier New"/>
          <w:sz w:val="16"/>
          <w:szCs w:val="16"/>
        </w:rPr>
      </w:pPr>
      <w:r w:rsidRPr="00AC5094">
        <w:rPr>
          <w:rFonts w:ascii="Courier New" w:eastAsia="Courier New" w:hAnsi="Courier New" w:cs="Courier New"/>
          <w:b/>
          <w:sz w:val="16"/>
          <w:szCs w:val="16"/>
        </w:rPr>
        <w:t xml:space="preserve">double </w:t>
      </w:r>
      <w:r w:rsidRPr="00AC5094">
        <w:rPr>
          <w:rFonts w:ascii="Courier New" w:eastAsia="Courier New" w:hAnsi="Courier New" w:cs="Courier New"/>
          <w:sz w:val="16"/>
          <w:szCs w:val="16"/>
        </w:rPr>
        <w:t>factor = std::ceil(TableSize_ * Config_.GrowthFactor_);  // Need to include &lt;cmath&gt;</w:t>
      </w:r>
    </w:p>
    <w:p w:rsidR="00040939" w:rsidRPr="00AC5094" w:rsidRDefault="00AC5094">
      <w:pPr>
        <w:ind w:left="774"/>
        <w:rPr>
          <w:rFonts w:ascii="Courier New" w:eastAsia="Courier New" w:hAnsi="Courier New" w:cs="Courier New"/>
          <w:sz w:val="16"/>
          <w:szCs w:val="16"/>
        </w:rPr>
      </w:pPr>
      <w:r w:rsidRPr="00AC5094">
        <w:rPr>
          <w:rFonts w:ascii="Courier New" w:eastAsia="Courier New" w:hAnsi="Courier New" w:cs="Courier New"/>
          <w:b/>
          <w:sz w:val="16"/>
          <w:szCs w:val="16"/>
        </w:rPr>
        <w:t xml:space="preserve">unsigned </w:t>
      </w:r>
      <w:r w:rsidRPr="00AC5094">
        <w:rPr>
          <w:rFonts w:ascii="Courier New" w:eastAsia="Courier New" w:hAnsi="Courier New" w:cs="Courier New"/>
          <w:sz w:val="16"/>
          <w:szCs w:val="16"/>
        </w:rPr>
        <w:t>new_size = GetClosestPrime(</w:t>
      </w:r>
      <w:r w:rsidRPr="00AC5094">
        <w:rPr>
          <w:rFonts w:ascii="Courier New" w:eastAsia="Courier New" w:hAnsi="Courier New" w:cs="Courier New"/>
          <w:b/>
          <w:sz w:val="16"/>
          <w:szCs w:val="16"/>
        </w:rPr>
        <w:t>static_cast&lt;unsigned&gt;</w:t>
      </w:r>
      <w:r w:rsidRPr="00AC5094">
        <w:rPr>
          <w:rFonts w:ascii="Courier New" w:eastAsia="Courier New" w:hAnsi="Courier New" w:cs="Courier New"/>
          <w:sz w:val="16"/>
          <w:szCs w:val="16"/>
        </w:rPr>
        <w:t>(factor)); // Get new prime size</w:t>
      </w:r>
    </w:p>
    <w:p w:rsidR="00040939" w:rsidRPr="00AC5094" w:rsidRDefault="00040939">
      <w:pPr>
        <w:spacing w:before="1" w:line="180" w:lineRule="exact"/>
        <w:rPr>
          <w:rFonts w:ascii="Courier New" w:hAnsi="Courier New" w:cs="Courier New"/>
          <w:sz w:val="18"/>
          <w:szCs w:val="18"/>
        </w:rPr>
      </w:pPr>
    </w:p>
    <w:p w:rsidR="00040939" w:rsidRPr="00AC5094" w:rsidRDefault="00AC5094" w:rsidP="00AC5094">
      <w:pPr>
        <w:spacing w:line="230" w:lineRule="auto"/>
        <w:ind w:left="102" w:right="106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1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ly</w:t>
      </w:r>
      <w:r w:rsidRPr="00AC5094">
        <w:rPr>
          <w:rFonts w:asciiTheme="minorHAnsi" w:hAnsiTheme="minorHAnsi" w:cstheme="minorHAnsi"/>
          <w:spacing w:val="-2"/>
        </w:rPr>
        <w:t xml:space="preserve"> s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ea</w:t>
      </w:r>
      <w:r w:rsidRPr="00AC5094">
        <w:rPr>
          <w:rFonts w:asciiTheme="minorHAnsi" w:hAnsiTheme="minorHAnsi" w:cstheme="minorHAnsi"/>
        </w:rPr>
        <w:t>k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do</w:t>
      </w:r>
      <w:r w:rsidRPr="00AC5094">
        <w:rPr>
          <w:rFonts w:asciiTheme="minorHAnsi" w:hAnsiTheme="minorHAnsi" w:cstheme="minorHAnsi"/>
          <w:spacing w:val="-2"/>
        </w:rPr>
        <w:t>n'</w:t>
      </w:r>
      <w:r w:rsidRPr="00AC5094">
        <w:rPr>
          <w:rFonts w:asciiTheme="minorHAnsi" w:hAnsiTheme="minorHAnsi" w:cstheme="minorHAnsi"/>
        </w:rPr>
        <w:t>t 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ve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ve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  <w:spacing w:val="1"/>
        </w:rPr>
        <w:t>z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me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num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do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ng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los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-a</w:t>
      </w:r>
      <w:r w:rsidRPr="00AC5094">
        <w:rPr>
          <w:rFonts w:asciiTheme="minorHAnsi" w:hAnsiTheme="minorHAnsi" w:cstheme="minorHAnsi"/>
        </w:rPr>
        <w:t>dd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ssin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. Ho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v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is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si</w:t>
      </w:r>
      <w:r w:rsidRPr="00AC5094">
        <w:rPr>
          <w:rFonts w:asciiTheme="minorHAnsi" w:hAnsiTheme="minorHAnsi" w:cstheme="minorHAnsi"/>
          <w:spacing w:val="-4"/>
        </w:rPr>
        <w:t>g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is p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t 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  <w:spacing w:val="-3"/>
        </w:rPr>
        <w:t>-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gnm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mp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op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-a</w:t>
      </w:r>
      <w:r w:rsidRPr="00AC5094">
        <w:rPr>
          <w:rFonts w:asciiTheme="minorHAnsi" w:hAnsiTheme="minorHAnsi" w:cstheme="minorHAnsi"/>
        </w:rPr>
        <w:t>dd</w:t>
      </w:r>
      <w:r w:rsidRPr="00AC5094">
        <w:rPr>
          <w:rFonts w:asciiTheme="minorHAnsi" w:hAnsiTheme="minorHAnsi" w:cstheme="minorHAnsi"/>
          <w:spacing w:val="1"/>
        </w:rPr>
        <w:t>r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wi</w:t>
      </w: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los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-a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>d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 to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k</w:t>
      </w:r>
      <w:r w:rsidRPr="00AC5094">
        <w:rPr>
          <w:rFonts w:asciiTheme="minorHAnsi" w:hAnsiTheme="minorHAnsi" w:cstheme="minorHAnsi"/>
          <w:spacing w:val="-1"/>
        </w:rPr>
        <w:t>ee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  <w:spacing w:val="1"/>
        </w:rPr>
        <w:t>z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 xml:space="preserve">e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 xml:space="preserve">both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io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op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-a</w:t>
      </w:r>
      <w:r w:rsidRPr="00AC5094">
        <w:rPr>
          <w:rFonts w:asciiTheme="minorHAnsi" w:hAnsiTheme="minorHAnsi" w:cstheme="minorHAnsi"/>
        </w:rPr>
        <w:t>dd</w:t>
      </w:r>
      <w:r w:rsidRPr="00AC5094">
        <w:rPr>
          <w:rFonts w:asciiTheme="minorHAnsi" w:hAnsiTheme="minorHAnsi" w:cstheme="minorHAnsi"/>
          <w:spacing w:val="1"/>
        </w:rPr>
        <w:t>r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ni</w:t>
      </w:r>
      <w:r w:rsidRPr="00AC5094">
        <w:rPr>
          <w:rFonts w:asciiTheme="minorHAnsi" w:hAnsiTheme="minorHAnsi" w:cstheme="minorHAnsi"/>
          <w:spacing w:val="-2"/>
        </w:rPr>
        <w:t>q</w:t>
      </w:r>
      <w:r w:rsidRPr="00AC5094">
        <w:rPr>
          <w:rFonts w:asciiTheme="minorHAnsi" w:hAnsiTheme="minorHAnsi" w:cstheme="minorHAnsi"/>
        </w:rPr>
        <w:t>ue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qui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s. Y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do</w:t>
      </w:r>
      <w:r w:rsidRPr="00AC5094">
        <w:rPr>
          <w:rFonts w:asciiTheme="minorHAnsi" w:hAnsiTheme="minorHAnsi" w:cstheme="minorHAnsi"/>
          <w:spacing w:val="-2"/>
        </w:rPr>
        <w:t>n'</w:t>
      </w:r>
      <w:r w:rsidRPr="00AC5094">
        <w:rPr>
          <w:rFonts w:asciiTheme="minorHAnsi" w:hAnsiTheme="minorHAnsi" w:cstheme="minorHAnsi"/>
        </w:rPr>
        <w:t>t 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ve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to do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mu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xt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3"/>
        </w:rPr>
        <w:t>r</w:t>
      </w:r>
      <w:r w:rsidRPr="00AC5094">
        <w:rPr>
          <w:rFonts w:asciiTheme="minorHAnsi" w:hAnsiTheme="minorHAnsi" w:cstheme="minorHAnsi"/>
        </w:rPr>
        <w:t>k b</w:t>
      </w:r>
      <w:r w:rsidRPr="00AC5094">
        <w:rPr>
          <w:rFonts w:asciiTheme="minorHAnsi" w:hAnsiTheme="minorHAnsi" w:cstheme="minorHAnsi"/>
          <w:spacing w:val="-1"/>
        </w:rPr>
        <w:t>eca</w:t>
      </w:r>
      <w:r w:rsidRPr="00AC5094">
        <w:rPr>
          <w:rFonts w:asciiTheme="minorHAnsi" w:hAnsiTheme="minorHAnsi" w:cstheme="minorHAnsi"/>
        </w:rPr>
        <w:t>use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me </w:t>
      </w:r>
      <w:r w:rsidRPr="00AC5094">
        <w:rPr>
          <w:rFonts w:asciiTheme="minorHAnsi" w:hAnsiTheme="minorHAnsi" w:cstheme="minorHAnsi"/>
          <w:spacing w:val="-2"/>
        </w:rPr>
        <w:t>nu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era</w:t>
      </w:r>
      <w:r w:rsidRPr="00AC5094">
        <w:rPr>
          <w:rFonts w:asciiTheme="minorHAnsi" w:hAnsiTheme="minorHAnsi" w:cstheme="minorHAnsi"/>
        </w:rPr>
        <w:t>ting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ode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>is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in</w:t>
      </w:r>
      <w:r w:rsidRPr="00AC5094">
        <w:rPr>
          <w:rFonts w:asciiTheme="minorHAnsi" w:hAnsiTheme="minorHAnsi" w:cstheme="minorHAnsi"/>
          <w:spacing w:val="-3"/>
        </w:rPr>
        <w:t>c</w:t>
      </w:r>
      <w:r w:rsidRPr="00AC5094">
        <w:rPr>
          <w:rFonts w:asciiTheme="minorHAnsi" w:hAnsiTheme="minorHAnsi" w:cstheme="minorHAnsi"/>
        </w:rPr>
        <w:t>lud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to 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</w:p>
    <w:p w:rsidR="00040939" w:rsidRPr="00AC5094" w:rsidRDefault="00040939">
      <w:pPr>
        <w:spacing w:before="6" w:line="160" w:lineRule="exact"/>
        <w:rPr>
          <w:rFonts w:asciiTheme="minorHAnsi" w:hAnsiTheme="minorHAnsi" w:cstheme="minorHAnsi"/>
          <w:sz w:val="17"/>
          <w:szCs w:val="17"/>
        </w:rPr>
      </w:pPr>
    </w:p>
    <w:p w:rsidR="00040939" w:rsidRPr="00AC5094" w:rsidRDefault="00AC5094">
      <w:pPr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b/>
          <w:spacing w:val="-1"/>
        </w:rPr>
        <w:t>Te</w:t>
      </w:r>
      <w:r w:rsidRPr="00AC5094">
        <w:rPr>
          <w:rFonts w:asciiTheme="minorHAnsi" w:hAnsiTheme="minorHAnsi" w:cstheme="minorHAnsi"/>
          <w:b/>
        </w:rPr>
        <w:t>s</w:t>
      </w:r>
      <w:r w:rsidRPr="00AC5094">
        <w:rPr>
          <w:rFonts w:asciiTheme="minorHAnsi" w:hAnsiTheme="minorHAnsi" w:cstheme="minorHAnsi"/>
          <w:b/>
          <w:spacing w:val="-1"/>
        </w:rPr>
        <w:t>t</w:t>
      </w:r>
      <w:r w:rsidRPr="00AC5094">
        <w:rPr>
          <w:rFonts w:asciiTheme="minorHAnsi" w:hAnsiTheme="minorHAnsi" w:cstheme="minorHAnsi"/>
          <w:b/>
          <w:spacing w:val="-2"/>
        </w:rPr>
        <w:t>i</w:t>
      </w:r>
      <w:r w:rsidRPr="00AC5094">
        <w:rPr>
          <w:rFonts w:asciiTheme="minorHAnsi" w:hAnsiTheme="minorHAnsi" w:cstheme="minorHAnsi"/>
          <w:b/>
          <w:spacing w:val="1"/>
        </w:rPr>
        <w:t>n</w:t>
      </w:r>
      <w:r w:rsidRPr="00AC5094">
        <w:rPr>
          <w:rFonts w:asciiTheme="minorHAnsi" w:hAnsiTheme="minorHAnsi" w:cstheme="minorHAnsi"/>
          <w:b/>
        </w:rPr>
        <w:t>g</w:t>
      </w:r>
    </w:p>
    <w:p w:rsidR="00040939" w:rsidRPr="00AC5094" w:rsidRDefault="00AC5094">
      <w:pPr>
        <w:spacing w:line="220" w:lineRule="exact"/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2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s, 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  <w:spacing w:val="2"/>
        </w:rPr>
        <w:t>p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nts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po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tion 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3"/>
        </w:rPr>
        <w:t>r</w:t>
      </w:r>
      <w:r w:rsidRPr="00AC5094">
        <w:rPr>
          <w:rFonts w:asciiTheme="minorHAnsi" w:hAnsiTheme="minorHAnsi" w:cstheme="minorHAnsi"/>
        </w:rPr>
        <w:t xml:space="preserve">k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 i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3"/>
        </w:rPr>
        <w:t>c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t 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ng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s a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 xml:space="preserve">big </w:t>
      </w:r>
      <w:r w:rsidRPr="00AC5094">
        <w:rPr>
          <w:rFonts w:asciiTheme="minorHAnsi" w:hAnsiTheme="minorHAnsi" w:cstheme="minorHAnsi"/>
          <w:spacing w:val="-1"/>
        </w:rPr>
        <w:t>rea</w:t>
      </w:r>
      <w:r w:rsidRPr="00AC5094">
        <w:rPr>
          <w:rFonts w:asciiTheme="minorHAnsi" w:hAnsiTheme="minorHAnsi" w:cstheme="minorHAnsi"/>
        </w:rPr>
        <w:t xml:space="preserve">son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hy</w:t>
      </w:r>
      <w:r w:rsidRPr="00AC5094">
        <w:rPr>
          <w:rFonts w:asciiTheme="minorHAnsi" w:hAnsiTheme="minorHAnsi" w:cstheme="minorHAnsi"/>
          <w:spacing w:val="-8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og</w:t>
      </w:r>
      <w:r w:rsidRPr="00AC5094">
        <w:rPr>
          <w:rFonts w:asciiTheme="minorHAnsi" w:hAnsiTheme="minorHAnsi" w:cstheme="minorHAnsi"/>
          <w:spacing w:val="-1"/>
        </w:rPr>
        <w:t>ra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  <w:spacing w:val="1"/>
        </w:rPr>
        <w:t>c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s a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poor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ra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</w:p>
    <w:p w:rsidR="00040939" w:rsidRPr="00AC5094" w:rsidRDefault="00AC5094" w:rsidP="00AC5094">
      <w:pPr>
        <w:spacing w:before="2" w:line="220" w:lineRule="exact"/>
        <w:ind w:left="102" w:right="663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1"/>
        </w:rPr>
        <w:t>(</w:t>
      </w:r>
      <w:r w:rsidRPr="00AC5094">
        <w:rPr>
          <w:rFonts w:asciiTheme="minorHAnsi" w:hAnsiTheme="minorHAnsi" w:cstheme="minorHAnsi"/>
        </w:rPr>
        <w:t>My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og</w:t>
      </w:r>
      <w:r w:rsidRPr="00AC5094">
        <w:rPr>
          <w:rFonts w:asciiTheme="minorHAnsi" w:hAnsiTheme="minorHAnsi" w:cstheme="minorHAnsi"/>
          <w:spacing w:val="-1"/>
        </w:rPr>
        <w:t>ra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>s 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ke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1"/>
        </w:rPr>
        <w:t>crea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 the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nt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ti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ts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.)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>ple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1"/>
        </w:rPr>
        <w:t>r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 xml:space="preserve">m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si</w:t>
      </w:r>
      <w:r w:rsidRPr="00AC5094">
        <w:rPr>
          <w:rFonts w:asciiTheme="minorHAnsi" w:hAnsiTheme="minorHAnsi" w:cstheme="minorHAnsi"/>
          <w:spacing w:val="-4"/>
        </w:rPr>
        <w:t>g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nt</w:t>
      </w:r>
      <w:r w:rsidRPr="00AC5094">
        <w:rPr>
          <w:rFonts w:asciiTheme="minorHAnsi" w:hAnsiTheme="minorHAnsi" w:cstheme="minorHAnsi"/>
          <w:spacing w:val="-2"/>
        </w:rPr>
        <w:t xml:space="preserve"> 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v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il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 xml:space="preserve">You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uld u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og</w:t>
      </w:r>
      <w:r w:rsidRPr="00AC5094">
        <w:rPr>
          <w:rFonts w:asciiTheme="minorHAnsi" w:hAnsiTheme="minorHAnsi" w:cstheme="minorHAnsi"/>
          <w:spacing w:val="-1"/>
        </w:rPr>
        <w:t>ra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x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le</w:t>
      </w:r>
      <w:r w:rsidRPr="00AC5094">
        <w:rPr>
          <w:rFonts w:asciiTheme="minorHAnsi" w:hAnsiTheme="minorHAnsi" w:cstheme="minorHAnsi"/>
          <w:spacing w:val="-1"/>
        </w:rPr>
        <w:t xml:space="preserve"> 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crea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dditi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l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ode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</w:rPr>
        <w:t>to tho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-4"/>
        </w:rPr>
        <w:t>g</w:t>
      </w:r>
      <w:r w:rsidRPr="00AC5094">
        <w:rPr>
          <w:rFonts w:asciiTheme="minorHAnsi" w:hAnsiTheme="minorHAnsi" w:cstheme="minorHAnsi"/>
        </w:rPr>
        <w:t>hly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 xml:space="preserve">st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ll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ion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ty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v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ty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ca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s. </w:t>
      </w:r>
      <w:r w:rsidRPr="00AC5094">
        <w:rPr>
          <w:rFonts w:asciiTheme="minorHAnsi" w:hAnsiTheme="minorHAnsi" w:cstheme="minorHAnsi"/>
          <w:spacing w:val="-1"/>
        </w:rPr>
        <w:t>(</w:t>
      </w:r>
      <w:r w:rsidRPr="00AC5094">
        <w:rPr>
          <w:rFonts w:asciiTheme="minorHAnsi" w:hAnsiTheme="minorHAnsi" w:cstheme="minorHAnsi"/>
        </w:rPr>
        <w:t>Don</w:t>
      </w:r>
      <w:r w:rsidRPr="00AC5094">
        <w:rPr>
          <w:rFonts w:asciiTheme="minorHAnsi" w:hAnsiTheme="minorHAnsi" w:cstheme="minorHAnsi"/>
          <w:spacing w:val="-2"/>
        </w:rPr>
        <w:t>'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re</w:t>
      </w:r>
      <w:r w:rsidRPr="00AC5094">
        <w:rPr>
          <w:rFonts w:asciiTheme="minorHAnsi" w:hAnsiTheme="minorHAnsi" w:cstheme="minorHAnsi"/>
        </w:rPr>
        <w:t>ss 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in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</w:rPr>
        <w:t>.)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Se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iv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or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2"/>
        </w:rPr>
        <w:t>x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s.</w:t>
      </w:r>
    </w:p>
    <w:p w:rsidR="00040939" w:rsidRPr="00AC5094" w:rsidRDefault="00040939">
      <w:pPr>
        <w:spacing w:before="3" w:line="220" w:lineRule="exact"/>
        <w:rPr>
          <w:rFonts w:asciiTheme="minorHAnsi" w:hAnsiTheme="minorHAnsi" w:cstheme="minorHAnsi"/>
          <w:sz w:val="22"/>
          <w:szCs w:val="22"/>
        </w:rPr>
      </w:pPr>
    </w:p>
    <w:p w:rsidR="00040939" w:rsidRPr="00AC5094" w:rsidRDefault="00AC5094">
      <w:pPr>
        <w:spacing w:line="220" w:lineRule="exact"/>
        <w:ind w:left="102" w:right="181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>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t,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d</w:t>
      </w:r>
      <w:r w:rsidRPr="00AC5094">
        <w:rPr>
          <w:rFonts w:asciiTheme="minorHAnsi" w:hAnsiTheme="minorHAnsi" w:cstheme="minorHAnsi"/>
        </w:rPr>
        <w:t>ue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 xml:space="preserve">to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ss b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 t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>pl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d,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 xml:space="preserve">ou </w:t>
      </w:r>
      <w:r w:rsidRPr="00AC5094">
        <w:rPr>
          <w:rFonts w:asciiTheme="minorHAnsi" w:hAnsiTheme="minorHAnsi" w:cstheme="minorHAnsi"/>
          <w:spacing w:val="-2"/>
        </w:rPr>
        <w:t>w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2"/>
        </w:rPr>
        <w:t xml:space="preserve"> i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ude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 xml:space="preserve">ion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le</w:t>
      </w:r>
      <w:r w:rsidRPr="00AC5094">
        <w:rPr>
          <w:rFonts w:asciiTheme="minorHAnsi" w:hAnsiTheme="minorHAnsi" w:cstheme="minorHAnsi"/>
          <w:spacing w:val="-1"/>
        </w:rPr>
        <w:t xml:space="preserve"> 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bott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of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ea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 we</w:t>
      </w:r>
      <w:r w:rsidRPr="00AC5094">
        <w:rPr>
          <w:rFonts w:asciiTheme="minorHAnsi" w:hAnsiTheme="minorHAnsi" w:cstheme="minorHAnsi"/>
          <w:spacing w:val="-5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ve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 xml:space="preserve">done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st:</w:t>
      </w:r>
    </w:p>
    <w:p w:rsidR="00040939" w:rsidRPr="00AC5094" w:rsidRDefault="00040939">
      <w:pPr>
        <w:spacing w:line="220" w:lineRule="exact"/>
        <w:rPr>
          <w:rFonts w:asciiTheme="minorHAnsi" w:hAnsiTheme="minorHAnsi" w:cstheme="minorHAnsi"/>
          <w:sz w:val="22"/>
          <w:szCs w:val="22"/>
        </w:rPr>
      </w:pPr>
    </w:p>
    <w:p w:rsidR="00040939" w:rsidRPr="00AC5094" w:rsidRDefault="00AC5094" w:rsidP="00AC5094">
      <w:pPr>
        <w:ind w:left="822"/>
        <w:jc w:val="both"/>
        <w:rPr>
          <w:rFonts w:ascii="Courier New" w:eastAsia="Courier New" w:hAnsi="Courier New" w:cs="Courier New"/>
          <w:sz w:val="18"/>
          <w:szCs w:val="18"/>
        </w:rPr>
      </w:pPr>
      <w:r w:rsidRPr="00AC5094">
        <w:rPr>
          <w:rFonts w:ascii="Courier New" w:eastAsia="Courier New" w:hAnsi="Courier New" w:cs="Courier New"/>
          <w:b/>
          <w:sz w:val="18"/>
          <w:szCs w:val="18"/>
        </w:rPr>
        <w:t xml:space="preserve">#include </w:t>
      </w:r>
      <w:r w:rsidRPr="00AC5094">
        <w:rPr>
          <w:rFonts w:ascii="Courier New" w:eastAsia="Courier New" w:hAnsi="Courier New" w:cs="Courier New"/>
          <w:sz w:val="18"/>
          <w:szCs w:val="18"/>
        </w:rPr>
        <w:t>"ChHashTable.cpp"</w:t>
      </w:r>
    </w:p>
    <w:p w:rsidR="00040939" w:rsidRPr="00AC5094" w:rsidRDefault="00040939">
      <w:pPr>
        <w:spacing w:before="13" w:line="200" w:lineRule="exact"/>
        <w:rPr>
          <w:rFonts w:asciiTheme="minorHAnsi" w:hAnsiTheme="minorHAnsi" w:cstheme="minorHAnsi"/>
        </w:rPr>
      </w:pPr>
    </w:p>
    <w:p w:rsidR="00040939" w:rsidRPr="00AC5094" w:rsidRDefault="00AC5094">
      <w:pPr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b/>
          <w:spacing w:val="-2"/>
        </w:rPr>
        <w:t>W</w:t>
      </w:r>
      <w:r w:rsidRPr="00AC5094">
        <w:rPr>
          <w:rFonts w:asciiTheme="minorHAnsi" w:hAnsiTheme="minorHAnsi" w:cstheme="minorHAnsi"/>
          <w:b/>
          <w:spacing w:val="1"/>
        </w:rPr>
        <w:t>h</w:t>
      </w:r>
      <w:r w:rsidRPr="00AC5094">
        <w:rPr>
          <w:rFonts w:asciiTheme="minorHAnsi" w:hAnsiTheme="minorHAnsi" w:cstheme="minorHAnsi"/>
          <w:b/>
        </w:rPr>
        <w:t>at</w:t>
      </w:r>
      <w:r w:rsidRPr="00AC5094">
        <w:rPr>
          <w:rFonts w:asciiTheme="minorHAnsi" w:hAnsiTheme="minorHAnsi" w:cstheme="minorHAnsi"/>
          <w:b/>
          <w:spacing w:val="1"/>
        </w:rPr>
        <w:t xml:space="preserve"> </w:t>
      </w:r>
      <w:r w:rsidRPr="00AC5094">
        <w:rPr>
          <w:rFonts w:asciiTheme="minorHAnsi" w:hAnsiTheme="minorHAnsi" w:cstheme="minorHAnsi"/>
          <w:b/>
          <w:spacing w:val="-1"/>
        </w:rPr>
        <w:t>t</w:t>
      </w:r>
      <w:r w:rsidRPr="00AC5094">
        <w:rPr>
          <w:rFonts w:asciiTheme="minorHAnsi" w:hAnsiTheme="minorHAnsi" w:cstheme="minorHAnsi"/>
          <w:b/>
        </w:rPr>
        <w:t>o</w:t>
      </w:r>
      <w:r w:rsidRPr="00AC5094">
        <w:rPr>
          <w:rFonts w:asciiTheme="minorHAnsi" w:hAnsiTheme="minorHAnsi" w:cstheme="minorHAnsi"/>
          <w:b/>
          <w:spacing w:val="2"/>
        </w:rPr>
        <w:t xml:space="preserve"> </w:t>
      </w:r>
      <w:r w:rsidRPr="00AC5094">
        <w:rPr>
          <w:rFonts w:asciiTheme="minorHAnsi" w:hAnsiTheme="minorHAnsi" w:cstheme="minorHAnsi"/>
          <w:b/>
          <w:spacing w:val="-2"/>
        </w:rPr>
        <w:t>s</w:t>
      </w:r>
      <w:r w:rsidRPr="00AC5094">
        <w:rPr>
          <w:rFonts w:asciiTheme="minorHAnsi" w:hAnsiTheme="minorHAnsi" w:cstheme="minorHAnsi"/>
          <w:b/>
          <w:spacing w:val="1"/>
        </w:rPr>
        <w:t>u</w:t>
      </w:r>
      <w:r w:rsidRPr="00AC5094">
        <w:rPr>
          <w:rFonts w:asciiTheme="minorHAnsi" w:hAnsiTheme="minorHAnsi" w:cstheme="minorHAnsi"/>
          <w:b/>
          <w:spacing w:val="-1"/>
        </w:rPr>
        <w:t>b</w:t>
      </w:r>
      <w:r w:rsidRPr="00AC5094">
        <w:rPr>
          <w:rFonts w:asciiTheme="minorHAnsi" w:hAnsiTheme="minorHAnsi" w:cstheme="minorHAnsi"/>
          <w:b/>
          <w:spacing w:val="-5"/>
        </w:rPr>
        <w:t>m</w:t>
      </w:r>
      <w:r w:rsidRPr="00AC5094">
        <w:rPr>
          <w:rFonts w:asciiTheme="minorHAnsi" w:hAnsiTheme="minorHAnsi" w:cstheme="minorHAnsi"/>
          <w:b/>
        </w:rPr>
        <w:t>it</w:t>
      </w:r>
    </w:p>
    <w:p w:rsidR="00040939" w:rsidRPr="00AC5094" w:rsidRDefault="00AC5094">
      <w:pPr>
        <w:spacing w:line="220" w:lineRule="exact"/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mus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s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bm</w:t>
      </w:r>
      <w:r w:rsidRPr="00AC5094">
        <w:rPr>
          <w:rFonts w:asciiTheme="minorHAnsi" w:hAnsiTheme="minorHAnsi" w:cstheme="minorHAnsi"/>
        </w:rPr>
        <w:t>it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ea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im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nt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ti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1"/>
        </w:rPr>
        <w:t>(C</w:t>
      </w:r>
      <w:r w:rsidRPr="00AC5094">
        <w:rPr>
          <w:rFonts w:asciiTheme="minorHAnsi" w:hAnsiTheme="minorHAnsi" w:cstheme="minorHAnsi"/>
        </w:rPr>
        <w:t>hH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hT</w:t>
      </w:r>
      <w:r w:rsidRPr="00AC5094">
        <w:rPr>
          <w:rFonts w:asciiTheme="minorHAnsi" w:hAnsiTheme="minorHAnsi" w:cstheme="minorHAnsi"/>
          <w:spacing w:val="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.h,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hH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shT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1"/>
        </w:rPr>
        <w:t>c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2"/>
        </w:rPr>
        <w:t>p</w:t>
      </w:r>
      <w:r w:rsidRPr="00AC5094">
        <w:rPr>
          <w:rFonts w:asciiTheme="minorHAnsi" w:hAnsiTheme="minorHAnsi" w:cstheme="minorHAnsi"/>
        </w:rPr>
        <w:t>)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nd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m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lp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ile</w:t>
      </w:r>
      <w:r w:rsidRPr="00AC5094">
        <w:rPr>
          <w:rFonts w:asciiTheme="minorHAnsi" w:hAnsiTheme="minorHAnsi" w:cstheme="minorHAnsi"/>
          <w:spacing w:val="-1"/>
        </w:rPr>
        <w:t xml:space="preserve"> (</w:t>
      </w:r>
      <w:r w:rsidRPr="00AC5094">
        <w:rPr>
          <w:rFonts w:asciiTheme="minorHAnsi" w:hAnsiTheme="minorHAnsi" w:cstheme="minorHAnsi"/>
        </w:rPr>
        <w:t>ind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  <w:spacing w:val="2"/>
        </w:rPr>
        <w:t>x</w:t>
      </w:r>
      <w:r w:rsidRPr="00AC5094">
        <w:rPr>
          <w:rFonts w:asciiTheme="minorHAnsi" w:hAnsiTheme="minorHAnsi" w:cstheme="minorHAnsi"/>
        </w:rPr>
        <w:t>.</w:t>
      </w:r>
      <w:r w:rsidRPr="00AC5094">
        <w:rPr>
          <w:rFonts w:asciiTheme="minorHAnsi" w:hAnsiTheme="minorHAnsi" w:cstheme="minorHAnsi"/>
          <w:spacing w:val="-3"/>
        </w:rPr>
        <w:t>c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</w:rPr>
        <w:t>m)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v</w:t>
      </w:r>
      <w:r w:rsidRPr="00AC5094">
        <w:rPr>
          <w:rFonts w:asciiTheme="minorHAnsi" w:hAnsiTheme="minorHAnsi" w:cstheme="minorHAnsi"/>
        </w:rPr>
        <w:t>ia</w:t>
      </w:r>
    </w:p>
    <w:p w:rsidR="00040939" w:rsidRPr="00AC5094" w:rsidRDefault="00AC5094">
      <w:pPr>
        <w:spacing w:line="200" w:lineRule="exact"/>
        <w:ind w:left="102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a</w:t>
      </w:r>
      <w:r w:rsidRPr="00AC5094">
        <w:rPr>
          <w:rFonts w:asciiTheme="minorHAnsi" w:hAnsiTheme="minorHAnsi" w:cstheme="minorHAnsi"/>
        </w:rPr>
        <w:t>pp</w:t>
      </w:r>
      <w:r w:rsidRPr="00AC5094">
        <w:rPr>
          <w:rFonts w:asciiTheme="minorHAnsi" w:hAnsiTheme="minorHAnsi" w:cstheme="minorHAnsi"/>
          <w:spacing w:val="1"/>
        </w:rPr>
        <w:t>r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2"/>
        </w:rPr>
        <w:t>p</w:t>
      </w:r>
      <w:r w:rsidRPr="00AC5094">
        <w:rPr>
          <w:rFonts w:asciiTheme="minorHAnsi" w:hAnsiTheme="minorHAnsi" w:cstheme="minorHAnsi"/>
          <w:spacing w:val="-1"/>
        </w:rPr>
        <w:t>r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u</w:t>
      </w:r>
      <w:r w:rsidRPr="00AC5094">
        <w:rPr>
          <w:rFonts w:asciiTheme="minorHAnsi" w:hAnsiTheme="minorHAnsi" w:cstheme="minorHAnsi"/>
          <w:spacing w:val="-2"/>
        </w:rPr>
        <w:t>bm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on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p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g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.</w:t>
      </w:r>
    </w:p>
    <w:p w:rsidR="00040939" w:rsidRPr="00AC5094" w:rsidRDefault="00040939">
      <w:pPr>
        <w:spacing w:before="7" w:line="22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8"/>
        <w:gridCol w:w="7638"/>
      </w:tblGrid>
      <w:tr w:rsidR="00040939" w:rsidRPr="00AC5094">
        <w:trPr>
          <w:trHeight w:hRule="exact" w:val="334"/>
        </w:trPr>
        <w:tc>
          <w:tcPr>
            <w:tcW w:w="31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47"/>
              <w:ind w:left="1021" w:right="1022"/>
              <w:jc w:val="center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b/>
                <w:spacing w:val="-1"/>
              </w:rPr>
              <w:t>S</w:t>
            </w:r>
            <w:r w:rsidRPr="00AC5094">
              <w:rPr>
                <w:rFonts w:asciiTheme="minorHAnsi" w:hAnsiTheme="minorHAnsi" w:cstheme="minorHAnsi"/>
                <w:b/>
              </w:rPr>
              <w:t>o</w:t>
            </w:r>
            <w:r w:rsidRPr="00AC5094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rc</w:t>
            </w:r>
            <w:r w:rsidRPr="00AC5094">
              <w:rPr>
                <w:rFonts w:asciiTheme="minorHAnsi" w:hAnsiTheme="minorHAnsi" w:cstheme="minorHAnsi"/>
                <w:b/>
              </w:rPr>
              <w:t>e</w:t>
            </w:r>
            <w:r w:rsidRPr="00AC5094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b/>
                <w:spacing w:val="-2"/>
              </w:rPr>
              <w:t>F</w:t>
            </w:r>
            <w:r w:rsidRPr="00AC5094">
              <w:rPr>
                <w:rFonts w:asciiTheme="minorHAnsi" w:hAnsiTheme="minorHAnsi" w:cstheme="minorHAnsi"/>
                <w:b/>
              </w:rPr>
              <w:t>il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7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47"/>
              <w:ind w:left="3293" w:right="3290"/>
              <w:jc w:val="center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  <w:b/>
              </w:rPr>
              <w:t>D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b/>
              </w:rPr>
              <w:t>s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AC5094">
              <w:rPr>
                <w:rFonts w:asciiTheme="minorHAnsi" w:hAnsiTheme="minorHAnsi" w:cstheme="minorHAnsi"/>
                <w:b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AC5094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AC5094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040939" w:rsidRPr="00AC5094">
        <w:trPr>
          <w:trHeight w:hRule="exact" w:val="560"/>
        </w:trPr>
        <w:tc>
          <w:tcPr>
            <w:tcW w:w="31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51"/>
              <w:ind w:left="60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C</w:t>
            </w:r>
            <w:r w:rsidRPr="00AC5094">
              <w:rPr>
                <w:rFonts w:asciiTheme="minorHAnsi" w:hAnsiTheme="minorHAnsi" w:cstheme="minorHAnsi"/>
                <w:spacing w:val="-2"/>
              </w:rPr>
              <w:t>h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shT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.h</w:t>
            </w:r>
          </w:p>
        </w:tc>
        <w:tc>
          <w:tcPr>
            <w:tcW w:w="7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 w:rsidP="00AC5094">
            <w:pPr>
              <w:spacing w:before="60" w:line="220" w:lineRule="exact"/>
              <w:ind w:left="60" w:right="380"/>
              <w:jc w:val="both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1"/>
              </w:rPr>
              <w:t>ea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r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s.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  <w:b/>
              </w:rPr>
              <w:t>No</w:t>
            </w:r>
            <w:r w:rsidRPr="00AC5094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2"/>
              </w:rPr>
              <w:t>p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 xml:space="preserve">ion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ode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ll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w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(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x</w:t>
            </w:r>
            <w:r w:rsidRPr="00AC5094">
              <w:rPr>
                <w:rFonts w:asciiTheme="minorHAnsi" w:hAnsiTheme="minorHAnsi" w:cstheme="minorHAnsi"/>
                <w:spacing w:val="-1"/>
              </w:rPr>
              <w:t>ce</w:t>
            </w:r>
            <w:r w:rsidRPr="00AC5094">
              <w:rPr>
                <w:rFonts w:asciiTheme="minorHAnsi" w:hAnsiTheme="minorHAnsi" w:cstheme="minorHAnsi"/>
              </w:rPr>
              <w:t>pt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or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AC5094">
              <w:rPr>
                <w:rFonts w:asciiTheme="minorHAnsi" w:hAnsiTheme="minorHAnsi" w:cstheme="minorHAnsi"/>
              </w:rPr>
              <w:t>ode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rea</w:t>
            </w:r>
            <w:r w:rsidRPr="00AC5094">
              <w:rPr>
                <w:rFonts w:asciiTheme="minorHAnsi" w:hAnsiTheme="minorHAnsi" w:cstheme="minorHAnsi"/>
              </w:rPr>
              <w:t xml:space="preserve">dy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3"/>
              </w:rPr>
              <w:t>c</w:t>
            </w:r>
            <w:r w:rsidRPr="00AC5094">
              <w:rPr>
                <w:rFonts w:asciiTheme="minorHAnsi" w:hAnsiTheme="minorHAnsi" w:cstheme="minorHAnsi"/>
              </w:rPr>
              <w:t>lud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d.) The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public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erfac</w:t>
            </w:r>
            <w:r w:rsidRPr="00AC5094">
              <w:rPr>
                <w:rFonts w:asciiTheme="minorHAnsi" w:hAnsiTheme="minorHAnsi" w:cstheme="minorHAnsi"/>
              </w:rPr>
              <w:t>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mu</w:t>
            </w:r>
            <w:r w:rsidRPr="00AC5094">
              <w:rPr>
                <w:rFonts w:asciiTheme="minorHAnsi" w:hAnsiTheme="minorHAnsi" w:cstheme="minorHAnsi"/>
              </w:rPr>
              <w:t>st</w:t>
            </w:r>
            <w:r w:rsidRPr="00AC509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be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x</w:t>
            </w:r>
            <w:r w:rsidRPr="00AC5094">
              <w:rPr>
                <w:rFonts w:asciiTheme="minorHAnsi" w:hAnsiTheme="minorHAnsi" w:cstheme="minorHAnsi"/>
                <w:spacing w:val="-1"/>
              </w:rPr>
              <w:t>ac</w:t>
            </w:r>
            <w:r w:rsidRPr="00AC5094">
              <w:rPr>
                <w:rFonts w:asciiTheme="minorHAnsi" w:hAnsiTheme="minorHAnsi" w:cstheme="minorHAnsi"/>
              </w:rPr>
              <w:t>tly</w:t>
            </w:r>
            <w:r w:rsidRPr="00AC509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s 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</w:t>
            </w:r>
            <w:r w:rsidRPr="00AC5094">
              <w:rPr>
                <w:rFonts w:asciiTheme="minorHAnsi" w:hAnsiTheme="minorHAnsi" w:cstheme="minorHAnsi"/>
                <w:spacing w:val="-1"/>
              </w:rPr>
              <w:t>cr</w:t>
            </w:r>
            <w:r w:rsidRPr="00AC5094">
              <w:rPr>
                <w:rFonts w:asciiTheme="minorHAnsi" w:hAnsiTheme="minorHAnsi" w:cstheme="minorHAnsi"/>
              </w:rPr>
              <w:t>ib</w:t>
            </w:r>
            <w:r w:rsidRPr="00AC5094">
              <w:rPr>
                <w:rFonts w:asciiTheme="minorHAnsi" w:hAnsiTheme="minorHAnsi" w:cstheme="minorHAnsi"/>
                <w:spacing w:val="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bov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</w:tc>
      </w:tr>
      <w:tr w:rsidR="00040939" w:rsidRPr="00AC5094">
        <w:trPr>
          <w:trHeight w:hRule="exact" w:val="558"/>
        </w:trPr>
        <w:tc>
          <w:tcPr>
            <w:tcW w:w="31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51"/>
              <w:ind w:left="60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C</w:t>
            </w:r>
            <w:r w:rsidRPr="00AC5094">
              <w:rPr>
                <w:rFonts w:asciiTheme="minorHAnsi" w:hAnsiTheme="minorHAnsi" w:cstheme="minorHAnsi"/>
                <w:spacing w:val="-2"/>
              </w:rPr>
              <w:t>h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shT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2"/>
              </w:rPr>
              <w:t>.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  <w:spacing w:val="2"/>
              </w:rPr>
              <w:t>p</w:t>
            </w:r>
            <w:r w:rsidRPr="00AC5094">
              <w:rPr>
                <w:rFonts w:asciiTheme="minorHAnsi" w:hAnsiTheme="minorHAnsi" w:cstheme="minorHAnsi"/>
              </w:rPr>
              <w:t>p</w:t>
            </w:r>
          </w:p>
        </w:tc>
        <w:tc>
          <w:tcPr>
            <w:tcW w:w="7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 w:rsidP="00AC5094">
            <w:pPr>
              <w:spacing w:before="62" w:line="220" w:lineRule="exact"/>
              <w:ind w:left="60" w:right="434"/>
              <w:jc w:val="both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2"/>
              </w:rPr>
              <w:t>p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m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 xml:space="preserve">ion 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A</w:t>
            </w:r>
            <w:r w:rsidRPr="00AC5094">
              <w:rPr>
                <w:rFonts w:asciiTheme="minorHAnsi" w:hAnsiTheme="minorHAnsi" w:cstheme="minorHAnsi"/>
              </w:rPr>
              <w:t>ll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im</w:t>
            </w:r>
            <w:r w:rsidRPr="00AC5094">
              <w:rPr>
                <w:rFonts w:asciiTheme="minorHAnsi" w:hAnsiTheme="minorHAnsi" w:cstheme="minorHAnsi"/>
              </w:rPr>
              <w:t>p</w:t>
            </w:r>
            <w:r w:rsidRPr="00AC5094">
              <w:rPr>
                <w:rFonts w:asciiTheme="minorHAnsi" w:hAnsiTheme="minorHAnsi" w:cstheme="minorHAnsi"/>
                <w:spacing w:val="-2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2"/>
              </w:rPr>
              <w:t>m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ti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>or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C</w:t>
            </w:r>
            <w:r w:rsidRPr="00AC5094">
              <w:rPr>
                <w:rFonts w:asciiTheme="minorHAnsi" w:hAnsiTheme="minorHAnsi" w:cstheme="minorHAnsi"/>
                <w:spacing w:val="-2"/>
              </w:rPr>
              <w:t>h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3"/>
              </w:rPr>
              <w:t>a</w:t>
            </w:r>
            <w:r w:rsidRPr="00AC5094">
              <w:rPr>
                <w:rFonts w:asciiTheme="minorHAnsi" w:hAnsiTheme="minorHAnsi" w:cstheme="minorHAnsi"/>
              </w:rPr>
              <w:t>shT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>ble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ode</w:t>
            </w:r>
            <w:r w:rsidRPr="00AC509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2"/>
              </w:rPr>
              <w:t>g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 h</w:t>
            </w:r>
            <w:r w:rsidRPr="00AC5094">
              <w:rPr>
                <w:rFonts w:asciiTheme="minorHAnsi" w:hAnsiTheme="minorHAnsi" w:cstheme="minorHAnsi"/>
                <w:spacing w:val="-1"/>
              </w:rPr>
              <w:t>ere</w:t>
            </w:r>
            <w:r w:rsidRPr="00AC5094">
              <w:rPr>
                <w:rFonts w:asciiTheme="minorHAnsi" w:hAnsiTheme="minorHAnsi" w:cstheme="minorHAnsi"/>
              </w:rPr>
              <w:t>.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 xml:space="preserve">You </w:t>
            </w:r>
            <w:r w:rsidRPr="00AC5094">
              <w:rPr>
                <w:rFonts w:asciiTheme="minorHAnsi" w:hAnsiTheme="minorHAnsi" w:cstheme="minorHAnsi"/>
                <w:spacing w:val="-2"/>
              </w:rPr>
              <w:t>mus</w:t>
            </w:r>
            <w:r w:rsidRPr="00AC5094">
              <w:rPr>
                <w:rFonts w:asciiTheme="minorHAnsi" w:hAnsiTheme="minorHAnsi" w:cstheme="minorHAnsi"/>
              </w:rPr>
              <w:t>t do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u</w:t>
            </w:r>
            <w:r w:rsidRPr="00AC5094">
              <w:rPr>
                <w:rFonts w:asciiTheme="minorHAnsi" w:hAnsiTheme="minorHAnsi" w:cstheme="minorHAnsi"/>
                <w:spacing w:val="-2"/>
              </w:rPr>
              <w:t>m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 xml:space="preserve">t </w:t>
            </w:r>
            <w:r w:rsidRPr="00AC5094">
              <w:rPr>
                <w:rFonts w:asciiTheme="minorHAnsi" w:hAnsiTheme="minorHAnsi" w:cstheme="minorHAnsi"/>
                <w:spacing w:val="-2"/>
              </w:rPr>
              <w:t>t</w:t>
            </w:r>
            <w:r w:rsidRPr="00AC5094">
              <w:rPr>
                <w:rFonts w:asciiTheme="minorHAnsi" w:hAnsiTheme="minorHAnsi" w:cstheme="minorHAnsi"/>
              </w:rPr>
              <w:t>he</w:t>
            </w:r>
            <w:r w:rsidRPr="00AC5094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AC5094">
              <w:rPr>
                <w:rFonts w:asciiTheme="minorHAnsi" w:hAnsiTheme="minorHAnsi" w:cstheme="minorHAnsi"/>
                <w:spacing w:val="-2"/>
              </w:rPr>
              <w:t>u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-3"/>
              </w:rPr>
              <w:t>c</w:t>
            </w:r>
            <w:r w:rsidRPr="00AC5094">
              <w:rPr>
                <w:rFonts w:asciiTheme="minorHAnsi" w:hAnsiTheme="minorHAnsi" w:cstheme="minorHAnsi"/>
              </w:rPr>
              <w:t>ti</w:t>
            </w:r>
            <w:r w:rsidRPr="00AC5094">
              <w:rPr>
                <w:rFonts w:asciiTheme="minorHAnsi" w:hAnsiTheme="minorHAnsi" w:cstheme="minorHAnsi"/>
                <w:spacing w:val="-2"/>
              </w:rPr>
              <w:t>o</w:t>
            </w:r>
            <w:r w:rsidRPr="00AC5094">
              <w:rPr>
                <w:rFonts w:asciiTheme="minorHAnsi" w:hAnsiTheme="minorHAnsi" w:cstheme="minorHAnsi"/>
              </w:rPr>
              <w:t xml:space="preserve">ns 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n 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</w:rPr>
              <w:t xml:space="preserve">il </w:t>
            </w:r>
            <w:r w:rsidRPr="00AC5094">
              <w:rPr>
                <w:rFonts w:asciiTheme="minorHAnsi" w:hAnsiTheme="minorHAnsi" w:cstheme="minorHAnsi"/>
                <w:spacing w:val="-2"/>
              </w:rPr>
              <w:t>wit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Do</w:t>
            </w:r>
            <w:r w:rsidRPr="00AC5094">
              <w:rPr>
                <w:rFonts w:asciiTheme="minorHAnsi" w:hAnsiTheme="minorHAnsi" w:cstheme="minorHAnsi"/>
                <w:spacing w:val="2"/>
              </w:rPr>
              <w:t>x</w:t>
            </w:r>
            <w:r w:rsidRPr="00AC5094">
              <w:rPr>
                <w:rFonts w:asciiTheme="minorHAnsi" w:hAnsiTheme="minorHAnsi" w:cstheme="minorHAnsi"/>
                <w:spacing w:val="-6"/>
              </w:rPr>
              <w:t>y</w:t>
            </w:r>
            <w:r w:rsidRPr="00AC5094">
              <w:rPr>
                <w:rFonts w:asciiTheme="minorHAnsi" w:hAnsiTheme="minorHAnsi" w:cstheme="minorHAnsi"/>
                <w:spacing w:val="-2"/>
              </w:rPr>
              <w:t>g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n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</w:t>
            </w:r>
            <w:r w:rsidRPr="00AC5094">
              <w:rPr>
                <w:rFonts w:asciiTheme="minorHAnsi" w:hAnsiTheme="minorHAnsi" w:cstheme="minorHAnsi"/>
                <w:spacing w:val="-1"/>
              </w:rPr>
              <w:t>a</w:t>
            </w:r>
            <w:r w:rsidRPr="00AC5094">
              <w:rPr>
                <w:rFonts w:asciiTheme="minorHAnsi" w:hAnsiTheme="minorHAnsi" w:cstheme="minorHAnsi"/>
                <w:spacing w:val="-4"/>
              </w:rPr>
              <w:t>g</w:t>
            </w:r>
            <w:r w:rsidRPr="00AC5094">
              <w:rPr>
                <w:rFonts w:asciiTheme="minorHAnsi" w:hAnsiTheme="minorHAnsi" w:cstheme="minorHAnsi"/>
              </w:rPr>
              <w:t>s in</w:t>
            </w:r>
            <w:r w:rsidRPr="00AC509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th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3"/>
              </w:rPr>
              <w:t>f</w:t>
            </w:r>
            <w:r w:rsidRPr="00AC5094">
              <w:rPr>
                <w:rFonts w:asciiTheme="minorHAnsi" w:hAnsiTheme="minorHAnsi" w:cstheme="minorHAnsi"/>
              </w:rPr>
              <w:t>il</w:t>
            </w:r>
            <w:r w:rsidRPr="00AC5094">
              <w:rPr>
                <w:rFonts w:asciiTheme="minorHAnsi" w:hAnsiTheme="minorHAnsi" w:cstheme="minorHAnsi"/>
                <w:spacing w:val="-3"/>
              </w:rPr>
              <w:t>e</w:t>
            </w:r>
            <w:r w:rsidRPr="00AC5094">
              <w:rPr>
                <w:rFonts w:asciiTheme="minorHAnsi" w:hAnsiTheme="minorHAnsi" w:cstheme="minorHAnsi"/>
              </w:rPr>
              <w:t>s.</w:t>
            </w:r>
          </w:p>
        </w:tc>
      </w:tr>
      <w:tr w:rsidR="00040939" w:rsidRPr="00AC5094">
        <w:trPr>
          <w:trHeight w:hRule="exact" w:val="338"/>
        </w:trPr>
        <w:tc>
          <w:tcPr>
            <w:tcW w:w="31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>
            <w:pPr>
              <w:spacing w:before="51"/>
              <w:ind w:left="60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i</w:t>
            </w:r>
            <w:r w:rsidRPr="00AC5094">
              <w:rPr>
                <w:rFonts w:asciiTheme="minorHAnsi" w:hAnsiTheme="minorHAnsi" w:cstheme="minorHAnsi"/>
                <w:spacing w:val="-2"/>
              </w:rPr>
              <w:t>n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x.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  <w:spacing w:val="-2"/>
              </w:rPr>
              <w:t>h</w:t>
            </w:r>
            <w:r w:rsidRPr="00AC509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7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40939" w:rsidRPr="00AC5094" w:rsidRDefault="00AC5094" w:rsidP="00AC5094">
            <w:pPr>
              <w:spacing w:before="51"/>
              <w:ind w:left="60"/>
              <w:jc w:val="both"/>
              <w:rPr>
                <w:rFonts w:asciiTheme="minorHAnsi" w:hAnsiTheme="minorHAnsi" w:cstheme="minorHAnsi"/>
              </w:rPr>
            </w:pPr>
            <w:r w:rsidRPr="00AC5094">
              <w:rPr>
                <w:rFonts w:asciiTheme="minorHAnsi" w:hAnsiTheme="minorHAnsi" w:cstheme="minorHAnsi"/>
              </w:rPr>
              <w:t>The</w:t>
            </w:r>
            <w:r w:rsidRPr="00AC509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C5094">
              <w:rPr>
                <w:rFonts w:asciiTheme="minorHAnsi" w:hAnsiTheme="minorHAnsi" w:cstheme="minorHAnsi"/>
                <w:spacing w:val="-1"/>
              </w:rPr>
              <w:t>c</w:t>
            </w:r>
            <w:r w:rsidRPr="00AC5094">
              <w:rPr>
                <w:rFonts w:asciiTheme="minorHAnsi" w:hAnsiTheme="minorHAnsi" w:cstheme="minorHAnsi"/>
              </w:rPr>
              <w:t>o</w:t>
            </w:r>
            <w:r w:rsidRPr="00AC5094">
              <w:rPr>
                <w:rFonts w:asciiTheme="minorHAnsi" w:hAnsiTheme="minorHAnsi" w:cstheme="minorHAnsi"/>
                <w:spacing w:val="-2"/>
              </w:rPr>
              <w:t>m</w:t>
            </w:r>
            <w:r w:rsidRPr="00AC5094">
              <w:rPr>
                <w:rFonts w:asciiTheme="minorHAnsi" w:hAnsiTheme="minorHAnsi" w:cstheme="minorHAnsi"/>
              </w:rPr>
              <w:t>p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d</w:t>
            </w:r>
            <w:r w:rsidRPr="00AC509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C5094">
              <w:rPr>
                <w:rFonts w:asciiTheme="minorHAnsi" w:hAnsiTheme="minorHAnsi" w:cstheme="minorHAnsi"/>
              </w:rPr>
              <w:t>h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 xml:space="preserve">lp </w:t>
            </w:r>
            <w:r w:rsidRPr="00AC5094">
              <w:rPr>
                <w:rFonts w:asciiTheme="minorHAnsi" w:hAnsiTheme="minorHAnsi" w:cstheme="minorHAnsi"/>
                <w:spacing w:val="-1"/>
              </w:rPr>
              <w:t>f</w:t>
            </w:r>
            <w:r w:rsidRPr="00AC5094">
              <w:rPr>
                <w:rFonts w:asciiTheme="minorHAnsi" w:hAnsiTheme="minorHAnsi" w:cstheme="minorHAnsi"/>
                <w:spacing w:val="-2"/>
              </w:rPr>
              <w:t>i</w:t>
            </w:r>
            <w:r w:rsidRPr="00AC5094">
              <w:rPr>
                <w:rFonts w:asciiTheme="minorHAnsi" w:hAnsiTheme="minorHAnsi" w:cstheme="minorHAnsi"/>
              </w:rPr>
              <w:t>l</w:t>
            </w:r>
            <w:r w:rsidRPr="00AC5094">
              <w:rPr>
                <w:rFonts w:asciiTheme="minorHAnsi" w:hAnsiTheme="minorHAnsi" w:cstheme="minorHAnsi"/>
                <w:spacing w:val="-1"/>
              </w:rPr>
              <w:t>e</w:t>
            </w:r>
            <w:r w:rsidRPr="00AC5094">
              <w:rPr>
                <w:rFonts w:asciiTheme="minorHAnsi" w:hAnsiTheme="minorHAnsi" w:cstheme="minorHAnsi"/>
              </w:rPr>
              <w:t>.</w:t>
            </w:r>
          </w:p>
        </w:tc>
      </w:tr>
    </w:tbl>
    <w:p w:rsidR="00040939" w:rsidRPr="00AC5094" w:rsidRDefault="00040939">
      <w:pPr>
        <w:spacing w:before="1" w:line="100" w:lineRule="exact"/>
        <w:rPr>
          <w:rFonts w:asciiTheme="minorHAnsi" w:hAnsiTheme="minorHAnsi" w:cstheme="minorHAnsi"/>
          <w:sz w:val="10"/>
          <w:szCs w:val="10"/>
        </w:rPr>
      </w:pPr>
    </w:p>
    <w:p w:rsidR="00040939" w:rsidRPr="00AC5094" w:rsidRDefault="00040939">
      <w:pPr>
        <w:spacing w:line="200" w:lineRule="exact"/>
        <w:rPr>
          <w:rFonts w:asciiTheme="minorHAnsi" w:hAnsiTheme="minorHAnsi" w:cstheme="minorHAnsi"/>
        </w:rPr>
      </w:pPr>
    </w:p>
    <w:p w:rsidR="00040939" w:rsidRPr="00AC5094" w:rsidRDefault="00AC5094">
      <w:pPr>
        <w:spacing w:before="41" w:line="230" w:lineRule="auto"/>
        <w:ind w:left="102" w:right="400"/>
        <w:jc w:val="both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</w:rPr>
        <w:t>Y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ur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</w:rPr>
        <w:t>ode</w:t>
      </w:r>
      <w:r w:rsidRPr="00AC5094">
        <w:rPr>
          <w:rFonts w:asciiTheme="minorHAnsi" w:hAnsiTheme="minorHAnsi" w:cstheme="minorHAnsi"/>
          <w:spacing w:val="3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mus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ile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u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ng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-1"/>
        </w:rPr>
        <w:t xml:space="preserve"> c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p</w:t>
      </w:r>
      <w:r w:rsidRPr="00AC5094">
        <w:rPr>
          <w:rFonts w:asciiTheme="minorHAnsi" w:hAnsiTheme="minorHAnsi" w:cstheme="minorHAnsi"/>
        </w:rPr>
        <w:t>il</w:t>
      </w:r>
      <w:r w:rsidRPr="00AC5094">
        <w:rPr>
          <w:rFonts w:asciiTheme="minorHAnsi" w:hAnsiTheme="minorHAnsi" w:cstheme="minorHAnsi"/>
          <w:spacing w:val="-1"/>
        </w:rPr>
        <w:t>er</w:t>
      </w:r>
      <w:r w:rsidRPr="00AC5094">
        <w:rPr>
          <w:rFonts w:asciiTheme="minorHAnsi" w:hAnsiTheme="minorHAnsi" w:cstheme="minorHAnsi"/>
        </w:rPr>
        <w:t>s sp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s </w:t>
      </w:r>
      <w:r w:rsidRPr="00AC5094">
        <w:rPr>
          <w:rFonts w:asciiTheme="minorHAnsi" w:hAnsiTheme="minorHAnsi" w:cstheme="minorHAnsi"/>
          <w:spacing w:val="-3"/>
        </w:rPr>
        <w:t>a</w:t>
      </w:r>
      <w:r w:rsidRPr="00AC5094">
        <w:rPr>
          <w:rFonts w:asciiTheme="minorHAnsi" w:hAnsiTheme="minorHAnsi" w:cstheme="minorHAnsi"/>
        </w:rPr>
        <w:t>s</w:t>
      </w:r>
      <w:r w:rsidRPr="00AC5094">
        <w:rPr>
          <w:rFonts w:asciiTheme="minorHAnsi" w:hAnsiTheme="minorHAnsi" w:cstheme="minorHAnsi"/>
          <w:spacing w:val="-2"/>
        </w:rPr>
        <w:t>s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2"/>
        </w:rPr>
        <w:t>gnm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  <w:spacing w:val="-2"/>
        </w:rPr>
        <w:t>n</w:t>
      </w:r>
      <w:r w:rsidRPr="00AC5094">
        <w:rPr>
          <w:rFonts w:asciiTheme="minorHAnsi" w:hAnsiTheme="minorHAnsi" w:cstheme="minorHAnsi"/>
        </w:rPr>
        <w:t xml:space="preserve">t to </w:t>
      </w:r>
      <w:r w:rsidRPr="00AC5094">
        <w:rPr>
          <w:rFonts w:asciiTheme="minorHAnsi" w:hAnsiTheme="minorHAnsi" w:cstheme="minorHAnsi"/>
          <w:spacing w:val="-1"/>
        </w:rPr>
        <w:t>rece</w:t>
      </w:r>
      <w:r w:rsidRPr="00AC5094">
        <w:rPr>
          <w:rFonts w:asciiTheme="minorHAnsi" w:hAnsiTheme="minorHAnsi" w:cstheme="minorHAnsi"/>
        </w:rPr>
        <w:t>ive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cre</w:t>
      </w:r>
      <w:r w:rsidRPr="00AC5094">
        <w:rPr>
          <w:rFonts w:asciiTheme="minorHAnsi" w:hAnsiTheme="minorHAnsi" w:cstheme="minorHAnsi"/>
        </w:rPr>
        <w:t>dit.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</w:rPr>
        <w:t>Note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t 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</w:rPr>
        <w:t>ou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mus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n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t s</w:t>
      </w:r>
      <w:r w:rsidRPr="00AC5094">
        <w:rPr>
          <w:rFonts w:asciiTheme="minorHAnsi" w:hAnsiTheme="minorHAnsi" w:cstheme="minorHAnsi"/>
          <w:spacing w:val="-2"/>
        </w:rPr>
        <w:t>ub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ny</w:t>
      </w:r>
      <w:r w:rsidRPr="00AC5094">
        <w:rPr>
          <w:rFonts w:asciiTheme="minorHAnsi" w:hAnsiTheme="minorHAnsi" w:cstheme="minorHAnsi"/>
          <w:spacing w:val="-4"/>
        </w:rPr>
        <w:t xml:space="preserve"> </w:t>
      </w:r>
      <w:r w:rsidRPr="00AC5094">
        <w:rPr>
          <w:rFonts w:asciiTheme="minorHAnsi" w:hAnsiTheme="minorHAnsi" w:cstheme="minorHAnsi"/>
        </w:rPr>
        <w:t>oth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 xml:space="preserve">r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 in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the</w:t>
      </w:r>
      <w:r w:rsidRPr="00AC5094">
        <w:rPr>
          <w:rFonts w:asciiTheme="minorHAnsi" w:hAnsiTheme="minorHAnsi" w:cstheme="minorHAnsi"/>
          <w:spacing w:val="-1"/>
        </w:rPr>
        <w:t xml:space="preserve"> z</w:t>
      </w:r>
      <w:r w:rsidRPr="00AC5094">
        <w:rPr>
          <w:rFonts w:asciiTheme="minorHAnsi" w:hAnsiTheme="minorHAnsi" w:cstheme="minorHAnsi"/>
        </w:rPr>
        <w:t xml:space="preserve">ip </w:t>
      </w:r>
      <w:r w:rsidRPr="00AC5094">
        <w:rPr>
          <w:rFonts w:asciiTheme="minorHAnsi" w:hAnsiTheme="minorHAnsi" w:cstheme="minorHAnsi"/>
          <w:spacing w:val="-1"/>
        </w:rPr>
        <w:t>f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le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</w:rPr>
        <w:t>o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r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</w:t>
      </w:r>
      <w:r w:rsidRPr="00AC5094">
        <w:rPr>
          <w:rFonts w:asciiTheme="minorHAnsi" w:hAnsiTheme="minorHAnsi" w:cstheme="minorHAnsi"/>
          <w:spacing w:val="-1"/>
        </w:rPr>
        <w:t xml:space="preserve"> </w:t>
      </w:r>
      <w:r w:rsidRPr="00AC5094">
        <w:rPr>
          <w:rFonts w:asciiTheme="minorHAnsi" w:hAnsiTheme="minorHAnsi" w:cstheme="minorHAnsi"/>
        </w:rPr>
        <w:t>3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il</w:t>
      </w:r>
      <w:r w:rsidRPr="00AC5094">
        <w:rPr>
          <w:rFonts w:asciiTheme="minorHAnsi" w:hAnsiTheme="minorHAnsi" w:cstheme="minorHAnsi"/>
          <w:spacing w:val="-3"/>
        </w:rPr>
        <w:t>e</w:t>
      </w:r>
      <w:r w:rsidRPr="00AC5094">
        <w:rPr>
          <w:rFonts w:asciiTheme="minorHAnsi" w:hAnsiTheme="minorHAnsi" w:cstheme="minorHAnsi"/>
        </w:rPr>
        <w:t>s sp</w:t>
      </w:r>
      <w:r w:rsidRPr="00AC5094">
        <w:rPr>
          <w:rFonts w:asciiTheme="minorHAnsi" w:hAnsiTheme="minorHAnsi" w:cstheme="minorHAnsi"/>
          <w:spacing w:val="-1"/>
        </w:rPr>
        <w:t>ec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3"/>
        </w:rPr>
        <w:t>f</w:t>
      </w:r>
      <w:r w:rsidRPr="00AC5094">
        <w:rPr>
          <w:rFonts w:asciiTheme="minorHAnsi" w:hAnsiTheme="minorHAnsi" w:cstheme="minorHAnsi"/>
        </w:rPr>
        <w:t>i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d.</w:t>
      </w:r>
      <w:r w:rsidRPr="00AC5094">
        <w:rPr>
          <w:rFonts w:asciiTheme="minorHAnsi" w:hAnsiTheme="minorHAnsi" w:cstheme="minorHAnsi"/>
          <w:spacing w:val="4"/>
        </w:rPr>
        <w:t xml:space="preserve"> </w:t>
      </w:r>
      <w:r w:rsidRPr="00AC5094">
        <w:rPr>
          <w:rFonts w:asciiTheme="minorHAnsi" w:hAnsiTheme="minorHAnsi" w:cstheme="minorHAnsi"/>
        </w:rPr>
        <w:t>D</w:t>
      </w:r>
      <w:r w:rsidRPr="00AC5094">
        <w:rPr>
          <w:rFonts w:asciiTheme="minorHAnsi" w:hAnsiTheme="minorHAnsi" w:cstheme="minorHAnsi"/>
          <w:spacing w:val="-1"/>
        </w:rPr>
        <w:t>e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ls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 xml:space="preserve">bout </w:t>
      </w:r>
      <w:r w:rsidRPr="00AC5094">
        <w:rPr>
          <w:rFonts w:asciiTheme="minorHAnsi" w:hAnsiTheme="minorHAnsi" w:cstheme="minorHAnsi"/>
          <w:spacing w:val="-2"/>
        </w:rPr>
        <w:t>wh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</w:rPr>
        <w:t>to s</w:t>
      </w:r>
      <w:r w:rsidRPr="00AC5094">
        <w:rPr>
          <w:rFonts w:asciiTheme="minorHAnsi" w:hAnsiTheme="minorHAnsi" w:cstheme="minorHAnsi"/>
          <w:spacing w:val="-2"/>
        </w:rPr>
        <w:t>ub</w:t>
      </w:r>
      <w:r w:rsidRPr="00AC5094">
        <w:rPr>
          <w:rFonts w:asciiTheme="minorHAnsi" w:hAnsiTheme="minorHAnsi" w:cstheme="minorHAnsi"/>
        </w:rPr>
        <w:t>m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>t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nd h</w:t>
      </w:r>
      <w:r w:rsidRPr="00AC5094">
        <w:rPr>
          <w:rFonts w:asciiTheme="minorHAnsi" w:hAnsiTheme="minorHAnsi" w:cstheme="minorHAnsi"/>
          <w:spacing w:val="-2"/>
        </w:rPr>
        <w:t>o</w:t>
      </w:r>
      <w:r w:rsidRPr="00AC5094">
        <w:rPr>
          <w:rFonts w:asciiTheme="minorHAnsi" w:hAnsiTheme="minorHAnsi" w:cstheme="minorHAnsi"/>
        </w:rPr>
        <w:t>w</w:t>
      </w:r>
      <w:r w:rsidRPr="00AC5094">
        <w:rPr>
          <w:rFonts w:asciiTheme="minorHAnsi" w:hAnsiTheme="minorHAnsi" w:cstheme="minorHAnsi"/>
          <w:spacing w:val="-2"/>
        </w:rPr>
        <w:t xml:space="preserve"> </w:t>
      </w:r>
      <w:r w:rsidRPr="00AC5094">
        <w:rPr>
          <w:rFonts w:asciiTheme="minorHAnsi" w:hAnsiTheme="minorHAnsi" w:cstheme="minorHAnsi"/>
          <w:spacing w:val="-1"/>
        </w:rPr>
        <w:t>ar</w:t>
      </w:r>
      <w:r w:rsidRPr="00AC5094">
        <w:rPr>
          <w:rFonts w:asciiTheme="minorHAnsi" w:hAnsiTheme="minorHAnsi" w:cstheme="minorHAnsi"/>
        </w:rPr>
        <w:t>e</w:t>
      </w:r>
      <w:r w:rsidRPr="00AC5094"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described</w:t>
      </w:r>
      <w:r w:rsidRPr="00AC5094">
        <w:rPr>
          <w:rFonts w:asciiTheme="minorHAnsi" w:hAnsiTheme="minorHAnsi" w:cstheme="minorHAnsi"/>
          <w:spacing w:val="2"/>
        </w:rPr>
        <w:t xml:space="preserve"> </w:t>
      </w:r>
      <w:r w:rsidRPr="00AC5094">
        <w:rPr>
          <w:rFonts w:asciiTheme="minorHAnsi" w:hAnsiTheme="minorHAnsi" w:cstheme="minorHAnsi"/>
          <w:spacing w:val="-2"/>
        </w:rPr>
        <w:t>i</w:t>
      </w:r>
      <w:r w:rsidRPr="00AC5094">
        <w:rPr>
          <w:rFonts w:asciiTheme="minorHAnsi" w:hAnsiTheme="minorHAnsi" w:cstheme="minorHAnsi"/>
        </w:rPr>
        <w:t xml:space="preserve">n </w:t>
      </w:r>
      <w:r w:rsidRPr="00AC5094">
        <w:rPr>
          <w:rFonts w:asciiTheme="minorHAnsi" w:hAnsiTheme="minorHAnsi" w:cstheme="minorHAnsi"/>
          <w:spacing w:val="-2"/>
        </w:rPr>
        <w:t>t</w:t>
      </w:r>
      <w:r w:rsidRPr="00AC5094">
        <w:rPr>
          <w:rFonts w:asciiTheme="minorHAnsi" w:hAnsiTheme="minorHAnsi" w:cstheme="minorHAnsi"/>
        </w:rPr>
        <w:t>he s</w:t>
      </w:r>
      <w:r w:rsidRPr="00AC5094">
        <w:rPr>
          <w:rFonts w:asciiTheme="minorHAnsi" w:hAnsiTheme="minorHAnsi" w:cstheme="minorHAnsi"/>
          <w:spacing w:val="-6"/>
        </w:rPr>
        <w:t>y</w:t>
      </w:r>
      <w:r w:rsidRPr="00AC5094">
        <w:rPr>
          <w:rFonts w:asciiTheme="minorHAnsi" w:hAnsiTheme="minorHAnsi" w:cstheme="minorHAnsi"/>
          <w:spacing w:val="-2"/>
        </w:rPr>
        <w:t>l</w:t>
      </w:r>
      <w:r w:rsidRPr="00AC5094">
        <w:rPr>
          <w:rFonts w:asciiTheme="minorHAnsi" w:hAnsiTheme="minorHAnsi" w:cstheme="minorHAnsi"/>
        </w:rPr>
        <w:t>l</w:t>
      </w:r>
      <w:r w:rsidRPr="00AC5094">
        <w:rPr>
          <w:rFonts w:asciiTheme="minorHAnsi" w:hAnsiTheme="minorHAnsi" w:cstheme="minorHAnsi"/>
          <w:spacing w:val="-1"/>
        </w:rPr>
        <w:t>a</w:t>
      </w:r>
      <w:r w:rsidRPr="00AC5094">
        <w:rPr>
          <w:rFonts w:asciiTheme="minorHAnsi" w:hAnsiTheme="minorHAnsi" w:cstheme="minorHAnsi"/>
        </w:rPr>
        <w:t>bus.</w:t>
      </w:r>
    </w:p>
    <w:p w:rsidR="00040939" w:rsidRPr="00AC5094" w:rsidRDefault="00040939">
      <w:pPr>
        <w:spacing w:before="14" w:line="200" w:lineRule="exact"/>
        <w:rPr>
          <w:rFonts w:asciiTheme="minorHAnsi" w:hAnsiTheme="minorHAnsi" w:cstheme="minorHAnsi"/>
        </w:rPr>
      </w:pPr>
    </w:p>
    <w:p w:rsidR="00040939" w:rsidRPr="00AC5094" w:rsidRDefault="00AC5094">
      <w:pPr>
        <w:ind w:left="2736"/>
        <w:rPr>
          <w:rFonts w:asciiTheme="minorHAnsi" w:hAnsiTheme="minorHAnsi" w:cstheme="minorHAnsi"/>
        </w:rPr>
      </w:pPr>
      <w:r w:rsidRPr="00AC5094">
        <w:rPr>
          <w:rFonts w:asciiTheme="minorHAnsi" w:hAnsiTheme="minorHAnsi" w:cstheme="minorHAnsi"/>
          <w:b/>
          <w:spacing w:val="1"/>
        </w:rPr>
        <w:t>M</w:t>
      </w:r>
      <w:r w:rsidRPr="00AC5094">
        <w:rPr>
          <w:rFonts w:asciiTheme="minorHAnsi" w:hAnsiTheme="minorHAnsi" w:cstheme="minorHAnsi"/>
          <w:b/>
        </w:rPr>
        <w:t>a</w:t>
      </w:r>
      <w:r w:rsidRPr="00AC5094">
        <w:rPr>
          <w:rFonts w:asciiTheme="minorHAnsi" w:hAnsiTheme="minorHAnsi" w:cstheme="minorHAnsi"/>
          <w:b/>
          <w:spacing w:val="1"/>
        </w:rPr>
        <w:t>k</w:t>
      </w:r>
      <w:r w:rsidRPr="00AC5094">
        <w:rPr>
          <w:rFonts w:asciiTheme="minorHAnsi" w:hAnsiTheme="minorHAnsi" w:cstheme="minorHAnsi"/>
          <w:b/>
        </w:rPr>
        <w:t>e</w:t>
      </w:r>
      <w:r w:rsidRPr="00AC5094">
        <w:rPr>
          <w:rFonts w:asciiTheme="minorHAnsi" w:hAnsiTheme="minorHAnsi" w:cstheme="minorHAnsi"/>
          <w:b/>
          <w:spacing w:val="-1"/>
        </w:rPr>
        <w:t xml:space="preserve"> </w:t>
      </w:r>
      <w:r w:rsidRPr="00AC5094">
        <w:rPr>
          <w:rFonts w:asciiTheme="minorHAnsi" w:hAnsiTheme="minorHAnsi" w:cstheme="minorHAnsi"/>
          <w:b/>
        </w:rPr>
        <w:t>s</w:t>
      </w:r>
      <w:r w:rsidRPr="00AC5094">
        <w:rPr>
          <w:rFonts w:asciiTheme="minorHAnsi" w:hAnsiTheme="minorHAnsi" w:cstheme="minorHAnsi"/>
          <w:b/>
          <w:spacing w:val="-1"/>
        </w:rPr>
        <w:t>ur</w:t>
      </w:r>
      <w:r w:rsidRPr="00AC5094">
        <w:rPr>
          <w:rFonts w:asciiTheme="minorHAnsi" w:hAnsiTheme="minorHAnsi" w:cstheme="minorHAnsi"/>
          <w:b/>
        </w:rPr>
        <w:t>e</w:t>
      </w:r>
      <w:r w:rsidRPr="00AC5094">
        <w:rPr>
          <w:rFonts w:asciiTheme="minorHAnsi" w:hAnsiTheme="minorHAnsi" w:cstheme="minorHAnsi"/>
          <w:b/>
          <w:spacing w:val="1"/>
        </w:rPr>
        <w:t xml:space="preserve"> </w:t>
      </w:r>
      <w:r w:rsidRPr="00AC5094">
        <w:rPr>
          <w:rFonts w:asciiTheme="minorHAnsi" w:hAnsiTheme="minorHAnsi" w:cstheme="minorHAnsi"/>
          <w:b/>
        </w:rPr>
        <w:t>yo</w:t>
      </w:r>
      <w:r w:rsidRPr="00AC5094">
        <w:rPr>
          <w:rFonts w:asciiTheme="minorHAnsi" w:hAnsiTheme="minorHAnsi" w:cstheme="minorHAnsi"/>
          <w:b/>
          <w:spacing w:val="1"/>
        </w:rPr>
        <w:t>u</w:t>
      </w:r>
      <w:r w:rsidRPr="00AC5094">
        <w:rPr>
          <w:rFonts w:asciiTheme="minorHAnsi" w:hAnsiTheme="minorHAnsi" w:cstheme="minorHAnsi"/>
          <w:b/>
        </w:rPr>
        <w:t>r</w:t>
      </w:r>
      <w:r w:rsidRPr="00AC5094">
        <w:rPr>
          <w:rFonts w:asciiTheme="minorHAnsi" w:hAnsiTheme="minorHAnsi" w:cstheme="minorHAnsi"/>
          <w:b/>
          <w:spacing w:val="-1"/>
        </w:rPr>
        <w:t xml:space="preserve"> </w:t>
      </w:r>
      <w:r w:rsidRPr="00AC5094">
        <w:rPr>
          <w:rFonts w:asciiTheme="minorHAnsi" w:hAnsiTheme="minorHAnsi" w:cstheme="minorHAnsi"/>
          <w:b/>
          <w:spacing w:val="1"/>
        </w:rPr>
        <w:t>n</w:t>
      </w:r>
      <w:r w:rsidRPr="00AC5094">
        <w:rPr>
          <w:rFonts w:asciiTheme="minorHAnsi" w:hAnsiTheme="minorHAnsi" w:cstheme="minorHAnsi"/>
          <w:b/>
        </w:rPr>
        <w:t>a</w:t>
      </w:r>
      <w:r w:rsidRPr="00AC5094">
        <w:rPr>
          <w:rFonts w:asciiTheme="minorHAnsi" w:hAnsiTheme="minorHAnsi" w:cstheme="minorHAnsi"/>
          <w:b/>
          <w:spacing w:val="-5"/>
        </w:rPr>
        <w:t>m</w:t>
      </w:r>
      <w:r w:rsidRPr="00AC5094">
        <w:rPr>
          <w:rFonts w:asciiTheme="minorHAnsi" w:hAnsiTheme="minorHAnsi" w:cstheme="minorHAnsi"/>
          <w:b/>
        </w:rPr>
        <w:t>e</w:t>
      </w:r>
      <w:r w:rsidRPr="00AC5094">
        <w:rPr>
          <w:rFonts w:asciiTheme="minorHAnsi" w:hAnsiTheme="minorHAnsi" w:cstheme="minorHAnsi"/>
          <w:b/>
          <w:spacing w:val="-1"/>
        </w:rPr>
        <w:t xml:space="preserve"> </w:t>
      </w:r>
      <w:r w:rsidRPr="00AC5094">
        <w:rPr>
          <w:rFonts w:asciiTheme="minorHAnsi" w:hAnsiTheme="minorHAnsi" w:cstheme="minorHAnsi"/>
          <w:b/>
        </w:rPr>
        <w:t>a</w:t>
      </w:r>
      <w:r w:rsidRPr="00AC5094">
        <w:rPr>
          <w:rFonts w:asciiTheme="minorHAnsi" w:hAnsiTheme="minorHAnsi" w:cstheme="minorHAnsi"/>
          <w:b/>
          <w:spacing w:val="-1"/>
        </w:rPr>
        <w:t>n</w:t>
      </w:r>
      <w:r w:rsidRPr="00AC5094">
        <w:rPr>
          <w:rFonts w:asciiTheme="minorHAnsi" w:hAnsiTheme="minorHAnsi" w:cstheme="minorHAnsi"/>
          <w:b/>
        </w:rPr>
        <w:t>d</w:t>
      </w:r>
      <w:r w:rsidRPr="00AC5094">
        <w:rPr>
          <w:rFonts w:asciiTheme="minorHAnsi" w:hAnsiTheme="minorHAnsi" w:cstheme="minorHAnsi"/>
          <w:b/>
          <w:spacing w:val="1"/>
        </w:rPr>
        <w:t xml:space="preserve"> </w:t>
      </w:r>
      <w:r w:rsidRPr="00AC5094">
        <w:rPr>
          <w:rFonts w:asciiTheme="minorHAnsi" w:hAnsiTheme="minorHAnsi" w:cstheme="minorHAnsi"/>
          <w:b/>
        </w:rPr>
        <w:t>o</w:t>
      </w:r>
      <w:r w:rsidRPr="00AC5094">
        <w:rPr>
          <w:rFonts w:asciiTheme="minorHAnsi" w:hAnsiTheme="minorHAnsi" w:cstheme="minorHAnsi"/>
          <w:b/>
          <w:spacing w:val="-1"/>
        </w:rPr>
        <w:t>t</w:t>
      </w:r>
      <w:r w:rsidRPr="00AC5094">
        <w:rPr>
          <w:rFonts w:asciiTheme="minorHAnsi" w:hAnsiTheme="minorHAnsi" w:cstheme="minorHAnsi"/>
          <w:b/>
          <w:spacing w:val="1"/>
        </w:rPr>
        <w:t>h</w:t>
      </w:r>
      <w:r w:rsidRPr="00AC5094">
        <w:rPr>
          <w:rFonts w:asciiTheme="minorHAnsi" w:hAnsiTheme="minorHAnsi" w:cstheme="minorHAnsi"/>
          <w:b/>
          <w:spacing w:val="-1"/>
        </w:rPr>
        <w:t>e</w:t>
      </w:r>
      <w:r w:rsidRPr="00AC5094">
        <w:rPr>
          <w:rFonts w:asciiTheme="minorHAnsi" w:hAnsiTheme="minorHAnsi" w:cstheme="minorHAnsi"/>
          <w:b/>
        </w:rPr>
        <w:t>r</w:t>
      </w:r>
      <w:r w:rsidRPr="00AC5094">
        <w:rPr>
          <w:rFonts w:asciiTheme="minorHAnsi" w:hAnsiTheme="minorHAnsi" w:cstheme="minorHAnsi"/>
          <w:b/>
          <w:spacing w:val="1"/>
        </w:rPr>
        <w:t xml:space="preserve"> </w:t>
      </w:r>
      <w:r w:rsidRPr="00AC5094">
        <w:rPr>
          <w:rFonts w:asciiTheme="minorHAnsi" w:hAnsiTheme="minorHAnsi" w:cstheme="minorHAnsi"/>
          <w:b/>
        </w:rPr>
        <w:t>i</w:t>
      </w:r>
      <w:r w:rsidRPr="00AC5094">
        <w:rPr>
          <w:rFonts w:asciiTheme="minorHAnsi" w:hAnsiTheme="minorHAnsi" w:cstheme="minorHAnsi"/>
          <w:b/>
          <w:spacing w:val="-1"/>
        </w:rPr>
        <w:t>n</w:t>
      </w:r>
      <w:r w:rsidRPr="00AC5094">
        <w:rPr>
          <w:rFonts w:asciiTheme="minorHAnsi" w:hAnsiTheme="minorHAnsi" w:cstheme="minorHAnsi"/>
          <w:b/>
          <w:spacing w:val="1"/>
        </w:rPr>
        <w:t>f</w:t>
      </w:r>
      <w:r w:rsidRPr="00AC5094">
        <w:rPr>
          <w:rFonts w:asciiTheme="minorHAnsi" w:hAnsiTheme="minorHAnsi" w:cstheme="minorHAnsi"/>
          <w:b/>
        </w:rPr>
        <w:t>o</w:t>
      </w:r>
      <w:r w:rsidRPr="00AC5094">
        <w:rPr>
          <w:rFonts w:asciiTheme="minorHAnsi" w:hAnsiTheme="minorHAnsi" w:cstheme="minorHAnsi"/>
          <w:b/>
          <w:spacing w:val="-1"/>
        </w:rPr>
        <w:t>r</w:t>
      </w:r>
      <w:r w:rsidRPr="00AC5094">
        <w:rPr>
          <w:rFonts w:asciiTheme="minorHAnsi" w:hAnsiTheme="minorHAnsi" w:cstheme="minorHAnsi"/>
          <w:b/>
          <w:spacing w:val="-5"/>
        </w:rPr>
        <w:t>m</w:t>
      </w:r>
      <w:r w:rsidRPr="00AC5094">
        <w:rPr>
          <w:rFonts w:asciiTheme="minorHAnsi" w:hAnsiTheme="minorHAnsi" w:cstheme="minorHAnsi"/>
          <w:b/>
        </w:rPr>
        <w:t>a</w:t>
      </w:r>
      <w:r w:rsidRPr="00AC5094">
        <w:rPr>
          <w:rFonts w:asciiTheme="minorHAnsi" w:hAnsiTheme="minorHAnsi" w:cstheme="minorHAnsi"/>
          <w:b/>
          <w:spacing w:val="-1"/>
        </w:rPr>
        <w:t>t</w:t>
      </w:r>
      <w:r w:rsidRPr="00AC5094">
        <w:rPr>
          <w:rFonts w:asciiTheme="minorHAnsi" w:hAnsiTheme="minorHAnsi" w:cstheme="minorHAnsi"/>
          <w:b/>
        </w:rPr>
        <w:t>ion</w:t>
      </w:r>
      <w:r w:rsidRPr="00AC5094">
        <w:rPr>
          <w:rFonts w:asciiTheme="minorHAnsi" w:hAnsiTheme="minorHAnsi" w:cstheme="minorHAnsi"/>
          <w:b/>
          <w:spacing w:val="1"/>
        </w:rPr>
        <w:t xml:space="preserve"> </w:t>
      </w:r>
      <w:r w:rsidRPr="00AC5094">
        <w:rPr>
          <w:rFonts w:asciiTheme="minorHAnsi" w:hAnsiTheme="minorHAnsi" w:cstheme="minorHAnsi"/>
          <w:b/>
        </w:rPr>
        <w:t>is</w:t>
      </w:r>
      <w:r w:rsidRPr="00AC5094">
        <w:rPr>
          <w:rFonts w:asciiTheme="minorHAnsi" w:hAnsiTheme="minorHAnsi" w:cstheme="minorHAnsi"/>
          <w:b/>
          <w:spacing w:val="-2"/>
        </w:rPr>
        <w:t xml:space="preserve"> </w:t>
      </w:r>
      <w:r w:rsidRPr="00AC5094">
        <w:rPr>
          <w:rFonts w:asciiTheme="minorHAnsi" w:hAnsiTheme="minorHAnsi" w:cstheme="minorHAnsi"/>
          <w:b/>
        </w:rPr>
        <w:t>on</w:t>
      </w:r>
      <w:r w:rsidRPr="00AC5094">
        <w:rPr>
          <w:rFonts w:asciiTheme="minorHAnsi" w:hAnsiTheme="minorHAnsi" w:cstheme="minorHAnsi"/>
          <w:b/>
          <w:spacing w:val="1"/>
        </w:rPr>
        <w:t xml:space="preserve"> </w:t>
      </w:r>
      <w:r w:rsidRPr="00AC5094">
        <w:rPr>
          <w:rFonts w:asciiTheme="minorHAnsi" w:hAnsiTheme="minorHAnsi" w:cstheme="minorHAnsi"/>
          <w:b/>
        </w:rPr>
        <w:t xml:space="preserve">all </w:t>
      </w:r>
      <w:r w:rsidRPr="00AC5094">
        <w:rPr>
          <w:rFonts w:asciiTheme="minorHAnsi" w:hAnsiTheme="minorHAnsi" w:cstheme="minorHAnsi"/>
          <w:b/>
          <w:spacing w:val="1"/>
        </w:rPr>
        <w:t>d</w:t>
      </w:r>
      <w:r w:rsidRPr="00AC5094">
        <w:rPr>
          <w:rFonts w:asciiTheme="minorHAnsi" w:hAnsiTheme="minorHAnsi" w:cstheme="minorHAnsi"/>
          <w:b/>
        </w:rPr>
        <w:t>o</w:t>
      </w:r>
      <w:r w:rsidRPr="00AC5094">
        <w:rPr>
          <w:rFonts w:asciiTheme="minorHAnsi" w:hAnsiTheme="minorHAnsi" w:cstheme="minorHAnsi"/>
          <w:b/>
          <w:spacing w:val="-3"/>
        </w:rPr>
        <w:t>c</w:t>
      </w:r>
      <w:r w:rsidRPr="00AC5094">
        <w:rPr>
          <w:rFonts w:asciiTheme="minorHAnsi" w:hAnsiTheme="minorHAnsi" w:cstheme="minorHAnsi"/>
          <w:b/>
          <w:spacing w:val="1"/>
        </w:rPr>
        <w:t>u</w:t>
      </w:r>
      <w:r w:rsidRPr="00AC5094">
        <w:rPr>
          <w:rFonts w:asciiTheme="minorHAnsi" w:hAnsiTheme="minorHAnsi" w:cstheme="minorHAnsi"/>
          <w:b/>
          <w:spacing w:val="-5"/>
        </w:rPr>
        <w:t>m</w:t>
      </w:r>
      <w:r w:rsidRPr="00AC5094">
        <w:rPr>
          <w:rFonts w:asciiTheme="minorHAnsi" w:hAnsiTheme="minorHAnsi" w:cstheme="minorHAnsi"/>
          <w:b/>
          <w:spacing w:val="-1"/>
        </w:rPr>
        <w:t>e</w:t>
      </w:r>
      <w:r w:rsidRPr="00AC5094">
        <w:rPr>
          <w:rFonts w:asciiTheme="minorHAnsi" w:hAnsiTheme="minorHAnsi" w:cstheme="minorHAnsi"/>
          <w:b/>
          <w:spacing w:val="1"/>
        </w:rPr>
        <w:t>n</w:t>
      </w:r>
      <w:r w:rsidRPr="00AC5094">
        <w:rPr>
          <w:rFonts w:asciiTheme="minorHAnsi" w:hAnsiTheme="minorHAnsi" w:cstheme="minorHAnsi"/>
          <w:b/>
          <w:spacing w:val="-3"/>
        </w:rPr>
        <w:t>t</w:t>
      </w:r>
      <w:r w:rsidRPr="00AC5094">
        <w:rPr>
          <w:rFonts w:asciiTheme="minorHAnsi" w:hAnsiTheme="minorHAnsi" w:cstheme="minorHAnsi"/>
          <w:b/>
        </w:rPr>
        <w:t>s.</w:t>
      </w:r>
    </w:p>
    <w:sectPr w:rsidR="00040939" w:rsidRPr="00AC5094" w:rsidSect="00040939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4FA6"/>
    <w:multiLevelType w:val="hybridMultilevel"/>
    <w:tmpl w:val="ADF2C0DA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79562AD7"/>
    <w:multiLevelType w:val="multilevel"/>
    <w:tmpl w:val="565C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defaultTabStop w:val="720"/>
  <w:drawingGridHorizontalSpacing w:val="100"/>
  <w:displayHorizontalDrawingGridEvery w:val="2"/>
  <w:characterSpacingControl w:val="doNotCompress"/>
  <w:compat/>
  <w:rsids>
    <w:rsidRoot w:val="00040939"/>
    <w:rsid w:val="00040939"/>
    <w:rsid w:val="000469B2"/>
    <w:rsid w:val="004475BE"/>
    <w:rsid w:val="00544056"/>
    <w:rsid w:val="00571515"/>
    <w:rsid w:val="005B2FA1"/>
    <w:rsid w:val="005E08ED"/>
    <w:rsid w:val="009207A4"/>
    <w:rsid w:val="00A239FB"/>
    <w:rsid w:val="00AC5094"/>
    <w:rsid w:val="00BB12FA"/>
    <w:rsid w:val="00DB0AD5"/>
    <w:rsid w:val="00DC1835"/>
    <w:rsid w:val="00DD0031"/>
    <w:rsid w:val="00EA58B2"/>
    <w:rsid w:val="00F1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C5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5791D-ED0A-4390-A085-AC1C3A16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Yiliang ZHAO</dc:creator>
  <cp:lastModifiedBy>zhaoyan.ming</cp:lastModifiedBy>
  <cp:revision>9</cp:revision>
  <dcterms:created xsi:type="dcterms:W3CDTF">2013-11-20T08:51:00Z</dcterms:created>
  <dcterms:modified xsi:type="dcterms:W3CDTF">2015-01-29T06:58:00Z</dcterms:modified>
</cp:coreProperties>
</file>