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D1" w:rsidRDefault="000F1A55" w:rsidP="00052028">
      <w:pPr>
        <w:ind w:left="3787" w:right="3747"/>
        <w:jc w:val="center"/>
        <w:rPr>
          <w:rFonts w:asciiTheme="minorHAnsi" w:hAnsiTheme="minorHAnsi" w:cstheme="minorHAnsi"/>
          <w:b/>
          <w:spacing w:val="3"/>
          <w:sz w:val="24"/>
          <w:szCs w:val="28"/>
        </w:rPr>
      </w:pPr>
      <w:r w:rsidRPr="00052028">
        <w:rPr>
          <w:rFonts w:asciiTheme="minorHAnsi" w:hAnsiTheme="minorHAnsi" w:cstheme="minorHAnsi"/>
          <w:b/>
          <w:spacing w:val="1"/>
          <w:sz w:val="24"/>
          <w:szCs w:val="28"/>
        </w:rPr>
        <w:t>P</w:t>
      </w:r>
      <w:r w:rsidRPr="00052028">
        <w:rPr>
          <w:rFonts w:asciiTheme="minorHAnsi" w:hAnsiTheme="minorHAnsi" w:cstheme="minorHAnsi"/>
          <w:b/>
          <w:sz w:val="24"/>
          <w:szCs w:val="28"/>
        </w:rPr>
        <w:t>rog</w:t>
      </w:r>
      <w:r w:rsidRPr="00052028">
        <w:rPr>
          <w:rFonts w:asciiTheme="minorHAnsi" w:hAnsiTheme="minorHAnsi" w:cstheme="minorHAnsi"/>
          <w:b/>
          <w:spacing w:val="1"/>
          <w:sz w:val="24"/>
          <w:szCs w:val="28"/>
        </w:rPr>
        <w:t>r</w:t>
      </w:r>
      <w:r w:rsidRPr="00052028">
        <w:rPr>
          <w:rFonts w:asciiTheme="minorHAnsi" w:hAnsiTheme="minorHAnsi" w:cstheme="minorHAnsi"/>
          <w:b/>
          <w:sz w:val="24"/>
          <w:szCs w:val="28"/>
        </w:rPr>
        <w:t>a</w:t>
      </w:r>
      <w:r w:rsidRPr="00052028">
        <w:rPr>
          <w:rFonts w:asciiTheme="minorHAnsi" w:hAnsiTheme="minorHAnsi" w:cstheme="minorHAnsi"/>
          <w:b/>
          <w:spacing w:val="-3"/>
          <w:sz w:val="24"/>
          <w:szCs w:val="28"/>
        </w:rPr>
        <w:t>mm</w:t>
      </w:r>
      <w:r w:rsidRPr="00052028">
        <w:rPr>
          <w:rFonts w:asciiTheme="minorHAnsi" w:hAnsiTheme="minorHAnsi" w:cstheme="minorHAnsi"/>
          <w:b/>
          <w:sz w:val="24"/>
          <w:szCs w:val="28"/>
        </w:rPr>
        <w:t>i</w:t>
      </w:r>
      <w:r w:rsidRPr="00052028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052028">
        <w:rPr>
          <w:rFonts w:asciiTheme="minorHAnsi" w:hAnsiTheme="minorHAnsi" w:cstheme="minorHAnsi"/>
          <w:b/>
          <w:sz w:val="24"/>
          <w:szCs w:val="28"/>
        </w:rPr>
        <w:t>g</w:t>
      </w:r>
      <w:r w:rsidRPr="00052028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Pr="00052028">
        <w:rPr>
          <w:rFonts w:asciiTheme="minorHAnsi" w:hAnsiTheme="minorHAnsi" w:cstheme="minorHAnsi"/>
          <w:b/>
          <w:spacing w:val="2"/>
          <w:sz w:val="24"/>
          <w:szCs w:val="28"/>
        </w:rPr>
        <w:t>A</w:t>
      </w:r>
      <w:r w:rsidRPr="00052028">
        <w:rPr>
          <w:rFonts w:asciiTheme="minorHAnsi" w:hAnsiTheme="minorHAnsi" w:cstheme="minorHAnsi"/>
          <w:b/>
          <w:spacing w:val="-1"/>
          <w:sz w:val="24"/>
          <w:szCs w:val="28"/>
        </w:rPr>
        <w:t>s</w:t>
      </w:r>
      <w:r w:rsidRPr="00052028">
        <w:rPr>
          <w:rFonts w:asciiTheme="minorHAnsi" w:hAnsiTheme="minorHAnsi" w:cstheme="minorHAnsi"/>
          <w:b/>
          <w:spacing w:val="1"/>
          <w:sz w:val="24"/>
          <w:szCs w:val="28"/>
        </w:rPr>
        <w:t>s</w:t>
      </w:r>
      <w:r w:rsidRPr="00052028">
        <w:rPr>
          <w:rFonts w:asciiTheme="minorHAnsi" w:hAnsiTheme="minorHAnsi" w:cstheme="minorHAnsi"/>
          <w:b/>
          <w:sz w:val="24"/>
          <w:szCs w:val="28"/>
        </w:rPr>
        <w:t>i</w:t>
      </w:r>
      <w:r w:rsidRPr="00052028">
        <w:rPr>
          <w:rFonts w:asciiTheme="minorHAnsi" w:hAnsiTheme="minorHAnsi" w:cstheme="minorHAnsi"/>
          <w:b/>
          <w:spacing w:val="2"/>
          <w:sz w:val="24"/>
          <w:szCs w:val="28"/>
        </w:rPr>
        <w:t>g</w:t>
      </w:r>
      <w:r w:rsidRPr="00052028">
        <w:rPr>
          <w:rFonts w:asciiTheme="minorHAnsi" w:hAnsiTheme="minorHAnsi" w:cstheme="minorHAnsi"/>
          <w:b/>
          <w:sz w:val="24"/>
          <w:szCs w:val="28"/>
        </w:rPr>
        <w:t>n</w:t>
      </w:r>
      <w:r w:rsidRPr="00052028">
        <w:rPr>
          <w:rFonts w:asciiTheme="minorHAnsi" w:hAnsiTheme="minorHAnsi" w:cstheme="minorHAnsi"/>
          <w:b/>
          <w:spacing w:val="-3"/>
          <w:sz w:val="24"/>
          <w:szCs w:val="28"/>
        </w:rPr>
        <w:t>m</w:t>
      </w:r>
      <w:r w:rsidRPr="00052028">
        <w:rPr>
          <w:rFonts w:asciiTheme="minorHAnsi" w:hAnsiTheme="minorHAnsi" w:cstheme="minorHAnsi"/>
          <w:b/>
          <w:sz w:val="24"/>
          <w:szCs w:val="28"/>
        </w:rPr>
        <w:t>e</w:t>
      </w:r>
      <w:r w:rsidRPr="00052028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052028">
        <w:rPr>
          <w:rFonts w:asciiTheme="minorHAnsi" w:hAnsiTheme="minorHAnsi" w:cstheme="minorHAnsi"/>
          <w:b/>
          <w:sz w:val="24"/>
          <w:szCs w:val="28"/>
        </w:rPr>
        <w:t>t</w:t>
      </w:r>
      <w:r w:rsidRPr="00052028">
        <w:rPr>
          <w:rFonts w:asciiTheme="minorHAnsi" w:hAnsiTheme="minorHAnsi" w:cstheme="minorHAnsi"/>
          <w:b/>
          <w:spacing w:val="3"/>
          <w:sz w:val="24"/>
          <w:szCs w:val="28"/>
        </w:rPr>
        <w:t xml:space="preserve"> </w:t>
      </w:r>
    </w:p>
    <w:p w:rsidR="00A51EE7" w:rsidRPr="00052028" w:rsidRDefault="003D05D1" w:rsidP="00052028">
      <w:pPr>
        <w:ind w:left="3787" w:right="3747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b/>
          <w:sz w:val="24"/>
          <w:szCs w:val="28"/>
        </w:rPr>
        <w:t>Binary Tree</w:t>
      </w:r>
    </w:p>
    <w:p w:rsidR="00290CB4" w:rsidRDefault="00290CB4" w:rsidP="00052028">
      <w:pPr>
        <w:ind w:left="140" w:right="221"/>
        <w:jc w:val="both"/>
        <w:rPr>
          <w:rFonts w:asciiTheme="minorHAnsi" w:hAnsiTheme="minorHAnsi" w:cstheme="minorHAnsi"/>
          <w:spacing w:val="-1"/>
        </w:rPr>
      </w:pPr>
    </w:p>
    <w:p w:rsidR="00A51EE7" w:rsidRPr="00052028" w:rsidRDefault="000F1A55" w:rsidP="00052028">
      <w:pPr>
        <w:ind w:left="140" w:right="221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 xml:space="preserve">This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si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2"/>
        </w:rPr>
        <w:t xml:space="preserve"> g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om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e</w:t>
      </w:r>
      <w:r w:rsidRPr="00052028">
        <w:rPr>
          <w:rFonts w:asciiTheme="minorHAnsi" w:hAnsiTheme="minorHAnsi" w:cstheme="minorHAnsi"/>
        </w:rPr>
        <w:t>xp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A</w:t>
      </w:r>
      <w:r w:rsidRPr="00052028">
        <w:rPr>
          <w:rFonts w:asciiTheme="minorHAnsi" w:hAnsiTheme="minorHAnsi" w:cstheme="minorHAnsi"/>
          <w:spacing w:val="3"/>
        </w:rPr>
        <w:t>P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bin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ree</w:t>
      </w:r>
      <w:r w:rsidRPr="00052028">
        <w:rPr>
          <w:rFonts w:asciiTheme="minorHAnsi" w:hAnsiTheme="minorHAnsi" w:cstheme="minorHAnsi"/>
        </w:rPr>
        <w:t xml:space="preserve">s. You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so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ve</w:t>
      </w:r>
      <w:r w:rsidRPr="00052028">
        <w:rPr>
          <w:rFonts w:asciiTheme="minorHAnsi" w:hAnsiTheme="minorHAnsi" w:cstheme="minorHAnsi"/>
          <w:spacing w:val="-1"/>
        </w:rPr>
        <w:t xml:space="preserve"> a</w:t>
      </w:r>
      <w:r w:rsidRPr="00052028">
        <w:rPr>
          <w:rFonts w:asciiTheme="minorHAnsi" w:hAnsiTheme="minorHAnsi" w:cstheme="minorHAnsi"/>
        </w:rPr>
        <w:t>no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 xml:space="preserve">me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ble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rec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ve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 xml:space="preserve"> whi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3"/>
        </w:rPr>
        <w:t xml:space="preserve"> 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ul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bin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ree</w:t>
      </w:r>
      <w:r w:rsidRPr="00052028">
        <w:rPr>
          <w:rFonts w:asciiTheme="minorHAnsi" w:hAnsiTheme="minorHAnsi" w:cstheme="minorHAnsi"/>
        </w:rPr>
        <w:t>s.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Be</w:t>
      </w:r>
      <w:r w:rsidRPr="00052028">
        <w:rPr>
          <w:rFonts w:asciiTheme="minorHAnsi" w:hAnsiTheme="minorHAnsi" w:cstheme="minorHAnsi"/>
          <w:spacing w:val="1"/>
        </w:rPr>
        <w:t>c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use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ree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3"/>
        </w:rPr>
        <w:t>r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of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qu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ont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1"/>
        </w:rPr>
        <w:t>erfac</w:t>
      </w:r>
      <w:r w:rsidRPr="00052028">
        <w:rPr>
          <w:rFonts w:asciiTheme="minorHAnsi" w:hAnsiTheme="minorHAnsi" w:cstheme="minorHAnsi"/>
        </w:rPr>
        <w:t xml:space="preserve">e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si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  <w:spacing w:val="-1"/>
        </w:rPr>
        <w:t>erface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'v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s. </w:t>
      </w:r>
      <w:r w:rsidRPr="00052028">
        <w:rPr>
          <w:rFonts w:asciiTheme="minorHAnsi" w:hAnsiTheme="minorHAnsi" w:cstheme="minorHAnsi"/>
          <w:spacing w:val="-5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4"/>
        </w:rPr>
        <w:t xml:space="preserve"> </w:t>
      </w:r>
      <w:r w:rsidRPr="00052028">
        <w:rPr>
          <w:rFonts w:asciiTheme="minorHAnsi" w:hAnsiTheme="minorHAnsi" w:cstheme="minorHAnsi"/>
        </w:rPr>
        <w:t>oth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ds, s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-1"/>
        </w:rPr>
        <w:t xml:space="preserve"> 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mus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in so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 xml:space="preserve">no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 xml:space="preserve">ds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 xml:space="preserve">or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ddin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/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v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to/</w:t>
      </w:r>
      <w:r w:rsidRPr="00052028">
        <w:rPr>
          <w:rFonts w:asciiTheme="minorHAnsi" w:hAnsiTheme="minorHAnsi" w:cstheme="minorHAnsi"/>
          <w:spacing w:val="-1"/>
        </w:rPr>
        <w:t>fr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nd/b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g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bit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</w:rPr>
        <w:t>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tion.</w:t>
      </w:r>
    </w:p>
    <w:p w:rsidR="00A51EE7" w:rsidRPr="00052028" w:rsidRDefault="00A51EE7" w:rsidP="00052028">
      <w:pPr>
        <w:rPr>
          <w:rFonts w:asciiTheme="minorHAnsi" w:hAnsiTheme="minorHAnsi" w:cstheme="minorHAnsi"/>
        </w:rPr>
      </w:pPr>
    </w:p>
    <w:p w:rsidR="00A51EE7" w:rsidRDefault="000F1A55" w:rsidP="00052028">
      <w:pPr>
        <w:ind w:left="14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k 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2"/>
        </w:rPr>
        <w:t xml:space="preserve"> t</w:t>
      </w:r>
      <w:r w:rsidRPr="00052028">
        <w:rPr>
          <w:rFonts w:asciiTheme="minorHAnsi" w:hAnsiTheme="minorHAnsi" w:cstheme="minorHAnsi"/>
        </w:rPr>
        <w:t>wo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 n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 xml:space="preserve">d </w:t>
      </w:r>
      <w:r w:rsidRPr="00052028">
        <w:rPr>
          <w:rFonts w:ascii="Courier New" w:hAnsi="Courier New" w:cs="Courier New"/>
          <w:spacing w:val="-1"/>
        </w:rPr>
        <w:t>B</w:t>
      </w:r>
      <w:r w:rsidRPr="00052028">
        <w:rPr>
          <w:rFonts w:ascii="Courier New" w:hAnsi="Courier New" w:cs="Courier New"/>
          <w:spacing w:val="3"/>
        </w:rPr>
        <w:t>S</w:t>
      </w:r>
      <w:r w:rsidRPr="00052028">
        <w:rPr>
          <w:rFonts w:ascii="Courier New" w:hAnsi="Courier New" w:cs="Courier New"/>
        </w:rPr>
        <w:t>T</w:t>
      </w:r>
      <w:r w:rsidRPr="00052028">
        <w:rPr>
          <w:rFonts w:ascii="Courier New" w:hAnsi="Courier New" w:cs="Courier New"/>
          <w:spacing w:val="1"/>
        </w:rPr>
        <w:t>r</w:t>
      </w:r>
      <w:r w:rsidRPr="00052028">
        <w:rPr>
          <w:rFonts w:ascii="Courier New" w:hAnsi="Courier New" w:cs="Courier New"/>
          <w:spacing w:val="-1"/>
        </w:rPr>
        <w:t>e</w:t>
      </w:r>
      <w:r w:rsidRPr="00052028">
        <w:rPr>
          <w:rFonts w:ascii="Courier New" w:hAnsi="Courier New" w:cs="Courier New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="Courier New" w:hAnsi="Courier New" w:cs="Courier New"/>
        </w:rPr>
        <w:t>AV</w:t>
      </w:r>
      <w:r w:rsidRPr="00052028">
        <w:rPr>
          <w:rFonts w:ascii="Courier New" w:hAnsi="Courier New" w:cs="Courier New"/>
          <w:spacing w:val="-4"/>
        </w:rPr>
        <w:t>L</w:t>
      </w:r>
      <w:r w:rsidRPr="00052028">
        <w:rPr>
          <w:rFonts w:ascii="Courier New" w:hAnsi="Courier New" w:cs="Courier New"/>
        </w:rPr>
        <w:t>T</w:t>
      </w:r>
      <w:r w:rsidRPr="00052028">
        <w:rPr>
          <w:rFonts w:ascii="Courier New" w:hAnsi="Courier New" w:cs="Courier New"/>
          <w:spacing w:val="1"/>
        </w:rPr>
        <w:t>r</w:t>
      </w:r>
      <w:r w:rsidRPr="00052028">
        <w:rPr>
          <w:rFonts w:ascii="Courier New" w:hAnsi="Courier New" w:cs="Courier New"/>
          <w:spacing w:val="-1"/>
        </w:rPr>
        <w:t>e</w:t>
      </w:r>
      <w:r w:rsidRPr="00052028">
        <w:rPr>
          <w:rFonts w:ascii="Courier New" w:hAnsi="Courier New" w:cs="Courier New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whi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li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se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to s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pub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ic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1"/>
        </w:rPr>
        <w:t>erfac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="00052028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B</w:t>
      </w:r>
      <w:r w:rsidRPr="00052028">
        <w:rPr>
          <w:rFonts w:asciiTheme="minorHAnsi" w:hAnsiTheme="minorHAnsi" w:cstheme="minorHAnsi"/>
          <w:spacing w:val="3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ss 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  <w:spacing w:val="-1"/>
        </w:rPr>
        <w:t>-f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d.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 d</w:t>
      </w:r>
      <w:r w:rsidRPr="00052028">
        <w:rPr>
          <w:rFonts w:asciiTheme="minorHAnsi" w:hAnsiTheme="minorHAnsi" w:cstheme="minorHAnsi"/>
          <w:spacing w:val="-1"/>
        </w:rPr>
        <w:t>ef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io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lo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:</w:t>
      </w:r>
    </w:p>
    <w:p w:rsidR="00E92F94" w:rsidRDefault="00E92F94" w:rsidP="00052028">
      <w:pPr>
        <w:ind w:left="140"/>
        <w:rPr>
          <w:rFonts w:asciiTheme="minorHAnsi" w:hAnsiTheme="minorHAnsi" w:cstheme="minorHAnsi"/>
        </w:rPr>
      </w:pPr>
    </w:p>
    <w:tbl>
      <w:tblPr>
        <w:tblStyle w:val="TableGrid"/>
        <w:tblW w:w="10876" w:type="dxa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98"/>
        <w:gridCol w:w="4878"/>
      </w:tblGrid>
      <w:tr w:rsidR="004E2659" w:rsidTr="00387B73">
        <w:trPr>
          <w:trHeight w:val="2836"/>
        </w:trPr>
        <w:tc>
          <w:tcPr>
            <w:tcW w:w="5998" w:type="dxa"/>
          </w:tcPr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 w:rsidRPr="000F1A55">
              <w:rPr>
                <w:rFonts w:ascii="Courier New" w:hAnsi="Courier New" w:cs="Courier New"/>
                <w:b/>
              </w:rPr>
              <w:t>template</w:t>
            </w:r>
            <w:r w:rsidRPr="00E92F94">
              <w:rPr>
                <w:rFonts w:ascii="Courier New" w:hAnsi="Courier New" w:cs="Courier New"/>
              </w:rPr>
              <w:t xml:space="preserve"> &lt;</w:t>
            </w:r>
            <w:r w:rsidRPr="000F1A55">
              <w:rPr>
                <w:rFonts w:ascii="Courier New" w:hAnsi="Courier New" w:cs="Courier New"/>
                <w:b/>
              </w:rPr>
              <w:t>typename</w:t>
            </w:r>
            <w:r w:rsidRPr="00E92F94">
              <w:rPr>
                <w:rFonts w:ascii="Courier New" w:hAnsi="Courier New" w:cs="Courier New"/>
              </w:rPr>
              <w:t xml:space="preserve"> T&gt;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 w:rsidRPr="000F1A55">
              <w:rPr>
                <w:rFonts w:ascii="Courier New" w:hAnsi="Courier New" w:cs="Courier New"/>
                <w:b/>
              </w:rPr>
              <w:t>class</w:t>
            </w:r>
            <w:r w:rsidRPr="00E92F94">
              <w:rPr>
                <w:rFonts w:ascii="Courier New" w:hAnsi="Courier New" w:cs="Courier New"/>
              </w:rPr>
              <w:t xml:space="preserve"> BSTree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 w:rsidRPr="00E92F94">
              <w:rPr>
                <w:rFonts w:ascii="Courier New" w:hAnsi="Courier New" w:cs="Courier New"/>
              </w:rPr>
              <w:t>{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0F1A55" w:rsidRDefault="004E2659" w:rsidP="00E92F94">
            <w:pPr>
              <w:rPr>
                <w:rFonts w:ascii="Courier New" w:hAnsi="Courier New" w:cs="Courier New"/>
                <w:b/>
              </w:rPr>
            </w:pPr>
            <w:r w:rsidRPr="000F1A55">
              <w:rPr>
                <w:rFonts w:ascii="Courier New" w:hAnsi="Courier New" w:cs="Courier New"/>
                <w:b/>
              </w:rPr>
              <w:t>public:</w:t>
            </w:r>
            <w:r w:rsidRPr="000F1A55">
              <w:rPr>
                <w:rFonts w:ascii="Courier New" w:hAnsi="Courier New" w:cs="Courier New"/>
                <w:b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F1A55">
              <w:rPr>
                <w:rFonts w:ascii="Courier New" w:hAnsi="Courier New" w:cs="Courier New"/>
                <w:b/>
              </w:rPr>
              <w:t>struct</w:t>
            </w:r>
            <w:r w:rsidRPr="00E92F94">
              <w:rPr>
                <w:rFonts w:ascii="Courier New" w:hAnsi="Courier New" w:cs="Courier New"/>
              </w:rPr>
              <w:t xml:space="preserve"> BinTreeNode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>{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92F94">
              <w:rPr>
                <w:rFonts w:ascii="Courier New" w:hAnsi="Courier New" w:cs="Courier New"/>
              </w:rPr>
              <w:t>BinTreeNode *left;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92F94">
              <w:rPr>
                <w:rFonts w:ascii="Courier New" w:hAnsi="Courier New" w:cs="Courier New"/>
              </w:rPr>
              <w:t>BinTreeNode *right;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E92F94">
              <w:rPr>
                <w:rFonts w:ascii="Courier New" w:hAnsi="Courier New" w:cs="Courier New"/>
              </w:rPr>
              <w:t>T data;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4E2659">
              <w:rPr>
                <w:rFonts w:ascii="Courier New" w:hAnsi="Courier New" w:cs="Courier New"/>
                <w:b/>
              </w:rPr>
              <w:t>int</w:t>
            </w:r>
            <w:r w:rsidRPr="00E92F94">
              <w:rPr>
                <w:rFonts w:ascii="Courier New" w:hAnsi="Courier New" w:cs="Courier New"/>
              </w:rPr>
              <w:t xml:space="preserve"> balance_factor;</w:t>
            </w:r>
            <w:r w:rsidRPr="00E92F94">
              <w:rPr>
                <w:rFonts w:ascii="Courier New" w:hAnsi="Courier New" w:cs="Courier New"/>
              </w:rPr>
              <w:tab/>
              <w:t>// optional</w:t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>};</w:t>
            </w:r>
            <w:r w:rsidRPr="00E92F94">
              <w:rPr>
                <w:rFonts w:ascii="Courier New" w:hAnsi="Courier New" w:cs="Courier New"/>
              </w:rPr>
              <w:tab/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E2659">
              <w:rPr>
                <w:rFonts w:ascii="Courier New" w:hAnsi="Courier New" w:cs="Courier New"/>
                <w:b/>
              </w:rPr>
              <w:t>typedef</w:t>
            </w:r>
            <w:r w:rsidRPr="00E92F94">
              <w:rPr>
                <w:rFonts w:ascii="Courier New" w:hAnsi="Courier New" w:cs="Courier New"/>
              </w:rPr>
              <w:t xml:space="preserve"> BinTreeNode* BinTree;</w:t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</w:p>
          <w:p w:rsidR="00484AD7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484AD7" w:rsidRPr="00484AD7">
              <w:rPr>
                <w:rFonts w:ascii="Courier New" w:hAnsi="Courier New" w:cs="Courier New"/>
              </w:rPr>
              <w:t xml:space="preserve">BSTree(ObjectAllocator *OA = 0, </w:t>
            </w:r>
            <w:r w:rsidR="00484AD7" w:rsidRPr="00484AD7">
              <w:rPr>
                <w:rFonts w:ascii="Courier New" w:hAnsi="Courier New" w:cs="Courier New"/>
                <w:b/>
              </w:rPr>
              <w:t>bool</w:t>
            </w:r>
            <w:r w:rsidR="00484AD7" w:rsidRPr="00484AD7">
              <w:rPr>
                <w:rFonts w:ascii="Courier New" w:hAnsi="Courier New" w:cs="Courier New"/>
              </w:rPr>
              <w:t xml:space="preserve"> ShareOA = </w:t>
            </w:r>
            <w:r w:rsidR="00484AD7">
              <w:rPr>
                <w:rFonts w:ascii="Courier New" w:hAnsi="Courier New" w:cs="Courier New"/>
              </w:rPr>
              <w:t xml:space="preserve">  </w:t>
            </w:r>
          </w:p>
          <w:p w:rsidR="004E2659" w:rsidRPr="00E92F94" w:rsidRDefault="00484AD7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484AD7">
              <w:rPr>
                <w:rFonts w:ascii="Courier New" w:hAnsi="Courier New" w:cs="Courier New"/>
                <w:b/>
              </w:rPr>
              <w:t>false</w:t>
            </w:r>
            <w:r w:rsidRPr="00484AD7">
              <w:rPr>
                <w:rFonts w:ascii="Courier New" w:hAnsi="Courier New" w:cs="Courier New"/>
              </w:rPr>
              <w:t xml:space="preserve">);    </w:t>
            </w:r>
          </w:p>
          <w:p w:rsidR="004E2659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E2659">
              <w:rPr>
                <w:rFonts w:ascii="Courier New" w:hAnsi="Courier New" w:cs="Courier New"/>
                <w:b/>
              </w:rPr>
              <w:t>virtual</w:t>
            </w:r>
            <w:r w:rsidRPr="00E92F94">
              <w:rPr>
                <w:rFonts w:ascii="Courier New" w:hAnsi="Courier New" w:cs="Courier New"/>
              </w:rPr>
              <w:t xml:space="preserve"> ~BSTree(); </w:t>
            </w:r>
          </w:p>
          <w:p w:rsidR="004E2659" w:rsidRPr="00E92F94" w:rsidRDefault="004E2659" w:rsidP="00E92F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>BSTree(</w:t>
            </w:r>
            <w:r w:rsidRPr="004E2659">
              <w:rPr>
                <w:rFonts w:ascii="Courier New" w:hAnsi="Courier New" w:cs="Courier New"/>
                <w:b/>
              </w:rPr>
              <w:t>const</w:t>
            </w:r>
            <w:r w:rsidRPr="00E92F94">
              <w:rPr>
                <w:rFonts w:ascii="Courier New" w:hAnsi="Courier New" w:cs="Courier New"/>
              </w:rPr>
              <w:t xml:space="preserve"> BSTree&amp; rhs);</w:t>
            </w:r>
          </w:p>
          <w:p w:rsidR="004E2659" w:rsidRPr="004E2659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 xml:space="preserve">BSTree&amp; </w:t>
            </w:r>
            <w:r w:rsidRPr="004E2659">
              <w:rPr>
                <w:rFonts w:ascii="Courier New" w:hAnsi="Courier New" w:cs="Courier New"/>
                <w:b/>
              </w:rPr>
              <w:t>operator</w:t>
            </w:r>
            <w:r w:rsidRPr="00E92F94">
              <w:rPr>
                <w:rFonts w:ascii="Courier New" w:hAnsi="Courier New" w:cs="Courier New"/>
              </w:rPr>
              <w:t>=(</w:t>
            </w:r>
            <w:r w:rsidRPr="004E2659">
              <w:rPr>
                <w:rFonts w:ascii="Courier New" w:hAnsi="Courier New" w:cs="Courier New"/>
                <w:b/>
              </w:rPr>
              <w:t>const</w:t>
            </w:r>
            <w:r w:rsidRPr="00E92F94">
              <w:rPr>
                <w:rFonts w:ascii="Courier New" w:hAnsi="Courier New" w:cs="Courier New"/>
              </w:rPr>
              <w:t xml:space="preserve"> BSTree&amp; rhs);</w:t>
            </w:r>
          </w:p>
        </w:tc>
        <w:tc>
          <w:tcPr>
            <w:tcW w:w="4878" w:type="dxa"/>
          </w:tcPr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 w:rsidRPr="00E92F94">
              <w:rPr>
                <w:rFonts w:ascii="Courier New" w:eastAsia="Courier New" w:hAnsi="Courier New" w:cs="Courier New"/>
                <w:b/>
                <w:szCs w:val="16"/>
              </w:rPr>
              <w:t xml:space="preserve">template </w:t>
            </w:r>
            <w:r w:rsidRPr="00E92F94">
              <w:rPr>
                <w:rFonts w:ascii="Courier New" w:eastAsia="Courier New" w:hAnsi="Courier New" w:cs="Courier New"/>
                <w:szCs w:val="16"/>
              </w:rPr>
              <w:t>&lt;</w:t>
            </w:r>
            <w:r w:rsidRPr="00E92F94">
              <w:rPr>
                <w:rFonts w:ascii="Courier New" w:eastAsia="Courier New" w:hAnsi="Courier New" w:cs="Courier New"/>
                <w:b/>
                <w:szCs w:val="16"/>
              </w:rPr>
              <w:t xml:space="preserve">typename </w:t>
            </w:r>
            <w:r w:rsidRPr="00E92F94">
              <w:rPr>
                <w:rFonts w:ascii="Courier New" w:eastAsia="Courier New" w:hAnsi="Courier New" w:cs="Courier New"/>
                <w:szCs w:val="16"/>
              </w:rPr>
              <w:t>T&gt;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class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 xml:space="preserve">AVLTree :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public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BSTree&lt;T&gt;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{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 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>public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:</w:t>
            </w:r>
          </w:p>
          <w:p w:rsidR="004E2659" w:rsidRPr="00E92F94" w:rsidRDefault="004E2659" w:rsidP="000F1A55">
            <w:pPr>
              <w:ind w:right="1640"/>
              <w:rPr>
                <w:rFonts w:ascii="Courier New" w:eastAsia="Courier New" w:hAnsi="Courier New" w:cs="Courier New"/>
                <w:szCs w:val="16"/>
              </w:rPr>
            </w:pPr>
            <w:r>
              <w:rPr>
                <w:rFonts w:ascii="Courier New" w:eastAsia="Courier New" w:hAnsi="Courier New" w:cs="Courier New"/>
                <w:position w:val="1"/>
                <w:szCs w:val="16"/>
              </w:rPr>
              <w:t xml:space="preserve">   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AVLTree(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>void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);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   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virtual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~AVLTree();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   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virtual void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insert(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int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value)</w:t>
            </w:r>
          </w:p>
          <w:p w:rsidR="004E2659" w:rsidRPr="00E92F94" w:rsidRDefault="004E2659" w:rsidP="000F1A55">
            <w:pPr>
              <w:rPr>
                <w:rFonts w:ascii="Courier New" w:eastAsia="Courier New" w:hAnsi="Courier New" w:cs="Courier New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   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>throw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(BSTException);</w:t>
            </w:r>
          </w:p>
          <w:p w:rsidR="004E2659" w:rsidRDefault="004E2659" w:rsidP="004E2659">
            <w:pPr>
              <w:ind w:firstLine="465"/>
              <w:rPr>
                <w:rFonts w:ascii="Courier New" w:eastAsia="Courier New" w:hAnsi="Courier New" w:cs="Courier New"/>
                <w:position w:val="1"/>
                <w:szCs w:val="16"/>
              </w:rPr>
            </w:pP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virtual void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remove(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int 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value);</w:t>
            </w:r>
          </w:p>
          <w:p w:rsidR="004E2659" w:rsidRPr="00E92F94" w:rsidRDefault="004E2659" w:rsidP="004E2659">
            <w:pPr>
              <w:ind w:firstLine="465"/>
              <w:rPr>
                <w:rFonts w:ascii="Courier New" w:eastAsia="Courier New" w:hAnsi="Courier New" w:cs="Courier New"/>
                <w:szCs w:val="16"/>
              </w:rPr>
            </w:pPr>
          </w:p>
          <w:p w:rsidR="004E2659" w:rsidRDefault="004E2659" w:rsidP="000F1A55">
            <w:pPr>
              <w:rPr>
                <w:rFonts w:ascii="Courier New" w:eastAsia="Courier New" w:hAnsi="Courier New" w:cs="Courier New"/>
                <w:position w:val="1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 xml:space="preserve">  </w:t>
            </w:r>
            <w:r w:rsidRPr="00E92F94">
              <w:rPr>
                <w:rFonts w:ascii="Courier New" w:eastAsia="Courier New" w:hAnsi="Courier New" w:cs="Courier New"/>
                <w:b/>
                <w:position w:val="1"/>
                <w:szCs w:val="16"/>
              </w:rPr>
              <w:t>private</w:t>
            </w:r>
            <w:r w:rsidRPr="00E92F94">
              <w:rPr>
                <w:rFonts w:ascii="Courier New" w:eastAsia="Courier New" w:hAnsi="Courier New" w:cs="Courier New"/>
                <w:position w:val="1"/>
                <w:szCs w:val="16"/>
              </w:rPr>
              <w:t>:</w:t>
            </w:r>
          </w:p>
          <w:p w:rsidR="004E2659" w:rsidRDefault="004E2659" w:rsidP="004E2659">
            <w:pPr>
              <w:ind w:firstLine="465"/>
              <w:rPr>
                <w:rFonts w:ascii="Courier New" w:eastAsia="Courier New" w:hAnsi="Courier New" w:cs="Courier New"/>
                <w:position w:val="1"/>
                <w:szCs w:val="16"/>
              </w:rPr>
            </w:pPr>
            <w:r>
              <w:rPr>
                <w:rFonts w:ascii="Courier New" w:eastAsia="Courier New" w:hAnsi="Courier New" w:cs="Courier New"/>
                <w:position w:val="1"/>
                <w:szCs w:val="16"/>
              </w:rPr>
              <w:t>// Private method</w:t>
            </w:r>
          </w:p>
          <w:p w:rsidR="004E2659" w:rsidRPr="004E2659" w:rsidRDefault="004E2659" w:rsidP="004E2659">
            <w:pPr>
              <w:jc w:val="both"/>
              <w:rPr>
                <w:rFonts w:ascii="Courier New" w:eastAsia="Courier New" w:hAnsi="Courier New" w:cs="Courier New"/>
                <w:position w:val="1"/>
                <w:szCs w:val="16"/>
              </w:rPr>
            </w:pPr>
            <w:r>
              <w:rPr>
                <w:rFonts w:ascii="Courier New" w:eastAsia="Courier New" w:hAnsi="Courier New" w:cs="Courier New"/>
                <w:position w:val="1"/>
                <w:szCs w:val="16"/>
              </w:rPr>
              <w:t>};</w:t>
            </w:r>
          </w:p>
        </w:tc>
      </w:tr>
      <w:tr w:rsidR="004E2659" w:rsidTr="00387B73">
        <w:trPr>
          <w:trHeight w:val="2388"/>
        </w:trPr>
        <w:tc>
          <w:tcPr>
            <w:tcW w:w="10876" w:type="dxa"/>
            <w:gridSpan w:val="2"/>
          </w:tcPr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4E2659">
              <w:rPr>
                <w:rFonts w:ascii="Courier New" w:hAnsi="Courier New" w:cs="Courier New"/>
                <w:b/>
              </w:rPr>
              <w:t>virtual</w:t>
            </w:r>
            <w:r w:rsidRPr="00E92F94">
              <w:rPr>
                <w:rFonts w:ascii="Courier New" w:hAnsi="Courier New" w:cs="Courier New"/>
              </w:rPr>
              <w:t xml:space="preserve"> </w:t>
            </w:r>
            <w:r w:rsidRPr="004E2659">
              <w:rPr>
                <w:rFonts w:ascii="Courier New" w:hAnsi="Courier New" w:cs="Courier New"/>
                <w:b/>
              </w:rPr>
              <w:t>void</w:t>
            </w:r>
            <w:r w:rsidRPr="00E92F94">
              <w:rPr>
                <w:rFonts w:ascii="Courier New" w:hAnsi="Courier New" w:cs="Courier New"/>
              </w:rPr>
              <w:t xml:space="preserve"> insert(const T&amp; value)</w:t>
            </w:r>
            <w:r>
              <w:rPr>
                <w:rFonts w:ascii="Courier New" w:hAnsi="Courier New" w:cs="Courier New"/>
              </w:rPr>
              <w:t xml:space="preserve"> </w:t>
            </w:r>
            <w:r w:rsidRPr="004E2659">
              <w:rPr>
                <w:rFonts w:ascii="Courier New" w:hAnsi="Courier New" w:cs="Courier New"/>
                <w:b/>
              </w:rPr>
              <w:t>throw</w:t>
            </w:r>
            <w:r w:rsidRPr="00E92F94">
              <w:rPr>
                <w:rFonts w:ascii="Courier New" w:hAnsi="Courier New" w:cs="Courier New"/>
              </w:rPr>
              <w:t>(BSTException);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E2659">
              <w:rPr>
                <w:rFonts w:ascii="Courier New" w:hAnsi="Courier New" w:cs="Courier New"/>
                <w:b/>
              </w:rPr>
              <w:t>virtual</w:t>
            </w:r>
            <w:r w:rsidRPr="00E92F94">
              <w:rPr>
                <w:rFonts w:ascii="Courier New" w:hAnsi="Courier New" w:cs="Courier New"/>
              </w:rPr>
              <w:t xml:space="preserve"> </w:t>
            </w:r>
            <w:r w:rsidRPr="004E2659">
              <w:rPr>
                <w:rFonts w:ascii="Courier New" w:hAnsi="Courier New" w:cs="Courier New"/>
                <w:b/>
              </w:rPr>
              <w:t>void</w:t>
            </w:r>
            <w:r w:rsidRPr="00E92F94">
              <w:rPr>
                <w:rFonts w:ascii="Courier New" w:hAnsi="Courier New" w:cs="Courier New"/>
              </w:rPr>
              <w:t xml:space="preserve"> remove(const T&amp; value);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E2659">
              <w:rPr>
                <w:rFonts w:ascii="Courier New" w:hAnsi="Courier New" w:cs="Courier New"/>
                <w:b/>
              </w:rPr>
              <w:t>const</w:t>
            </w:r>
            <w:r w:rsidRPr="00E92F94">
              <w:rPr>
                <w:rFonts w:ascii="Courier New" w:hAnsi="Courier New" w:cs="Courier New"/>
              </w:rPr>
              <w:t xml:space="preserve"> BinTreeNode* </w:t>
            </w:r>
            <w:r w:rsidRPr="004E2659">
              <w:rPr>
                <w:rFonts w:ascii="Courier New" w:hAnsi="Courier New" w:cs="Courier New"/>
                <w:b/>
              </w:rPr>
              <w:t>operator</w:t>
            </w:r>
            <w:r w:rsidRPr="00E92F94">
              <w:rPr>
                <w:rFonts w:ascii="Courier New" w:hAnsi="Courier New" w:cs="Courier New"/>
              </w:rPr>
              <w:t>[](</w:t>
            </w:r>
            <w:r w:rsidRPr="004E2659">
              <w:rPr>
                <w:rFonts w:ascii="Courier New" w:hAnsi="Courier New" w:cs="Courier New"/>
                <w:b/>
              </w:rPr>
              <w:t>int</w:t>
            </w:r>
            <w:r w:rsidRPr="00E92F94">
              <w:rPr>
                <w:rFonts w:ascii="Courier New" w:hAnsi="Courier New" w:cs="Courier New"/>
              </w:rPr>
              <w:t xml:space="preserve"> index) </w:t>
            </w:r>
            <w:r w:rsidRPr="004E2659">
              <w:rPr>
                <w:rFonts w:ascii="Courier New" w:hAnsi="Courier New" w:cs="Courier New"/>
                <w:b/>
              </w:rPr>
              <w:t>const</w:t>
            </w:r>
            <w:r w:rsidRPr="00E92F94">
              <w:rPr>
                <w:rFonts w:ascii="Courier New" w:hAnsi="Courier New" w:cs="Courier New"/>
              </w:rPr>
              <w:t>;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 w:rsidRPr="004E2659">
              <w:rPr>
                <w:rFonts w:ascii="Courier New" w:hAnsi="Courier New" w:cs="Courier New"/>
                <w:b/>
              </w:rPr>
              <w:t>protected</w:t>
            </w:r>
            <w:r w:rsidRPr="00E92F94">
              <w:rPr>
                <w:rFonts w:ascii="Courier New" w:hAnsi="Courier New" w:cs="Courier New"/>
              </w:rPr>
              <w:t>: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>// Protected methods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 w:rsidRPr="004E2659">
              <w:rPr>
                <w:rFonts w:ascii="Courier New" w:hAnsi="Courier New" w:cs="Courier New"/>
                <w:b/>
              </w:rPr>
              <w:t>private</w:t>
            </w:r>
            <w:r w:rsidRPr="00E92F94">
              <w:rPr>
                <w:rFonts w:ascii="Courier New" w:hAnsi="Courier New" w:cs="Courier New"/>
              </w:rPr>
              <w:t>:</w:t>
            </w:r>
          </w:p>
          <w:p w:rsidR="004E2659" w:rsidRPr="00E92F94" w:rsidRDefault="004E2659" w:rsidP="004E2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2F94">
              <w:rPr>
                <w:rFonts w:ascii="Courier New" w:hAnsi="Courier New" w:cs="Courier New"/>
              </w:rPr>
              <w:t>// private members and methods</w:t>
            </w:r>
          </w:p>
          <w:p w:rsidR="004E2659" w:rsidRPr="00E92F94" w:rsidRDefault="004E2659" w:rsidP="004E2659">
            <w:pPr>
              <w:rPr>
                <w:rFonts w:ascii="Courier New" w:eastAsia="Courier New" w:hAnsi="Courier New" w:cs="Courier New"/>
                <w:b/>
                <w:szCs w:val="16"/>
              </w:rPr>
            </w:pPr>
            <w:r w:rsidRPr="00E92F94">
              <w:rPr>
                <w:rFonts w:ascii="Courier New" w:hAnsi="Courier New" w:cs="Courier New"/>
              </w:rPr>
              <w:t>};</w:t>
            </w:r>
          </w:p>
        </w:tc>
      </w:tr>
    </w:tbl>
    <w:p w:rsidR="00387B73" w:rsidRDefault="00387B73" w:rsidP="00387B73">
      <w:pPr>
        <w:rPr>
          <w:rFonts w:asciiTheme="minorHAnsi" w:hAnsiTheme="minorHAnsi" w:cstheme="minorHAnsi"/>
          <w:b/>
        </w:rPr>
      </w:pPr>
    </w:p>
    <w:p w:rsidR="0041080A" w:rsidRDefault="000F1A55" w:rsidP="0041080A">
      <w:pPr>
        <w:rPr>
          <w:rFonts w:asciiTheme="minorHAnsi" w:hAnsiTheme="minorHAnsi" w:cstheme="minorHAnsi"/>
          <w:b/>
        </w:rPr>
      </w:pPr>
      <w:r w:rsidRPr="00052028">
        <w:rPr>
          <w:rFonts w:asciiTheme="minorHAnsi" w:hAnsiTheme="minorHAnsi" w:cstheme="minorHAnsi"/>
          <w:b/>
        </w:rPr>
        <w:t>No</w:t>
      </w:r>
      <w:r w:rsidRPr="00052028">
        <w:rPr>
          <w:rFonts w:asciiTheme="minorHAnsi" w:hAnsiTheme="minorHAnsi" w:cstheme="minorHAnsi"/>
          <w:b/>
          <w:spacing w:val="-1"/>
        </w:rPr>
        <w:t>te</w:t>
      </w:r>
      <w:r w:rsidRPr="00052028">
        <w:rPr>
          <w:rFonts w:asciiTheme="minorHAnsi" w:hAnsiTheme="minorHAnsi" w:cstheme="minorHAnsi"/>
          <w:b/>
        </w:rPr>
        <w:t>s</w:t>
      </w:r>
    </w:p>
    <w:p w:rsidR="00052028" w:rsidRDefault="000F1A55" w:rsidP="0041080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on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tor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k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s 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poi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i/>
        </w:rPr>
        <w:t>Obj</w:t>
      </w:r>
      <w:r w:rsidRPr="00052028">
        <w:rPr>
          <w:rFonts w:asciiTheme="minorHAnsi" w:hAnsiTheme="minorHAnsi" w:cstheme="minorHAnsi"/>
          <w:i/>
          <w:spacing w:val="-1"/>
        </w:rPr>
        <w:t>ec</w:t>
      </w:r>
      <w:r w:rsidRPr="00052028">
        <w:rPr>
          <w:rFonts w:asciiTheme="minorHAnsi" w:hAnsiTheme="minorHAnsi" w:cstheme="minorHAnsi"/>
          <w:i/>
        </w:rPr>
        <w:t>tAllo</w:t>
      </w:r>
      <w:r w:rsidRPr="00052028">
        <w:rPr>
          <w:rFonts w:asciiTheme="minorHAnsi" w:hAnsiTheme="minorHAnsi" w:cstheme="minorHAnsi"/>
          <w:i/>
          <w:spacing w:val="-1"/>
        </w:rPr>
        <w:t>c</w:t>
      </w:r>
      <w:r w:rsidRPr="00052028">
        <w:rPr>
          <w:rFonts w:asciiTheme="minorHAnsi" w:hAnsiTheme="minorHAnsi" w:cstheme="minorHAnsi"/>
          <w:i/>
        </w:rPr>
        <w:t>ato</w:t>
      </w:r>
      <w:r w:rsidRPr="00052028">
        <w:rPr>
          <w:rFonts w:asciiTheme="minorHAnsi" w:hAnsiTheme="minorHAnsi" w:cstheme="minorHAnsi"/>
          <w:i/>
          <w:spacing w:val="1"/>
        </w:rPr>
        <w:t>r</w:t>
      </w:r>
      <w:r w:rsidRPr="00052028">
        <w:rPr>
          <w:rFonts w:asciiTheme="minorHAnsi" w:hAnsiTheme="minorHAnsi" w:cstheme="minorHAnsi"/>
        </w:rPr>
        <w:t xml:space="preserve">. You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2"/>
        </w:rPr>
        <w:t xml:space="preserve"> u</w:t>
      </w:r>
      <w:r w:rsidRPr="00052028">
        <w:rPr>
          <w:rFonts w:asciiTheme="minorHAnsi" w:hAnsiTheme="minorHAnsi" w:cstheme="minorHAnsi"/>
        </w:rPr>
        <w:t>se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-1"/>
        </w:rPr>
        <w:t xml:space="preserve"> a</w:t>
      </w:r>
      <w:r w:rsidRPr="00052028">
        <w:rPr>
          <w:rFonts w:asciiTheme="minorHAnsi" w:hAnsiTheme="minorHAnsi" w:cstheme="minorHAnsi"/>
        </w:rPr>
        <w:t xml:space="preserve">ll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tio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s/d</w:t>
      </w:r>
      <w:r w:rsidRPr="00052028">
        <w:rPr>
          <w:rFonts w:asciiTheme="minorHAnsi" w:hAnsiTheme="minorHAnsi" w:cstheme="minorHAnsi"/>
          <w:spacing w:val="-1"/>
        </w:rPr>
        <w:t>ea</w:t>
      </w:r>
      <w:r w:rsidRPr="00052028">
        <w:rPr>
          <w:rFonts w:asciiTheme="minorHAnsi" w:hAnsiTheme="minorHAnsi" w:cstheme="minorHAnsi"/>
        </w:rPr>
        <w:t>llo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 xml:space="preserve">tions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Y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do</w:t>
      </w:r>
      <w:r w:rsidRPr="00052028">
        <w:rPr>
          <w:rFonts w:asciiTheme="minorHAnsi" w:hAnsiTheme="minorHAnsi" w:cstheme="minorHAnsi"/>
          <w:spacing w:val="-2"/>
        </w:rPr>
        <w:t>n'</w:t>
      </w:r>
      <w:r w:rsidRPr="00052028">
        <w:rPr>
          <w:rFonts w:asciiTheme="minorHAnsi" w:hAnsiTheme="minorHAnsi" w:cstheme="minorHAnsi"/>
        </w:rPr>
        <w:t>t o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 xml:space="preserve"> 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so do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not 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oy</w:t>
      </w:r>
      <w:r w:rsidRPr="00052028">
        <w:rPr>
          <w:rFonts w:asciiTheme="minorHAnsi" w:hAnsiTheme="minorHAnsi" w:cstheme="minorHAnsi"/>
          <w:spacing w:val="-2"/>
        </w:rPr>
        <w:t xml:space="preserve"> i</w:t>
      </w:r>
      <w:r w:rsidRPr="00052028">
        <w:rPr>
          <w:rFonts w:asciiTheme="minorHAnsi" w:hAnsiTheme="minorHAnsi" w:cstheme="minorHAnsi"/>
        </w:rPr>
        <w:t xml:space="preserve">t. </w:t>
      </w:r>
      <w:r w:rsidRPr="00052028">
        <w:rPr>
          <w:rFonts w:asciiTheme="minorHAnsi" w:hAnsiTheme="minorHAnsi" w:cstheme="minorHAnsi"/>
          <w:spacing w:val="-3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s p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0,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2"/>
        </w:rPr>
        <w:t xml:space="preserve"> 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ing </w:t>
      </w:r>
      <w:r w:rsidRPr="00052028">
        <w:rPr>
          <w:rFonts w:asciiTheme="minorHAnsi" w:hAnsiTheme="minorHAnsi" w:cstheme="minorHAnsi"/>
          <w:i/>
        </w:rPr>
        <w:t>Us</w:t>
      </w:r>
      <w:r w:rsidRPr="00052028">
        <w:rPr>
          <w:rFonts w:asciiTheme="minorHAnsi" w:hAnsiTheme="minorHAnsi" w:cstheme="minorHAnsi"/>
          <w:i/>
          <w:spacing w:val="-3"/>
        </w:rPr>
        <w:t>e</w:t>
      </w:r>
      <w:r w:rsidRPr="00052028">
        <w:rPr>
          <w:rFonts w:asciiTheme="minorHAnsi" w:hAnsiTheme="minorHAnsi" w:cstheme="minorHAnsi"/>
          <w:i/>
        </w:rPr>
        <w:t>CPP</w:t>
      </w:r>
      <w:r w:rsidRPr="00052028">
        <w:rPr>
          <w:rFonts w:asciiTheme="minorHAnsi" w:hAnsiTheme="minorHAnsi" w:cstheme="minorHAnsi"/>
          <w:i/>
          <w:spacing w:val="-1"/>
        </w:rPr>
        <w:t>Me</w:t>
      </w:r>
      <w:r w:rsidRPr="00052028">
        <w:rPr>
          <w:rFonts w:asciiTheme="minorHAnsi" w:hAnsiTheme="minorHAnsi" w:cstheme="minorHAnsi"/>
          <w:i/>
        </w:rPr>
        <w:t>m</w:t>
      </w:r>
      <w:r w:rsidRPr="00052028">
        <w:rPr>
          <w:rFonts w:asciiTheme="minorHAnsi" w:hAnsiTheme="minorHAnsi" w:cstheme="minorHAnsi"/>
          <w:i/>
          <w:spacing w:val="-1"/>
        </w:rPr>
        <w:t>M</w:t>
      </w:r>
      <w:r w:rsidRPr="00052028">
        <w:rPr>
          <w:rFonts w:asciiTheme="minorHAnsi" w:hAnsiTheme="minorHAnsi" w:cstheme="minorHAnsi"/>
          <w:i/>
        </w:rPr>
        <w:t>an</w:t>
      </w:r>
      <w:r w:rsidRPr="00052028">
        <w:rPr>
          <w:rFonts w:asciiTheme="minorHAnsi" w:hAnsiTheme="minorHAnsi" w:cstheme="minorHAnsi"/>
          <w:i/>
          <w:spacing w:val="2"/>
        </w:rPr>
        <w:t>a</w:t>
      </w:r>
      <w:r w:rsidRPr="00052028">
        <w:rPr>
          <w:rFonts w:asciiTheme="minorHAnsi" w:hAnsiTheme="minorHAnsi" w:cstheme="minorHAnsi"/>
          <w:i/>
        </w:rPr>
        <w:t>g</w:t>
      </w:r>
      <w:r w:rsidRPr="00052028">
        <w:rPr>
          <w:rFonts w:asciiTheme="minorHAnsi" w:hAnsiTheme="minorHAnsi" w:cstheme="minorHAnsi"/>
          <w:i/>
          <w:spacing w:val="-1"/>
        </w:rPr>
        <w:t>e</w:t>
      </w:r>
      <w:r w:rsidRPr="00052028">
        <w:rPr>
          <w:rFonts w:asciiTheme="minorHAnsi" w:hAnsiTheme="minorHAnsi" w:cstheme="minorHAnsi"/>
          <w:i/>
        </w:rPr>
        <w:t>r</w:t>
      </w:r>
      <w:r w:rsidRPr="00052028">
        <w:rPr>
          <w:rFonts w:asciiTheme="minorHAnsi" w:hAnsiTheme="minorHAnsi" w:cstheme="minorHAnsi"/>
          <w:i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 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)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spon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ible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t.</w:t>
      </w:r>
    </w:p>
    <w:p w:rsidR="00052028" w:rsidRDefault="000F1A55" w:rsidP="0005202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only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ublic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th</w:t>
      </w:r>
      <w:r w:rsidRPr="00052028">
        <w:rPr>
          <w:rFonts w:asciiTheme="minorHAnsi" w:hAnsiTheme="minorHAnsi" w:cstheme="minorHAnsi"/>
        </w:rPr>
        <w:t>od th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 th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ws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x</w:t>
      </w:r>
      <w:r w:rsidRPr="00052028">
        <w:rPr>
          <w:rFonts w:asciiTheme="minorHAnsi" w:hAnsiTheme="minorHAnsi" w:cstheme="minorHAnsi"/>
          <w:spacing w:val="-1"/>
        </w:rPr>
        <w:t>ce</w:t>
      </w:r>
      <w:r w:rsidRPr="00052028">
        <w:rPr>
          <w:rFonts w:asciiTheme="minorHAnsi" w:hAnsiTheme="minorHAnsi" w:cstheme="minorHAnsi"/>
        </w:rPr>
        <w:t>ption 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i/>
        </w:rPr>
        <w:t>i</w:t>
      </w:r>
      <w:r w:rsidRPr="00052028">
        <w:rPr>
          <w:rFonts w:asciiTheme="minorHAnsi" w:hAnsiTheme="minorHAnsi" w:cstheme="minorHAnsi"/>
          <w:i/>
          <w:spacing w:val="-2"/>
        </w:rPr>
        <w:t>n</w:t>
      </w:r>
      <w:r w:rsidRPr="00052028">
        <w:rPr>
          <w:rFonts w:asciiTheme="minorHAnsi" w:hAnsiTheme="minorHAnsi" w:cstheme="minorHAnsi"/>
          <w:i/>
        </w:rPr>
        <w:t>s</w:t>
      </w:r>
      <w:r w:rsidRPr="00052028">
        <w:rPr>
          <w:rFonts w:asciiTheme="minorHAnsi" w:hAnsiTheme="minorHAnsi" w:cstheme="minorHAnsi"/>
          <w:i/>
          <w:spacing w:val="-1"/>
        </w:rPr>
        <w:t>e</w:t>
      </w:r>
      <w:r w:rsidRPr="00052028">
        <w:rPr>
          <w:rFonts w:asciiTheme="minorHAnsi" w:hAnsiTheme="minorHAnsi" w:cstheme="minorHAnsi"/>
          <w:i/>
        </w:rPr>
        <w:t>rt</w:t>
      </w:r>
      <w:r w:rsidRPr="00052028">
        <w:rPr>
          <w:rFonts w:asciiTheme="minorHAnsi" w:hAnsiTheme="minorHAnsi" w:cstheme="minorHAnsi"/>
          <w:i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hod. Th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only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k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  <w:spacing w:val="-1"/>
        </w:rPr>
        <w:t>ce</w:t>
      </w:r>
      <w:r w:rsidRPr="00052028">
        <w:rPr>
          <w:rFonts w:asciiTheme="minorHAnsi" w:hAnsiTheme="minorHAnsi" w:cstheme="minorHAnsi"/>
        </w:rPr>
        <w:t>pti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 th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:</w:t>
      </w:r>
      <w:r w:rsidR="00052028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  <w:spacing w:val="-1"/>
        </w:rPr>
        <w:t>ce</w:t>
      </w:r>
      <w:r w:rsidRPr="00052028">
        <w:rPr>
          <w:rFonts w:asciiTheme="minorHAnsi" w:hAnsiTheme="minorHAnsi" w:cstheme="minorHAnsi"/>
        </w:rPr>
        <w:t>pti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ss 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ovid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d.</w:t>
      </w:r>
    </w:p>
    <w:p w:rsidR="00052028" w:rsidRDefault="000F1A55" w:rsidP="0005202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You 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ve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 xml:space="preserve">h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e</w:t>
      </w:r>
      <w:r w:rsidRPr="00052028">
        <w:rPr>
          <w:rFonts w:asciiTheme="minorHAnsi" w:hAnsiTheme="minorHAnsi" w:cstheme="minorHAnsi"/>
        </w:rPr>
        <w:t>x</w:t>
      </w:r>
      <w:r w:rsidRPr="00052028">
        <w:rPr>
          <w:rFonts w:asciiTheme="minorHAnsi" w:hAnsiTheme="minorHAnsi" w:cstheme="minorHAnsi"/>
          <w:spacing w:val="-1"/>
        </w:rPr>
        <w:t>ce</w:t>
      </w:r>
      <w:r w:rsidRPr="00052028">
        <w:rPr>
          <w:rFonts w:asciiTheme="minorHAnsi" w:hAnsiTheme="minorHAnsi" w:cstheme="minorHAnsi"/>
        </w:rPr>
        <w:t xml:space="preserve">ption </w:t>
      </w:r>
      <w:r w:rsidRPr="00052028">
        <w:rPr>
          <w:rFonts w:asciiTheme="minorHAnsi" w:hAnsiTheme="minorHAnsi" w:cstheme="minorHAnsi"/>
          <w:spacing w:val="-1"/>
        </w:rPr>
        <w:t>fr</w:t>
      </w:r>
      <w:r w:rsidRPr="00052028">
        <w:rPr>
          <w:rFonts w:asciiTheme="minorHAnsi" w:hAnsiTheme="minorHAnsi" w:cstheme="minorHAnsi"/>
        </w:rPr>
        <w:t>om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Obj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</w:rPr>
        <w:t>tA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nd th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="Courier New" w:eastAsia="Courier New" w:hAnsi="Courier New" w:cs="Courier New"/>
        </w:rPr>
        <w:t>BSTException</w:t>
      </w:r>
      <w:r w:rsidRPr="00052028">
        <w:rPr>
          <w:rFonts w:asciiTheme="minorHAnsi" w:eastAsia="Courier New" w:hAnsiTheme="minorHAnsi" w:cstheme="minorHAnsi"/>
        </w:rPr>
        <w:t>.</w:t>
      </w:r>
      <w:r w:rsidRPr="00052028">
        <w:rPr>
          <w:rFonts w:asciiTheme="minorHAnsi" w:eastAsia="Courier New" w:hAnsiTheme="minorHAnsi" w:cstheme="minorHAnsi"/>
          <w:spacing w:val="-70"/>
        </w:rPr>
        <w:t xml:space="preserve"> </w:t>
      </w:r>
      <w:r w:rsidR="00052028" w:rsidRPr="00052028">
        <w:rPr>
          <w:rFonts w:asciiTheme="minorHAnsi" w:eastAsia="Courier New" w:hAnsiTheme="minorHAnsi" w:cstheme="minorHAnsi"/>
          <w:spacing w:val="-70"/>
        </w:rPr>
        <w:t xml:space="preserve">      </w:t>
      </w:r>
      <w:r w:rsidRPr="00052028">
        <w:rPr>
          <w:rFonts w:asciiTheme="minorHAnsi" w:hAnsiTheme="minorHAnsi" w:cstheme="minorHAnsi"/>
          <w:spacing w:val="-1"/>
        </w:rPr>
        <w:t>Fa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 do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 xml:space="preserve">so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se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our 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og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</w:rPr>
        <w:t xml:space="preserve">m to </w:t>
      </w:r>
      <w:r w:rsidRPr="00052028">
        <w:rPr>
          <w:rFonts w:asciiTheme="minorHAnsi" w:hAnsiTheme="minorHAnsi" w:cstheme="minorHAnsi"/>
          <w:spacing w:val="-1"/>
        </w:rPr>
        <w:t>cra</w:t>
      </w:r>
      <w:r w:rsidRPr="00052028">
        <w:rPr>
          <w:rFonts w:asciiTheme="minorHAnsi" w:hAnsiTheme="minorHAnsi" w:cstheme="minorHAnsi"/>
        </w:rPr>
        <w:t>sh b</w:t>
      </w:r>
      <w:r w:rsidRPr="00052028">
        <w:rPr>
          <w:rFonts w:asciiTheme="minorHAnsi" w:hAnsiTheme="minorHAnsi" w:cstheme="minorHAnsi"/>
          <w:spacing w:val="-1"/>
        </w:rPr>
        <w:t>eca</w:t>
      </w:r>
      <w:r w:rsidRPr="00052028">
        <w:rPr>
          <w:rFonts w:asciiTheme="minorHAnsi" w:hAnsiTheme="minorHAnsi" w:cstheme="minorHAnsi"/>
        </w:rPr>
        <w:t>use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c</w:t>
      </w:r>
      <w:r w:rsidRPr="00052028">
        <w:rPr>
          <w:rFonts w:asciiTheme="minorHAnsi" w:hAnsiTheme="minorHAnsi" w:cstheme="minorHAnsi"/>
        </w:rPr>
        <w:t>li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 xml:space="preserve">nt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</w:rPr>
        <w:t>)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 xml:space="preserve">is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="Courier New" w:eastAsia="Courier New" w:hAnsi="Courier New" w:cs="Courier New"/>
        </w:rPr>
        <w:t>BSTException</w:t>
      </w:r>
      <w:r w:rsidRPr="00052028">
        <w:rPr>
          <w:rFonts w:asciiTheme="minorHAnsi" w:eastAsia="Courier New" w:hAnsiTheme="minorHAnsi" w:cstheme="minorHAnsi"/>
          <w:spacing w:val="-70"/>
        </w:rPr>
        <w:t xml:space="preserve"> 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 Obj</w:t>
      </w:r>
      <w:r w:rsidRPr="00052028">
        <w:rPr>
          <w:rFonts w:asciiTheme="minorHAnsi" w:hAnsiTheme="minorHAnsi" w:cstheme="minorHAnsi"/>
          <w:spacing w:val="1"/>
        </w:rPr>
        <w:t>e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A</w:t>
      </w:r>
      <w:r w:rsidRPr="00052028">
        <w:rPr>
          <w:rFonts w:asciiTheme="minorHAnsi" w:hAnsiTheme="minorHAnsi" w:cstheme="minorHAnsi"/>
        </w:rPr>
        <w:t>llo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tor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  <w:spacing w:val="-1"/>
        </w:rPr>
        <w:t>ce</w:t>
      </w:r>
      <w:r w:rsidRPr="00052028">
        <w:rPr>
          <w:rFonts w:asciiTheme="minorHAnsi" w:hAnsiTheme="minorHAnsi" w:cstheme="minorHAnsi"/>
        </w:rPr>
        <w:t>pti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4"/>
        </w:rPr>
        <w:t>'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h it.</w:t>
      </w:r>
    </w:p>
    <w:p w:rsidR="00052028" w:rsidRPr="00052028" w:rsidRDefault="000F1A55" w:rsidP="0005202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i/>
        </w:rPr>
        <w:t xml:space="preserve">find 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 xml:space="preserve">od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tu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s 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bool</w:t>
      </w:r>
      <w:r w:rsidRPr="00052028">
        <w:rPr>
          <w:rFonts w:asciiTheme="minorHAnsi" w:hAnsiTheme="minorHAnsi" w:cstheme="minorHAnsi"/>
          <w:spacing w:val="-1"/>
        </w:rPr>
        <w:t>ea</w:t>
      </w:r>
      <w:r w:rsidRPr="00052028">
        <w:rPr>
          <w:rFonts w:asciiTheme="minorHAnsi" w:hAnsiTheme="minorHAnsi" w:cstheme="minorHAnsi"/>
        </w:rPr>
        <w:t>n,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di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g </w:t>
      </w:r>
      <w:r w:rsidRPr="00052028">
        <w:rPr>
          <w:rFonts w:asciiTheme="minorHAnsi" w:hAnsiTheme="minorHAnsi" w:cstheme="minorHAnsi"/>
          <w:spacing w:val="-2"/>
        </w:rPr>
        <w:t>wh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t the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d.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</w:rPr>
        <w:t>ond p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whi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 xml:space="preserve"> wi</w:t>
      </w:r>
      <w:r w:rsidRPr="00052028">
        <w:rPr>
          <w:rFonts w:asciiTheme="minorHAnsi" w:hAnsiTheme="minorHAnsi" w:cstheme="minorHAnsi"/>
        </w:rPr>
        <w:t xml:space="preserve">ll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ont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nu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b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of</w:t>
      </w:r>
      <w:r w:rsidRPr="00052028">
        <w:rPr>
          <w:rFonts w:asciiTheme="minorHAnsi" w:hAnsiTheme="minorHAnsi" w:cstheme="minorHAnsi"/>
          <w:spacing w:val="-1"/>
        </w:rPr>
        <w:t xml:space="preserve"> 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iso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s p</w:t>
      </w:r>
      <w:r w:rsidRPr="00052028">
        <w:rPr>
          <w:rFonts w:asciiTheme="minorHAnsi" w:hAnsiTheme="minorHAnsi" w:cstheme="minorHAnsi"/>
          <w:spacing w:val="-1"/>
        </w:rPr>
        <w:t>erf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  <w:spacing w:val="-3"/>
        </w:rPr>
        <w:t>r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to 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3"/>
        </w:rPr>
        <w:t>r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ut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me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i/>
          <w:spacing w:val="-2"/>
        </w:rPr>
        <w:t>f</w:t>
      </w:r>
      <w:r w:rsidRPr="00052028">
        <w:rPr>
          <w:rFonts w:asciiTheme="minorHAnsi" w:hAnsiTheme="minorHAnsi" w:cstheme="minorHAnsi"/>
          <w:i/>
        </w:rPr>
        <w:t>in</w:t>
      </w:r>
      <w:r w:rsidRPr="00052028">
        <w:rPr>
          <w:rFonts w:asciiTheme="minorHAnsi" w:hAnsiTheme="minorHAnsi" w:cstheme="minorHAnsi"/>
          <w:i/>
          <w:spacing w:val="2"/>
        </w:rPr>
        <w:t>d</w:t>
      </w:r>
      <w:r w:rsidRPr="00052028">
        <w:rPr>
          <w:rFonts w:asciiTheme="minorHAnsi" w:hAnsiTheme="minorHAnsi" w:cstheme="minorHAnsi"/>
        </w:rPr>
        <w:t>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b/>
          <w:spacing w:val="1"/>
        </w:rPr>
        <w:t>M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1"/>
        </w:rPr>
        <w:t>k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</w:rPr>
        <w:t>s</w:t>
      </w:r>
      <w:r w:rsidRPr="00052028">
        <w:rPr>
          <w:rFonts w:asciiTheme="minorHAnsi" w:hAnsiTheme="minorHAnsi" w:cstheme="minorHAnsi"/>
          <w:b/>
          <w:spacing w:val="-1"/>
        </w:rPr>
        <w:t>ur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</w:rPr>
        <w:t>yo</w:t>
      </w:r>
      <w:r w:rsidRPr="00052028">
        <w:rPr>
          <w:rFonts w:asciiTheme="minorHAnsi" w:hAnsiTheme="minorHAnsi" w:cstheme="minorHAnsi"/>
          <w:b/>
          <w:spacing w:val="1"/>
        </w:rPr>
        <w:t>u</w:t>
      </w:r>
      <w:r w:rsidRPr="00052028">
        <w:rPr>
          <w:rFonts w:asciiTheme="minorHAnsi" w:hAnsiTheme="minorHAnsi" w:cstheme="minorHAnsi"/>
          <w:b/>
        </w:rPr>
        <w:t>r</w:t>
      </w:r>
      <w:r w:rsidRPr="00052028">
        <w:rPr>
          <w:rFonts w:asciiTheme="minorHAnsi" w:hAnsiTheme="minorHAnsi" w:cstheme="minorHAnsi"/>
          <w:b/>
          <w:spacing w:val="-1"/>
        </w:rPr>
        <w:t xml:space="preserve"> c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1"/>
        </w:rPr>
        <w:t>un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 xml:space="preserve">s </w:t>
      </w:r>
      <w:r w:rsidRPr="00052028">
        <w:rPr>
          <w:rFonts w:asciiTheme="minorHAnsi" w:hAnsiTheme="minorHAnsi" w:cstheme="minorHAnsi"/>
          <w:b/>
          <w:spacing w:val="-5"/>
        </w:rPr>
        <w:t>m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-1"/>
        </w:rPr>
        <w:t>tc</w:t>
      </w:r>
      <w:r w:rsidRPr="00052028">
        <w:rPr>
          <w:rFonts w:asciiTheme="minorHAnsi" w:hAnsiTheme="minorHAnsi" w:cstheme="minorHAnsi"/>
          <w:b/>
        </w:rPr>
        <w:t>h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  <w:spacing w:val="1"/>
        </w:rPr>
        <w:t>h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c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1"/>
        </w:rPr>
        <w:t>un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 xml:space="preserve">s </w:t>
      </w:r>
      <w:r w:rsidRPr="00052028">
        <w:rPr>
          <w:rFonts w:asciiTheme="minorHAnsi" w:hAnsiTheme="minorHAnsi" w:cstheme="minorHAnsi"/>
          <w:b/>
          <w:spacing w:val="1"/>
        </w:rPr>
        <w:t>f</w:t>
      </w:r>
      <w:r w:rsidRPr="00052028">
        <w:rPr>
          <w:rFonts w:asciiTheme="minorHAnsi" w:hAnsiTheme="minorHAnsi" w:cstheme="minorHAnsi"/>
          <w:b/>
          <w:spacing w:val="-1"/>
        </w:rPr>
        <w:t>r</w:t>
      </w:r>
      <w:r w:rsidRPr="00052028">
        <w:rPr>
          <w:rFonts w:asciiTheme="minorHAnsi" w:hAnsiTheme="minorHAnsi" w:cstheme="minorHAnsi"/>
          <w:b/>
        </w:rPr>
        <w:t>om</w:t>
      </w:r>
      <w:r w:rsidRPr="00052028">
        <w:rPr>
          <w:rFonts w:asciiTheme="minorHAnsi" w:hAnsiTheme="minorHAnsi" w:cstheme="minorHAnsi"/>
          <w:b/>
          <w:spacing w:val="-5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  <w:spacing w:val="1"/>
        </w:rPr>
        <w:t>h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2"/>
        </w:rPr>
        <w:t>s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-5"/>
        </w:rPr>
        <w:t>m</w:t>
      </w:r>
      <w:r w:rsidRPr="00052028">
        <w:rPr>
          <w:rFonts w:asciiTheme="minorHAnsi" w:hAnsiTheme="minorHAnsi" w:cstheme="minorHAnsi"/>
          <w:b/>
          <w:spacing w:val="1"/>
        </w:rPr>
        <w:t>p</w:t>
      </w:r>
      <w:r w:rsidRPr="00052028">
        <w:rPr>
          <w:rFonts w:asciiTheme="minorHAnsi" w:hAnsiTheme="minorHAnsi" w:cstheme="minorHAnsi"/>
          <w:b/>
          <w:spacing w:val="-2"/>
        </w:rPr>
        <w:t>l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  <w:spacing w:val="1"/>
        </w:rPr>
        <w:t>d</w:t>
      </w:r>
      <w:r w:rsidRPr="00052028">
        <w:rPr>
          <w:rFonts w:asciiTheme="minorHAnsi" w:hAnsiTheme="minorHAnsi" w:cstheme="minorHAnsi"/>
          <w:b/>
          <w:spacing w:val="-3"/>
        </w:rPr>
        <w:t>r</w:t>
      </w:r>
      <w:r w:rsidRPr="00052028">
        <w:rPr>
          <w:rFonts w:asciiTheme="minorHAnsi" w:hAnsiTheme="minorHAnsi" w:cstheme="minorHAnsi"/>
          <w:b/>
        </w:rPr>
        <w:t>iv</w:t>
      </w:r>
      <w:r w:rsidRPr="00052028">
        <w:rPr>
          <w:rFonts w:asciiTheme="minorHAnsi" w:hAnsiTheme="minorHAnsi" w:cstheme="minorHAnsi"/>
          <w:b/>
          <w:spacing w:val="-1"/>
        </w:rPr>
        <w:t>e</w:t>
      </w:r>
      <w:r w:rsidRPr="00052028">
        <w:rPr>
          <w:rFonts w:asciiTheme="minorHAnsi" w:hAnsiTheme="minorHAnsi" w:cstheme="minorHAnsi"/>
          <w:b/>
        </w:rPr>
        <w:t>r</w:t>
      </w:r>
      <w:r w:rsidRPr="00052028">
        <w:rPr>
          <w:rFonts w:asciiTheme="minorHAnsi" w:hAnsiTheme="minorHAnsi" w:cstheme="minorHAnsi"/>
          <w:b/>
          <w:spacing w:val="3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2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rece</w:t>
      </w: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2"/>
        </w:rPr>
        <w:t>v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cre</w:t>
      </w:r>
      <w:r w:rsidRPr="00052028">
        <w:rPr>
          <w:rFonts w:asciiTheme="minorHAnsi" w:hAnsiTheme="minorHAnsi" w:cstheme="minorHAnsi"/>
          <w:b/>
          <w:spacing w:val="1"/>
        </w:rPr>
        <w:t>d</w:t>
      </w: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.</w:t>
      </w:r>
    </w:p>
    <w:p w:rsidR="00E92F94" w:rsidRDefault="000F1A55" w:rsidP="00E92F9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spacing w:val="-4"/>
        </w:rPr>
        <w:t>L</w:t>
      </w:r>
      <w:r w:rsidRPr="00052028">
        <w:rPr>
          <w:rFonts w:asciiTheme="minorHAnsi" w:hAnsiTheme="minorHAnsi" w:cstheme="minorHAnsi"/>
        </w:rPr>
        <w:t>ike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l of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our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pl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ss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s,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wil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lude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 in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ea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s.</w:t>
      </w:r>
    </w:p>
    <w:p w:rsidR="00E92F94" w:rsidRDefault="000F1A55" w:rsidP="00E92F9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public </w:t>
      </w:r>
      <w:r w:rsidRPr="00E92F94">
        <w:rPr>
          <w:rFonts w:asciiTheme="minorHAnsi" w:hAnsiTheme="minorHAnsi" w:cstheme="minorHAnsi"/>
          <w:i/>
        </w:rPr>
        <w:t>root</w:t>
      </w:r>
      <w:r w:rsidRPr="00E92F94">
        <w:rPr>
          <w:rFonts w:asciiTheme="minorHAnsi" w:hAnsiTheme="minorHAnsi" w:cstheme="minorHAnsi"/>
          <w:i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od s</w:t>
      </w:r>
      <w:r w:rsidRPr="00E92F94">
        <w:rPr>
          <w:rFonts w:asciiTheme="minorHAnsi" w:hAnsiTheme="minorHAnsi" w:cstheme="minorHAnsi"/>
          <w:spacing w:val="-2"/>
        </w:rPr>
        <w:t>im</w:t>
      </w:r>
      <w:r w:rsidRPr="00E92F94">
        <w:rPr>
          <w:rFonts w:asciiTheme="minorHAnsi" w:hAnsiTheme="minorHAnsi" w:cstheme="minorHAnsi"/>
        </w:rPr>
        <w:t>ply</w:t>
      </w:r>
      <w:r w:rsidRPr="00E92F94">
        <w:rPr>
          <w:rFonts w:asciiTheme="minorHAnsi" w:hAnsiTheme="minorHAnsi" w:cstheme="minorHAnsi"/>
          <w:spacing w:val="-6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tu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s 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oot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ree</w:t>
      </w:r>
      <w:r w:rsidRPr="00E92F94">
        <w:rPr>
          <w:rFonts w:asciiTheme="minorHAnsi" w:hAnsiTheme="minorHAnsi" w:cstheme="minorHAnsi"/>
        </w:rPr>
        <w:t>.</w:t>
      </w:r>
      <w:r w:rsidRPr="00E92F94">
        <w:rPr>
          <w:rFonts w:asciiTheme="minorHAnsi" w:hAnsiTheme="minorHAnsi" w:cstheme="minorHAnsi"/>
          <w:spacing w:val="4"/>
        </w:rPr>
        <w:t xml:space="preserve"> </w:t>
      </w:r>
      <w:r w:rsidRPr="00E92F94">
        <w:rPr>
          <w:rFonts w:asciiTheme="minorHAnsi" w:hAnsiTheme="minorHAnsi" w:cstheme="minorHAnsi"/>
        </w:rPr>
        <w:t>Th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 xml:space="preserve">s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llo</w:t>
      </w:r>
      <w:r w:rsidRPr="00E92F94">
        <w:rPr>
          <w:rFonts w:asciiTheme="minorHAnsi" w:hAnsiTheme="minorHAnsi" w:cstheme="minorHAnsi"/>
          <w:spacing w:val="-2"/>
        </w:rPr>
        <w:t>w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 xml:space="preserve"> 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to w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k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ree</w:t>
      </w:r>
      <w:r w:rsidRPr="00E92F94">
        <w:rPr>
          <w:rFonts w:asciiTheme="minorHAnsi" w:hAnsiTheme="minorHAnsi" w:cstheme="minorHAnsi"/>
        </w:rPr>
        <w:t>.</w:t>
      </w:r>
      <w:r w:rsidRPr="00E92F94">
        <w:rPr>
          <w:rFonts w:asciiTheme="minorHAnsi" w:hAnsiTheme="minorHAnsi" w:cstheme="minorHAnsi"/>
          <w:spacing w:val="4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(</w:t>
      </w:r>
      <w:r w:rsidRPr="00E92F94">
        <w:rPr>
          <w:rFonts w:asciiTheme="minorHAnsi" w:hAnsiTheme="minorHAnsi" w:cstheme="minorHAnsi"/>
        </w:rPr>
        <w:t>No</w:t>
      </w:r>
      <w:r w:rsidRPr="00E92F94">
        <w:rPr>
          <w:rFonts w:asciiTheme="minorHAnsi" w:hAnsiTheme="minorHAnsi" w:cstheme="minorHAnsi"/>
          <w:spacing w:val="-3"/>
        </w:rPr>
        <w:t>r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we</w:t>
      </w:r>
      <w:r w:rsidRPr="00E92F94">
        <w:rPr>
          <w:rFonts w:asciiTheme="minorHAnsi" w:hAnsiTheme="minorHAnsi" w:cstheme="minorHAnsi"/>
          <w:spacing w:val="-5"/>
        </w:rPr>
        <w:t xml:space="preserve"> </w:t>
      </w:r>
      <w:r w:rsidRPr="00E92F94">
        <w:rPr>
          <w:rFonts w:asciiTheme="minorHAnsi" w:hAnsiTheme="minorHAnsi" w:cstheme="minorHAnsi"/>
        </w:rPr>
        <w:t>w</w:t>
      </w:r>
      <w:r w:rsidRPr="00E92F94">
        <w:rPr>
          <w:rFonts w:asciiTheme="minorHAnsi" w:hAnsiTheme="minorHAnsi" w:cstheme="minorHAnsi"/>
          <w:spacing w:val="-2"/>
        </w:rPr>
        <w:t>ou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2"/>
        </w:rPr>
        <w:t>d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3"/>
        </w:rPr>
        <w:t>’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2"/>
        </w:rPr>
        <w:t>w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t 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t, but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ear</w:t>
      </w:r>
      <w:r w:rsidRPr="00E92F94">
        <w:rPr>
          <w:rFonts w:asciiTheme="minorHAnsi" w:hAnsiTheme="minorHAnsi" w:cstheme="minorHAnsi"/>
        </w:rPr>
        <w:t>ning</w:t>
      </w:r>
      <w:r w:rsidRPr="00E92F94">
        <w:rPr>
          <w:rFonts w:asciiTheme="minorHAnsi" w:hAnsiTheme="minorHAnsi" w:cstheme="minorHAnsi"/>
          <w:spacing w:val="-2"/>
        </w:rPr>
        <w:t xml:space="preserve"> p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pos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s,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we</w:t>
      </w:r>
      <w:r w:rsidRPr="00E92F94">
        <w:rPr>
          <w:rFonts w:asciiTheme="minorHAnsi" w:hAnsiTheme="minorHAnsi" w:cstheme="minorHAnsi"/>
          <w:spacing w:val="-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wo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d l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ke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to be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ble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to 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x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mi</w:t>
      </w:r>
      <w:r w:rsidRPr="00E92F94">
        <w:rPr>
          <w:rFonts w:asciiTheme="minorHAnsi" w:hAnsiTheme="minorHAnsi" w:cstheme="minorHAnsi"/>
        </w:rPr>
        <w:t>ne</w:t>
      </w:r>
      <w:r w:rsidRPr="00E92F94">
        <w:rPr>
          <w:rFonts w:asciiTheme="minorHAnsi" w:hAnsiTheme="minorHAnsi" w:cstheme="minorHAnsi"/>
          <w:spacing w:val="-3"/>
        </w:rPr>
        <w:t xml:space="preserve"> </w:t>
      </w: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ide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ss, s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 xml:space="preserve">h 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wit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 xml:space="preserve"> 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xt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G</w:t>
      </w:r>
      <w:r w:rsidRPr="00E92F94">
        <w:rPr>
          <w:rFonts w:asciiTheme="minorHAnsi" w:hAnsiTheme="minorHAnsi" w:cstheme="minorHAnsi"/>
          <w:spacing w:val="1"/>
        </w:rPr>
        <w:t>U</w:t>
      </w:r>
      <w:r w:rsidRPr="00E92F94">
        <w:rPr>
          <w:rFonts w:asciiTheme="minorHAnsi" w:hAnsiTheme="minorHAnsi" w:cstheme="minorHAnsi"/>
        </w:rPr>
        <w:t>I d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iv</w:t>
      </w:r>
      <w:r w:rsidRPr="00E92F94">
        <w:rPr>
          <w:rFonts w:asciiTheme="minorHAnsi" w:hAnsiTheme="minorHAnsi" w:cstheme="minorHAnsi"/>
          <w:spacing w:val="-1"/>
        </w:rPr>
        <w:t>er</w:t>
      </w:r>
      <w:r w:rsidRPr="00E92F94">
        <w:rPr>
          <w:rFonts w:asciiTheme="minorHAnsi" w:hAnsiTheme="minorHAnsi" w:cstheme="minorHAnsi"/>
        </w:rPr>
        <w:t>.)</w:t>
      </w:r>
    </w:p>
    <w:p w:rsidR="00E92F94" w:rsidRDefault="000F1A55" w:rsidP="00E92F9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 xml:space="preserve">This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3"/>
        </w:rPr>
        <w:t>r</w:t>
      </w:r>
      <w:r w:rsidRPr="00E92F94">
        <w:rPr>
          <w:rFonts w:asciiTheme="minorHAnsi" w:hAnsiTheme="minorHAnsi" w:cstheme="minorHAnsi"/>
        </w:rPr>
        <w:t>st p</w:t>
      </w:r>
      <w:r w:rsidRPr="00E92F94">
        <w:rPr>
          <w:rFonts w:asciiTheme="minorHAnsi" w:hAnsiTheme="minorHAnsi" w:cstheme="minorHAnsi"/>
          <w:spacing w:val="-1"/>
        </w:rPr>
        <w:t>ar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is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si</w:t>
      </w:r>
      <w:r w:rsidRPr="00E92F94">
        <w:rPr>
          <w:rFonts w:asciiTheme="minorHAnsi" w:hAnsiTheme="minorHAnsi" w:cstheme="minorHAnsi"/>
          <w:spacing w:val="-4"/>
        </w:rPr>
        <w:t>g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(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ng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 xml:space="preserve">the </w:t>
      </w:r>
      <w:r w:rsidRPr="00E92F94">
        <w:rPr>
          <w:rFonts w:asciiTheme="minorHAnsi" w:hAnsiTheme="minorHAnsi" w:cstheme="minorHAnsi"/>
          <w:i/>
        </w:rPr>
        <w:t>BS</w:t>
      </w:r>
      <w:r w:rsidRPr="00E92F94">
        <w:rPr>
          <w:rFonts w:asciiTheme="minorHAnsi" w:hAnsiTheme="minorHAnsi" w:cstheme="minorHAnsi"/>
          <w:i/>
          <w:spacing w:val="-1"/>
        </w:rPr>
        <w:t>T</w:t>
      </w:r>
      <w:r w:rsidRPr="00E92F94">
        <w:rPr>
          <w:rFonts w:asciiTheme="minorHAnsi" w:hAnsiTheme="minorHAnsi" w:cstheme="minorHAnsi"/>
          <w:i/>
        </w:rPr>
        <w:t>r</w:t>
      </w:r>
      <w:r w:rsidRPr="00E92F94">
        <w:rPr>
          <w:rFonts w:asciiTheme="minorHAnsi" w:hAnsiTheme="minorHAnsi" w:cstheme="minorHAnsi"/>
          <w:i/>
          <w:spacing w:val="-1"/>
        </w:rPr>
        <w:t>e</w:t>
      </w:r>
      <w:r w:rsidRPr="00E92F94">
        <w:rPr>
          <w:rFonts w:asciiTheme="minorHAnsi" w:hAnsiTheme="minorHAnsi" w:cstheme="minorHAnsi"/>
          <w:i/>
        </w:rPr>
        <w:t>e</w:t>
      </w:r>
      <w:r w:rsidRPr="00E92F94">
        <w:rPr>
          <w:rFonts w:asciiTheme="minorHAnsi" w:hAnsiTheme="minorHAnsi" w:cstheme="minorHAnsi"/>
          <w:i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s)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s t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vi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l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in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ve</w:t>
      </w:r>
      <w:r w:rsidRPr="00E92F94">
        <w:rPr>
          <w:rFonts w:asciiTheme="minorHAnsi" w:hAnsiTheme="minorHAnsi" w:cstheme="minorHAnsi"/>
          <w:spacing w:val="-1"/>
        </w:rPr>
        <w:t xml:space="preserve"> 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  <w:spacing w:val="1"/>
        </w:rPr>
        <w:t>a</w:t>
      </w:r>
      <w:r w:rsidRPr="00E92F94">
        <w:rPr>
          <w:rFonts w:asciiTheme="minorHAnsi" w:hAnsiTheme="minorHAnsi" w:cstheme="minorHAnsi"/>
        </w:rPr>
        <w:t>dy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ho</w:t>
      </w:r>
      <w:r w:rsidRPr="00E92F94">
        <w:rPr>
          <w:rFonts w:asciiTheme="minorHAnsi" w:hAnsiTheme="minorHAnsi" w:cstheme="minorHAnsi"/>
        </w:rPr>
        <w:t>wn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st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 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 xml:space="preserve">e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ode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nd 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xpl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.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2"/>
        </w:rPr>
        <w:t>d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is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v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il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ble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to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fr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="0041080A">
        <w:rPr>
          <w:rFonts w:asciiTheme="minorHAnsi" w:hAnsiTheme="minorHAnsi" w:cstheme="minorHAnsi"/>
          <w:spacing w:val="-2"/>
        </w:rPr>
        <w:t>slides</w:t>
      </w:r>
      <w:r w:rsidRPr="00E92F94">
        <w:rPr>
          <w:rFonts w:asciiTheme="minorHAnsi" w:hAnsiTheme="minorHAnsi" w:cstheme="minorHAnsi"/>
        </w:rPr>
        <w:t>. You ju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t n</w:t>
      </w:r>
      <w:r w:rsidRPr="00E92F94">
        <w:rPr>
          <w:rFonts w:asciiTheme="minorHAnsi" w:hAnsiTheme="minorHAnsi" w:cstheme="minorHAnsi"/>
          <w:spacing w:val="-1"/>
        </w:rPr>
        <w:t>ee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dd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ode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to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to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nu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b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r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nod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s in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eac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b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  <w:spacing w:val="1"/>
        </w:rPr>
        <w:t>e</w:t>
      </w:r>
      <w:r w:rsidRPr="00E92F94">
        <w:rPr>
          <w:rFonts w:asciiTheme="minorHAnsi" w:hAnsiTheme="minorHAnsi" w:cstheme="minorHAnsi"/>
        </w:rPr>
        <w:t>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t in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 xml:space="preserve">ss,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nd th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 t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p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1"/>
        </w:rPr>
        <w:t>z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it.</w:t>
      </w:r>
    </w:p>
    <w:p w:rsidR="00E92F94" w:rsidRDefault="000F1A55" w:rsidP="00E92F9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lastRenderedPageBreak/>
        <w:t>You</w:t>
      </w:r>
      <w:r w:rsidRPr="00E92F94">
        <w:rPr>
          <w:rFonts w:asciiTheme="minorHAnsi" w:hAnsiTheme="minorHAnsi" w:cstheme="minorHAnsi"/>
          <w:spacing w:val="-4"/>
        </w:rPr>
        <w:t>'</w:t>
      </w:r>
      <w:r w:rsidRPr="00E92F94">
        <w:rPr>
          <w:rFonts w:asciiTheme="minorHAnsi" w:hAnsiTheme="minorHAnsi" w:cstheme="minorHAnsi"/>
        </w:rPr>
        <w:t>ll n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ti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2"/>
        </w:rPr>
        <w:t>A</w:t>
      </w:r>
      <w:r w:rsidRPr="00E92F94">
        <w:rPr>
          <w:rFonts w:asciiTheme="minorHAnsi" w:hAnsiTheme="minorHAnsi" w:cstheme="minorHAnsi"/>
        </w:rPr>
        <w:t>V</w:t>
      </w:r>
      <w:r w:rsidRPr="00E92F94">
        <w:rPr>
          <w:rFonts w:asciiTheme="minorHAnsi" w:hAnsiTheme="minorHAnsi" w:cstheme="minorHAnsi"/>
          <w:spacing w:val="-4"/>
        </w:rPr>
        <w:t>L</w:t>
      </w:r>
      <w:r w:rsidRPr="00E92F94">
        <w:rPr>
          <w:rFonts w:asciiTheme="minorHAnsi" w:hAnsiTheme="minorHAnsi" w:cstheme="minorHAnsi"/>
        </w:rPr>
        <w:t>.h 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lud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="Courier New" w:eastAsia="Courier New" w:hAnsi="Courier New" w:cs="Courier New"/>
        </w:rPr>
        <w:t>&lt;stack&gt;</w:t>
      </w:r>
      <w:r w:rsidRPr="00E92F94">
        <w:rPr>
          <w:rFonts w:asciiTheme="minorHAnsi" w:hAnsiTheme="minorHAnsi" w:cstheme="minorHAnsi"/>
        </w:rPr>
        <w:t xml:space="preserve">.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 xml:space="preserve">s 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gnm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ca</w:t>
      </w:r>
      <w:r w:rsidRPr="00E92F94">
        <w:rPr>
          <w:rFonts w:asciiTheme="minorHAnsi" w:hAnsiTheme="minorHAnsi" w:cstheme="minorHAnsi"/>
        </w:rPr>
        <w:t xml:space="preserve">n 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se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="Courier New" w:eastAsia="Courier New" w:hAnsi="Courier New" w:cs="Courier New"/>
        </w:rPr>
        <w:t>std::stack</w:t>
      </w:r>
      <w:r w:rsidR="00E92F94">
        <w:rPr>
          <w:rFonts w:ascii="Courier New" w:eastAsia="Courier New" w:hAnsi="Courier New" w:cs="Courier New"/>
        </w:rPr>
        <w:t xml:space="preserve"> </w:t>
      </w:r>
      <w:r w:rsidRPr="00E92F94">
        <w:rPr>
          <w:rFonts w:asciiTheme="minorHAnsi" w:eastAsia="Courier New" w:hAnsiTheme="minorHAnsi" w:cstheme="minorHAnsi"/>
          <w:spacing w:val="-70"/>
        </w:rPr>
        <w:t xml:space="preserve"> </w:t>
      </w:r>
      <w:r w:rsidR="00E92F94">
        <w:rPr>
          <w:rFonts w:asciiTheme="minorHAnsi" w:eastAsia="Courier New" w:hAnsiTheme="minorHAnsi" w:cstheme="minorHAnsi"/>
          <w:spacing w:val="-70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fr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S</w:t>
      </w:r>
      <w:r w:rsidRPr="00E92F94">
        <w:rPr>
          <w:rFonts w:asciiTheme="minorHAnsi" w:hAnsiTheme="minorHAnsi" w:cstheme="minorHAnsi"/>
        </w:rPr>
        <w:t>TL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st</w:t>
      </w:r>
      <w:r w:rsidRPr="00E92F94">
        <w:rPr>
          <w:rFonts w:asciiTheme="minorHAnsi" w:hAnsiTheme="minorHAnsi" w:cstheme="minorHAnsi"/>
          <w:spacing w:val="-1"/>
        </w:rPr>
        <w:t>ea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f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v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g to w</w:t>
      </w:r>
      <w:r w:rsidRPr="00E92F94">
        <w:rPr>
          <w:rFonts w:asciiTheme="minorHAnsi" w:hAnsiTheme="minorHAnsi" w:cstheme="minorHAnsi"/>
          <w:spacing w:val="-3"/>
        </w:rPr>
        <w:t>r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our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ow</w:t>
      </w:r>
      <w:r w:rsidRPr="00E92F94">
        <w:rPr>
          <w:rFonts w:asciiTheme="minorHAnsi" w:hAnsiTheme="minorHAnsi" w:cstheme="minorHAnsi"/>
        </w:rPr>
        <w:t>n.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You</w:t>
      </w:r>
      <w:r w:rsidRPr="00E92F94">
        <w:rPr>
          <w:rFonts w:asciiTheme="minorHAnsi" w:hAnsiTheme="minorHAnsi" w:cstheme="minorHAnsi"/>
          <w:spacing w:val="-4"/>
        </w:rPr>
        <w:t>'</w:t>
      </w:r>
      <w:r w:rsidRPr="00E92F94">
        <w:rPr>
          <w:rFonts w:asciiTheme="minorHAnsi" w:hAnsiTheme="minorHAnsi" w:cstheme="minorHAnsi"/>
        </w:rPr>
        <w:t>ll n</w:t>
      </w:r>
      <w:r w:rsidRPr="00E92F94">
        <w:rPr>
          <w:rFonts w:asciiTheme="minorHAnsi" w:hAnsiTheme="minorHAnsi" w:cstheme="minorHAnsi"/>
          <w:spacing w:val="-1"/>
        </w:rPr>
        <w:t>ee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st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3"/>
        </w:rPr>
        <w:t>c</w:t>
      </w:r>
      <w:r w:rsidRPr="00E92F94">
        <w:rPr>
          <w:rFonts w:asciiTheme="minorHAnsi" w:hAnsiTheme="minorHAnsi" w:cstheme="minorHAnsi"/>
        </w:rPr>
        <w:t>k to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im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si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p</w:t>
      </w:r>
      <w:r w:rsidRPr="00E92F94">
        <w:rPr>
          <w:rFonts w:asciiTheme="minorHAnsi" w:hAnsiTheme="minorHAnsi" w:cstheme="minorHAnsi"/>
        </w:rPr>
        <w:t>le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b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ng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2"/>
        </w:rPr>
        <w:t>g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it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s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t w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in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ss. </w:t>
      </w:r>
      <w:r w:rsidRPr="00E92F94">
        <w:rPr>
          <w:rFonts w:asciiTheme="minorHAnsi" w:hAnsiTheme="minorHAnsi" w:cstheme="minorHAnsi"/>
          <w:spacing w:val="-3"/>
        </w:rPr>
        <w:t>I</w:t>
      </w:r>
      <w:r w:rsidRPr="00E92F94">
        <w:rPr>
          <w:rFonts w:asciiTheme="minorHAnsi" w:hAnsiTheme="minorHAnsi" w:cstheme="minorHAnsi"/>
        </w:rPr>
        <w:t>f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-2"/>
        </w:rPr>
        <w:t>'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k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 xml:space="preserve">,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ca</w:t>
      </w:r>
      <w:r w:rsidRPr="00E92F94">
        <w:rPr>
          <w:rFonts w:asciiTheme="minorHAnsi" w:hAnsiTheme="minorHAnsi" w:cstheme="minorHAnsi"/>
        </w:rPr>
        <w:t>n b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rec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v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,</w:t>
      </w:r>
      <w:r w:rsidRPr="00E92F94">
        <w:rPr>
          <w:rFonts w:asciiTheme="minorHAnsi" w:hAnsiTheme="minorHAnsi" w:cstheme="minorHAnsi"/>
          <w:spacing w:val="4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whi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do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n'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qui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1"/>
        </w:rPr>
        <w:t>ara</w:t>
      </w:r>
      <w:r w:rsidRPr="00E92F94">
        <w:rPr>
          <w:rFonts w:asciiTheme="minorHAnsi" w:hAnsiTheme="minorHAnsi" w:cstheme="minorHAnsi"/>
        </w:rPr>
        <w:t>te</w:t>
      </w:r>
      <w:r w:rsidRPr="00E92F94">
        <w:rPr>
          <w:rFonts w:asciiTheme="minorHAnsi" w:hAnsiTheme="minorHAnsi" w:cstheme="minorHAnsi"/>
          <w:spacing w:val="7"/>
        </w:rPr>
        <w:t xml:space="preserve"> </w:t>
      </w:r>
      <w:r w:rsidRPr="00E92F94">
        <w:rPr>
          <w:rFonts w:ascii="Courier New" w:eastAsia="Courier New" w:hAnsi="Courier New" w:cs="Courier New"/>
        </w:rPr>
        <w:t>std::stack</w:t>
      </w:r>
      <w:r w:rsidRPr="00E92F94">
        <w:rPr>
          <w:rFonts w:asciiTheme="minorHAnsi" w:hAnsiTheme="minorHAnsi" w:cstheme="minorHAnsi"/>
        </w:rPr>
        <w:t>.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3"/>
        </w:rPr>
        <w:t>c</w:t>
      </w:r>
      <w:r w:rsidRPr="00E92F94">
        <w:rPr>
          <w:rFonts w:asciiTheme="minorHAnsi" w:hAnsiTheme="minorHAnsi" w:cstheme="minorHAnsi"/>
        </w:rPr>
        <w:t>hoi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is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s.</w:t>
      </w:r>
    </w:p>
    <w:p w:rsidR="00A51EE7" w:rsidRPr="00E92F94" w:rsidRDefault="000F1A55" w:rsidP="00E92F9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 xml:space="preserve">You </w:t>
      </w:r>
      <w:r w:rsidRPr="00E92F94">
        <w:rPr>
          <w:rFonts w:asciiTheme="minorHAnsi" w:hAnsiTheme="minorHAnsi" w:cstheme="minorHAnsi"/>
          <w:spacing w:val="-1"/>
        </w:rPr>
        <w:t>ca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4"/>
        </w:rPr>
        <w:t>'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3"/>
        </w:rPr>
        <w:t>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g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pub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ic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nt</w:t>
      </w:r>
      <w:r w:rsidRPr="00E92F94">
        <w:rPr>
          <w:rFonts w:asciiTheme="minorHAnsi" w:hAnsiTheme="minorHAnsi" w:cstheme="minorHAnsi"/>
          <w:spacing w:val="-1"/>
        </w:rPr>
        <w:t>erfac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ll. Th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4"/>
        </w:rPr>
        <w:t>'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dd,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ov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, or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g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a</w:t>
      </w:r>
      <w:r w:rsidRPr="00E92F94">
        <w:rPr>
          <w:rFonts w:asciiTheme="minorHAnsi" w:hAnsiTheme="minorHAnsi" w:cstheme="minorHAnsi"/>
        </w:rPr>
        <w:t>ny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i/>
        </w:rPr>
        <w:t>public</w:t>
      </w:r>
      <w:r w:rsidRPr="00E92F94">
        <w:rPr>
          <w:rFonts w:asciiTheme="minorHAnsi" w:hAnsiTheme="minorHAnsi" w:cstheme="minorHAnsi"/>
          <w:i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 xml:space="preserve">od. You </w:t>
      </w:r>
      <w:r w:rsidRPr="00E92F94">
        <w:rPr>
          <w:rFonts w:asciiTheme="minorHAnsi" w:hAnsiTheme="minorHAnsi" w:cstheme="minorHAnsi"/>
          <w:spacing w:val="-1"/>
        </w:rPr>
        <w:t>ca</w:t>
      </w:r>
      <w:r w:rsidRPr="00E92F94">
        <w:rPr>
          <w:rFonts w:asciiTheme="minorHAnsi" w:hAnsiTheme="minorHAnsi" w:cstheme="minorHAnsi"/>
        </w:rPr>
        <w:t xml:space="preserve">n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dd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ing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k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to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 xml:space="preserve">he </w:t>
      </w:r>
      <w:r w:rsidRPr="00E92F94">
        <w:rPr>
          <w:rFonts w:asciiTheme="minorHAnsi" w:hAnsiTheme="minorHAnsi" w:cstheme="minorHAnsi"/>
          <w:i/>
        </w:rPr>
        <w:t>pri</w:t>
      </w:r>
      <w:r w:rsidRPr="00E92F94">
        <w:rPr>
          <w:rFonts w:asciiTheme="minorHAnsi" w:hAnsiTheme="minorHAnsi" w:cstheme="minorHAnsi"/>
          <w:i/>
          <w:spacing w:val="-1"/>
        </w:rPr>
        <w:t>v</w:t>
      </w:r>
      <w:r w:rsidRPr="00E92F94">
        <w:rPr>
          <w:rFonts w:asciiTheme="minorHAnsi" w:hAnsiTheme="minorHAnsi" w:cstheme="minorHAnsi"/>
          <w:i/>
        </w:rPr>
        <w:t xml:space="preserve">ate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1"/>
        </w:rPr>
        <w:t>ec</w:t>
      </w:r>
      <w:r w:rsidRPr="00E92F94">
        <w:rPr>
          <w:rFonts w:asciiTheme="minorHAnsi" w:hAnsiTheme="minorHAnsi" w:cstheme="minorHAnsi"/>
        </w:rPr>
        <w:t>ti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nd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wi</w:t>
      </w:r>
      <w:r w:rsidRPr="00E92F94">
        <w:rPr>
          <w:rFonts w:asciiTheme="minorHAnsi" w:hAnsiTheme="minorHAnsi" w:cstheme="minorHAnsi"/>
        </w:rPr>
        <w:t>ll</w:t>
      </w:r>
      <w:r w:rsidRPr="00E92F94">
        <w:rPr>
          <w:rFonts w:asciiTheme="minorHAnsi" w:hAnsiTheme="minorHAnsi" w:cstheme="minorHAnsi"/>
          <w:spacing w:val="-2"/>
        </w:rPr>
        <w:t xml:space="preserve"> l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k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ly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ee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q</w:t>
      </w:r>
      <w:r w:rsidRPr="00E92F94">
        <w:rPr>
          <w:rFonts w:asciiTheme="minorHAnsi" w:hAnsiTheme="minorHAnsi" w:cstheme="minorHAnsi"/>
        </w:rPr>
        <w:t>uite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w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ods.</w:t>
      </w:r>
    </w:p>
    <w:p w:rsidR="00E92F94" w:rsidRDefault="00E92F94" w:rsidP="00052028">
      <w:pPr>
        <w:ind w:left="100"/>
        <w:rPr>
          <w:rFonts w:asciiTheme="minorHAnsi" w:hAnsiTheme="minorHAnsi" w:cstheme="minorHAnsi"/>
          <w:b/>
        </w:rPr>
      </w:pPr>
    </w:p>
    <w:p w:rsidR="00A51EE7" w:rsidRPr="00052028" w:rsidRDefault="000F1A55" w:rsidP="00052028">
      <w:pPr>
        <w:ind w:left="10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-5"/>
        </w:rPr>
        <w:t>m</w:t>
      </w:r>
      <w:r w:rsidRPr="00052028">
        <w:rPr>
          <w:rFonts w:asciiTheme="minorHAnsi" w:hAnsiTheme="minorHAnsi" w:cstheme="minorHAnsi"/>
          <w:b/>
          <w:spacing w:val="-1"/>
        </w:rPr>
        <w:t>p</w:t>
      </w:r>
      <w:r w:rsidRPr="00052028">
        <w:rPr>
          <w:rFonts w:asciiTheme="minorHAnsi" w:hAnsiTheme="minorHAnsi" w:cstheme="minorHAnsi"/>
          <w:b/>
        </w:rPr>
        <w:t>l</w:t>
      </w:r>
      <w:r w:rsidRPr="00052028">
        <w:rPr>
          <w:rFonts w:asciiTheme="minorHAnsi" w:hAnsiTheme="minorHAnsi" w:cstheme="minorHAnsi"/>
          <w:b/>
          <w:spacing w:val="-3"/>
        </w:rPr>
        <w:t>eme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ion</w:t>
      </w:r>
      <w:r w:rsidRPr="00052028">
        <w:rPr>
          <w:rFonts w:asciiTheme="minorHAnsi" w:hAnsiTheme="minorHAnsi" w:cstheme="minorHAnsi"/>
          <w:b/>
          <w:spacing w:val="1"/>
        </w:rPr>
        <w:t xml:space="preserve"> S</w:t>
      </w:r>
      <w:r w:rsidRPr="00052028">
        <w:rPr>
          <w:rFonts w:asciiTheme="minorHAnsi" w:hAnsiTheme="minorHAnsi" w:cstheme="minorHAnsi"/>
          <w:b/>
          <w:spacing w:val="-1"/>
        </w:rPr>
        <w:t>tep</w:t>
      </w:r>
      <w:r w:rsidRPr="00052028">
        <w:rPr>
          <w:rFonts w:asciiTheme="minorHAnsi" w:hAnsiTheme="minorHAnsi" w:cstheme="minorHAnsi"/>
          <w:b/>
        </w:rPr>
        <w:t>s</w:t>
      </w:r>
    </w:p>
    <w:p w:rsidR="00E92F94" w:rsidRDefault="000F1A55" w:rsidP="00E92F94">
      <w:pPr>
        <w:ind w:left="100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spacing w:val="-3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1"/>
        </w:rPr>
        <w:t>e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k do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gnm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nto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ea</w:t>
      </w:r>
      <w:r w:rsidRPr="00052028">
        <w:rPr>
          <w:rFonts w:asciiTheme="minorHAnsi" w:hAnsiTheme="minorHAnsi" w:cstheme="minorHAnsi"/>
        </w:rPr>
        <w:t>ble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pi</w:t>
      </w:r>
      <w:r w:rsidRPr="00052028">
        <w:rPr>
          <w:rFonts w:asciiTheme="minorHAnsi" w:hAnsiTheme="minorHAnsi" w:cstheme="minorHAnsi"/>
          <w:spacing w:val="-1"/>
        </w:rPr>
        <w:t>ece</w:t>
      </w:r>
      <w:r w:rsidRPr="00052028">
        <w:rPr>
          <w:rFonts w:asciiTheme="minorHAnsi" w:hAnsiTheme="minorHAnsi" w:cstheme="minorHAnsi"/>
        </w:rPr>
        <w:t>s,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it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4"/>
        </w:rPr>
        <w:t>'</w:t>
      </w:r>
      <w:r w:rsidRPr="00052028">
        <w:rPr>
          <w:rFonts w:asciiTheme="minorHAnsi" w:hAnsiTheme="minorHAnsi" w:cstheme="minorHAnsi"/>
        </w:rPr>
        <w:t>t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 di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t.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v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</w:rPr>
        <w:t>ide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  <w:spacing w:val="-4"/>
        </w:rPr>
        <w:t>m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d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ly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th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="00E92F94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wh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 xml:space="preserve">st. You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uld so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</w:rPr>
        <w:t>ve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obl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pi</w:t>
      </w:r>
      <w:r w:rsidRPr="00052028">
        <w:rPr>
          <w:rFonts w:asciiTheme="minorHAnsi" w:hAnsiTheme="minorHAnsi" w:cstheme="minorHAnsi"/>
          <w:spacing w:val="-1"/>
        </w:rPr>
        <w:t>ece</w:t>
      </w:r>
      <w:r w:rsidRPr="00052028">
        <w:rPr>
          <w:rFonts w:asciiTheme="minorHAnsi" w:hAnsiTheme="minorHAnsi" w:cstheme="minorHAnsi"/>
        </w:rPr>
        <w:t>s.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This 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pp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ac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gnm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si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,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 m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  <w:spacing w:val="-1"/>
        </w:rPr>
        <w:t>er)</w:t>
      </w:r>
      <w:r w:rsidRPr="00052028">
        <w:rPr>
          <w:rFonts w:asciiTheme="minorHAnsi" w:hAnsiTheme="minorHAnsi" w:cstheme="minorHAnsi"/>
        </w:rPr>
        <w:t>.</w:t>
      </w:r>
    </w:p>
    <w:p w:rsidR="00E92F94" w:rsidRDefault="00E92F94" w:rsidP="00E92F94">
      <w:pPr>
        <w:ind w:left="100"/>
        <w:jc w:val="both"/>
        <w:rPr>
          <w:rFonts w:asciiTheme="minorHAnsi" w:hAnsiTheme="minorHAnsi" w:cstheme="minorHAnsi"/>
        </w:rPr>
      </w:pPr>
    </w:p>
    <w:p w:rsidR="00E92F94" w:rsidRDefault="000F1A55" w:rsidP="00E92F9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  <w:spacing w:val="-5"/>
        </w:rPr>
        <w:t>I</w:t>
      </w:r>
      <w:r w:rsidRPr="00E92F94">
        <w:rPr>
          <w:rFonts w:asciiTheme="minorHAnsi" w:hAnsiTheme="minorHAnsi" w:cstheme="minorHAnsi"/>
        </w:rPr>
        <w:t>mpl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t a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no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  <w:spacing w:val="-1"/>
        </w:rPr>
        <w:t>-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pl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(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 xml:space="preserve">g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g</w:t>
      </w:r>
      <w:r w:rsidRPr="00E92F94">
        <w:rPr>
          <w:rFonts w:asciiTheme="minorHAnsi" w:hAnsiTheme="minorHAnsi" w:cstheme="minorHAnsi"/>
          <w:spacing w:val="-1"/>
        </w:rPr>
        <w:t>er</w:t>
      </w:r>
      <w:r w:rsidRPr="00E92F94">
        <w:rPr>
          <w:rFonts w:asciiTheme="minorHAnsi" w:hAnsiTheme="minorHAnsi" w:cstheme="minorHAnsi"/>
        </w:rPr>
        <w:t>s)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B</w:t>
      </w:r>
      <w:r w:rsidRPr="00E92F94">
        <w:rPr>
          <w:rFonts w:asciiTheme="minorHAnsi" w:hAnsiTheme="minorHAnsi" w:cstheme="minorHAnsi"/>
          <w:spacing w:val="1"/>
        </w:rPr>
        <w:t>S</w:t>
      </w:r>
      <w:r w:rsidRPr="00E92F94">
        <w:rPr>
          <w:rFonts w:asciiTheme="minorHAnsi" w:hAnsiTheme="minorHAnsi" w:cstheme="minorHAnsi"/>
          <w:spacing w:val="2"/>
        </w:rPr>
        <w:t>T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1"/>
        </w:rPr>
        <w:t>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ss 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nd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n s</w:t>
      </w:r>
      <w:r w:rsidRPr="00E92F94">
        <w:rPr>
          <w:rFonts w:asciiTheme="minorHAnsi" w:hAnsiTheme="minorHAnsi" w:cstheme="minorHAnsi"/>
          <w:spacing w:val="-2"/>
        </w:rPr>
        <w:t>om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 xml:space="preserve">ts 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 it to m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  <w:spacing w:val="-2"/>
        </w:rPr>
        <w:t>k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t w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-2"/>
        </w:rPr>
        <w:t>k</w:t>
      </w:r>
      <w:r w:rsidRPr="00E92F94">
        <w:rPr>
          <w:rFonts w:asciiTheme="minorHAnsi" w:hAnsiTheme="minorHAnsi" w:cstheme="minorHAnsi"/>
        </w:rPr>
        <w:t>s. Th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s s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ld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nly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ke a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ho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nt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ti</w:t>
      </w:r>
      <w:r w:rsidRPr="00E92F94">
        <w:rPr>
          <w:rFonts w:asciiTheme="minorHAnsi" w:hAnsiTheme="minorHAnsi" w:cstheme="minorHAnsi"/>
        </w:rPr>
        <w:t>me</w:t>
      </w:r>
      <w:r w:rsidRPr="00E92F94">
        <w:rPr>
          <w:rFonts w:asciiTheme="minorHAnsi" w:hAnsiTheme="minorHAnsi" w:cstheme="minorHAnsi"/>
          <w:spacing w:val="-3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="0018197B">
        <w:rPr>
          <w:rFonts w:asciiTheme="minorHAnsi" w:hAnsiTheme="minorHAnsi" w:cstheme="minorHAnsi"/>
          <w:spacing w:val="-3"/>
        </w:rPr>
        <w:t>you are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ovid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="0018197B">
        <w:rPr>
          <w:rFonts w:asciiTheme="minorHAnsi" w:hAnsiTheme="minorHAnsi" w:cstheme="minorHAnsi"/>
          <w:spacing w:val="2"/>
        </w:rPr>
        <w:t xml:space="preserve">with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 of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c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2"/>
        </w:rPr>
        <w:t>d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s</w:t>
      </w:r>
      <w:r w:rsidR="0018197B">
        <w:rPr>
          <w:rFonts w:asciiTheme="minorHAnsi" w:hAnsiTheme="minorHAnsi" w:cstheme="minorHAnsi"/>
        </w:rPr>
        <w:t>.</w:t>
      </w:r>
    </w:p>
    <w:p w:rsidR="00E92F94" w:rsidRDefault="000F1A55" w:rsidP="00E92F9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Add 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c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2"/>
        </w:rPr>
        <w:t>d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to s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ppo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4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i/>
        </w:rPr>
        <w:t>s</w:t>
      </w:r>
      <w:r w:rsidRPr="00E92F94">
        <w:rPr>
          <w:rFonts w:asciiTheme="minorHAnsi" w:hAnsiTheme="minorHAnsi" w:cstheme="minorHAnsi"/>
          <w:i/>
          <w:spacing w:val="-1"/>
        </w:rPr>
        <w:t>e</w:t>
      </w:r>
      <w:r w:rsidRPr="00E92F94">
        <w:rPr>
          <w:rFonts w:asciiTheme="minorHAnsi" w:hAnsiTheme="minorHAnsi" w:cstheme="minorHAnsi"/>
          <w:i/>
        </w:rPr>
        <w:t>l</w:t>
      </w:r>
      <w:r w:rsidRPr="00E92F94">
        <w:rPr>
          <w:rFonts w:asciiTheme="minorHAnsi" w:hAnsiTheme="minorHAnsi" w:cstheme="minorHAnsi"/>
          <w:i/>
          <w:spacing w:val="-1"/>
        </w:rPr>
        <w:t>ec</w:t>
      </w:r>
      <w:r w:rsidRPr="00E92F94">
        <w:rPr>
          <w:rFonts w:asciiTheme="minorHAnsi" w:hAnsiTheme="minorHAnsi" w:cstheme="minorHAnsi"/>
          <w:i/>
        </w:rPr>
        <w:t>t</w:t>
      </w:r>
      <w:r w:rsidRPr="00E92F94">
        <w:rPr>
          <w:rFonts w:asciiTheme="minorHAnsi" w:hAnsiTheme="minorHAnsi" w:cstheme="minorHAnsi"/>
          <w:i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op</w:t>
      </w:r>
      <w:r w:rsidRPr="00E92F94">
        <w:rPr>
          <w:rFonts w:asciiTheme="minorHAnsi" w:hAnsiTheme="minorHAnsi" w:cstheme="minorHAnsi"/>
          <w:spacing w:val="1"/>
        </w:rPr>
        <w:t>e</w:t>
      </w:r>
      <w:r w:rsidRPr="00E92F94">
        <w:rPr>
          <w:rFonts w:asciiTheme="minorHAnsi" w:hAnsiTheme="minorHAnsi" w:cstheme="minorHAnsi"/>
          <w:spacing w:val="-1"/>
        </w:rPr>
        <w:t>ra</w:t>
      </w:r>
      <w:r w:rsidRPr="00E92F94">
        <w:rPr>
          <w:rFonts w:asciiTheme="minorHAnsi" w:hAnsiTheme="minorHAnsi" w:cstheme="minorHAnsi"/>
        </w:rPr>
        <w:t>tion,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whi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is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b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1"/>
        </w:rPr>
        <w:t>cr</w:t>
      </w:r>
      <w:r w:rsidRPr="00E92F94">
        <w:rPr>
          <w:rFonts w:asciiTheme="minorHAnsi" w:hAnsiTheme="minorHAnsi" w:cstheme="minorHAnsi"/>
        </w:rPr>
        <w:t>ipt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op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1"/>
        </w:rPr>
        <w:t>r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tor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 xml:space="preserve">n </w:t>
      </w:r>
      <w:r w:rsidRPr="00E92F94">
        <w:rPr>
          <w:rFonts w:asciiTheme="minorHAnsi" w:hAnsiTheme="minorHAnsi" w:cstheme="minorHAnsi"/>
          <w:spacing w:val="-1"/>
        </w:rPr>
        <w:t>C++</w:t>
      </w:r>
      <w:r w:rsidRPr="00E92F94">
        <w:rPr>
          <w:rFonts w:asciiTheme="minorHAnsi" w:hAnsiTheme="minorHAnsi" w:cstheme="minorHAnsi"/>
        </w:rPr>
        <w:t>.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 xml:space="preserve">You 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ve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to w</w:t>
      </w:r>
      <w:r w:rsidRPr="00E92F94">
        <w:rPr>
          <w:rFonts w:asciiTheme="minorHAnsi" w:hAnsiTheme="minorHAnsi" w:cstheme="minorHAnsi"/>
          <w:spacing w:val="-3"/>
        </w:rPr>
        <w:t>r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-1"/>
        </w:rPr>
        <w:t xml:space="preserve"> c</w:t>
      </w:r>
      <w:r w:rsidRPr="00E92F94">
        <w:rPr>
          <w:rFonts w:asciiTheme="minorHAnsi" w:hAnsiTheme="minorHAnsi" w:cstheme="minorHAnsi"/>
        </w:rPr>
        <w:t>ode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</w:rPr>
        <w:t xml:space="preserve">to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to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the</w:t>
      </w:r>
      <w:r w:rsidR="00E92F94">
        <w:rPr>
          <w:rFonts w:asciiTheme="minorHAnsi" w:hAnsiTheme="minorHAnsi" w:cstheme="minorHAnsi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  <w:spacing w:val="1"/>
        </w:rPr>
        <w:t>z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of</w:t>
      </w:r>
      <w:r w:rsidRPr="00E92F94">
        <w:rPr>
          <w:rFonts w:asciiTheme="minorHAnsi" w:hAnsiTheme="minorHAnsi" w:cstheme="minorHAnsi"/>
          <w:spacing w:val="-1"/>
        </w:rPr>
        <w:t xml:space="preserve"> eac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u</w:t>
      </w:r>
      <w:r w:rsidRPr="00E92F94">
        <w:rPr>
          <w:rFonts w:asciiTheme="minorHAnsi" w:hAnsiTheme="minorHAnsi" w:cstheme="minorHAnsi"/>
          <w:spacing w:val="-2"/>
        </w:rPr>
        <w:t>b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</w:rPr>
        <w:t>in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nod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 xml:space="preserve">s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s 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is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 xml:space="preserve">is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ly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2"/>
        </w:rPr>
        <w:t>d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B</w:t>
      </w:r>
      <w:r w:rsidRPr="00E92F94">
        <w:rPr>
          <w:rFonts w:asciiTheme="minorHAnsi" w:hAnsiTheme="minorHAnsi" w:cstheme="minorHAnsi"/>
          <w:spacing w:val="3"/>
        </w:rPr>
        <w:t>S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 w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4"/>
        </w:rPr>
        <w:t>'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 xml:space="preserve"> g</w:t>
      </w:r>
      <w:r w:rsidRPr="00E92F94">
        <w:rPr>
          <w:rFonts w:asciiTheme="minorHAnsi" w:hAnsiTheme="minorHAnsi" w:cstheme="minorHAnsi"/>
        </w:rPr>
        <w:t>iv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 xml:space="preserve">n to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ou.</w:t>
      </w:r>
    </w:p>
    <w:p w:rsidR="00E92F94" w:rsidRDefault="000F1A55" w:rsidP="00E92F9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1"/>
        </w:rPr>
        <w:t>er</w:t>
      </w:r>
      <w:r w:rsidRPr="00E92F94">
        <w:rPr>
          <w:rFonts w:asciiTheme="minorHAnsi" w:hAnsiTheme="minorHAnsi" w:cstheme="minorHAnsi"/>
        </w:rPr>
        <w:t>ive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3"/>
        </w:rPr>
        <w:t>-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AV</w:t>
      </w:r>
      <w:r w:rsidRPr="00E92F94">
        <w:rPr>
          <w:rFonts w:asciiTheme="minorHAnsi" w:hAnsiTheme="minorHAnsi" w:cstheme="minorHAnsi"/>
          <w:spacing w:val="-4"/>
        </w:rPr>
        <w:t>L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1"/>
        </w:rPr>
        <w:t>r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fr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B</w:t>
      </w:r>
      <w:r w:rsidRPr="00E92F94">
        <w:rPr>
          <w:rFonts w:asciiTheme="minorHAnsi" w:hAnsiTheme="minorHAnsi" w:cstheme="minorHAnsi"/>
          <w:spacing w:val="1"/>
        </w:rPr>
        <w:t>S</w:t>
      </w:r>
      <w:r w:rsidRPr="00E92F94">
        <w:rPr>
          <w:rFonts w:asciiTheme="minorHAnsi" w:hAnsiTheme="minorHAnsi" w:cstheme="minorHAnsi"/>
          <w:spacing w:val="2"/>
        </w:rPr>
        <w:t>T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  <w:spacing w:val="1"/>
        </w:rPr>
        <w:t>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3"/>
        </w:rPr>
        <w:t>r</w:t>
      </w:r>
      <w:r w:rsidRPr="00E92F94">
        <w:rPr>
          <w:rFonts w:asciiTheme="minorHAnsi" w:hAnsiTheme="minorHAnsi" w:cstheme="minorHAnsi"/>
        </w:rPr>
        <w:t>un s</w:t>
      </w:r>
      <w:r w:rsidRPr="00E92F94">
        <w:rPr>
          <w:rFonts w:asciiTheme="minorHAnsi" w:hAnsiTheme="minorHAnsi" w:cstheme="minorHAnsi"/>
          <w:spacing w:val="-2"/>
        </w:rPr>
        <w:t>om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s on it.</w:t>
      </w:r>
    </w:p>
    <w:p w:rsidR="00E92F94" w:rsidRPr="00E92F94" w:rsidRDefault="000F1A55" w:rsidP="00E92F94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  <w:spacing w:val="-5"/>
        </w:rPr>
        <w:t>I</w:t>
      </w:r>
      <w:r w:rsidRPr="00E92F94">
        <w:rPr>
          <w:rFonts w:asciiTheme="minorHAnsi" w:hAnsiTheme="minorHAnsi" w:cstheme="minorHAnsi"/>
        </w:rPr>
        <w:t>mpl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 xml:space="preserve">t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3"/>
        </w:rPr>
        <w:t>f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nt b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ing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2"/>
        </w:rPr>
        <w:t>g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hm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fr</w:t>
      </w:r>
      <w:r w:rsidRPr="00E92F94">
        <w:rPr>
          <w:rFonts w:asciiTheme="minorHAnsi" w:hAnsiTheme="minorHAnsi" w:cstheme="minorHAnsi"/>
        </w:rPr>
        <w:t>om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ps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udo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  <w:spacing w:val="2"/>
        </w:rPr>
        <w:t>o</w:t>
      </w:r>
      <w:r w:rsidRPr="00E92F94">
        <w:rPr>
          <w:rFonts w:asciiTheme="minorHAnsi" w:hAnsiTheme="minorHAnsi" w:cstheme="minorHAnsi"/>
        </w:rPr>
        <w:t>de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ra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in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ss.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b/>
        </w:rPr>
        <w:t>C</w:t>
      </w:r>
      <w:r w:rsidRPr="00E92F94">
        <w:rPr>
          <w:rFonts w:asciiTheme="minorHAnsi" w:hAnsiTheme="minorHAnsi" w:cstheme="minorHAnsi"/>
          <w:b/>
          <w:spacing w:val="-2"/>
        </w:rPr>
        <w:t>o</w:t>
      </w:r>
      <w:r w:rsidRPr="00E92F94">
        <w:rPr>
          <w:rFonts w:asciiTheme="minorHAnsi" w:hAnsiTheme="minorHAnsi" w:cstheme="minorHAnsi"/>
          <w:b/>
          <w:spacing w:val="1"/>
        </w:rPr>
        <w:t>p</w:t>
      </w:r>
      <w:r w:rsidRPr="00E92F94">
        <w:rPr>
          <w:rFonts w:asciiTheme="minorHAnsi" w:hAnsiTheme="minorHAnsi" w:cstheme="minorHAnsi"/>
          <w:b/>
        </w:rPr>
        <w:t>y</w:t>
      </w:r>
      <w:r w:rsidRPr="00E92F94">
        <w:rPr>
          <w:rFonts w:asciiTheme="minorHAnsi" w:hAnsiTheme="minorHAnsi" w:cstheme="minorHAnsi"/>
          <w:b/>
          <w:spacing w:val="2"/>
        </w:rPr>
        <w:t xml:space="preserve"> </w:t>
      </w:r>
      <w:r w:rsidRPr="00E92F94">
        <w:rPr>
          <w:rFonts w:asciiTheme="minorHAnsi" w:hAnsiTheme="minorHAnsi" w:cstheme="minorHAnsi"/>
          <w:b/>
        </w:rPr>
        <w:t>a</w:t>
      </w:r>
      <w:r w:rsidRPr="00E92F94">
        <w:rPr>
          <w:rFonts w:asciiTheme="minorHAnsi" w:hAnsiTheme="minorHAnsi" w:cstheme="minorHAnsi"/>
          <w:b/>
          <w:spacing w:val="-1"/>
        </w:rPr>
        <w:t>n</w:t>
      </w:r>
      <w:r w:rsidRPr="00E92F94">
        <w:rPr>
          <w:rFonts w:asciiTheme="minorHAnsi" w:hAnsiTheme="minorHAnsi" w:cstheme="minorHAnsi"/>
          <w:b/>
        </w:rPr>
        <w:t>d</w:t>
      </w:r>
      <w:r w:rsidRPr="00E92F94">
        <w:rPr>
          <w:rFonts w:asciiTheme="minorHAnsi" w:hAnsiTheme="minorHAnsi" w:cstheme="minorHAnsi"/>
          <w:b/>
          <w:spacing w:val="1"/>
        </w:rPr>
        <w:t xml:space="preserve"> p</w:t>
      </w:r>
      <w:r w:rsidRPr="00E92F94">
        <w:rPr>
          <w:rFonts w:asciiTheme="minorHAnsi" w:hAnsiTheme="minorHAnsi" w:cstheme="minorHAnsi"/>
          <w:b/>
          <w:spacing w:val="-2"/>
        </w:rPr>
        <w:t>a</w:t>
      </w:r>
      <w:r w:rsidRPr="00E92F94">
        <w:rPr>
          <w:rFonts w:asciiTheme="minorHAnsi" w:hAnsiTheme="minorHAnsi" w:cstheme="minorHAnsi"/>
          <w:b/>
        </w:rPr>
        <w:t>s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</w:rPr>
        <w:t>e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  <w:spacing w:val="1"/>
        </w:rPr>
        <w:t>h</w:t>
      </w:r>
      <w:r w:rsidRPr="00E92F94">
        <w:rPr>
          <w:rFonts w:asciiTheme="minorHAnsi" w:hAnsiTheme="minorHAnsi" w:cstheme="minorHAnsi"/>
          <w:b/>
        </w:rPr>
        <w:t xml:space="preserve">e </w:t>
      </w:r>
      <w:r w:rsidRPr="00E92F94">
        <w:rPr>
          <w:rFonts w:asciiTheme="minorHAnsi" w:hAnsiTheme="minorHAnsi" w:cstheme="minorHAnsi"/>
          <w:b/>
          <w:spacing w:val="1"/>
        </w:rPr>
        <w:t>p</w:t>
      </w:r>
      <w:r w:rsidRPr="00E92F94">
        <w:rPr>
          <w:rFonts w:asciiTheme="minorHAnsi" w:hAnsiTheme="minorHAnsi" w:cstheme="minorHAnsi"/>
          <w:b/>
          <w:spacing w:val="-2"/>
        </w:rPr>
        <w:t>s</w:t>
      </w:r>
      <w:r w:rsidRPr="00E92F94">
        <w:rPr>
          <w:rFonts w:asciiTheme="minorHAnsi" w:hAnsiTheme="minorHAnsi" w:cstheme="minorHAnsi"/>
          <w:b/>
          <w:spacing w:val="-1"/>
        </w:rPr>
        <w:t>eu</w:t>
      </w:r>
      <w:r w:rsidRPr="00E92F94">
        <w:rPr>
          <w:rFonts w:asciiTheme="minorHAnsi" w:hAnsiTheme="minorHAnsi" w:cstheme="minorHAnsi"/>
          <w:b/>
          <w:spacing w:val="1"/>
        </w:rPr>
        <w:t>d</w:t>
      </w:r>
      <w:r w:rsidRPr="00E92F94">
        <w:rPr>
          <w:rFonts w:asciiTheme="minorHAnsi" w:hAnsiTheme="minorHAnsi" w:cstheme="minorHAnsi"/>
          <w:b/>
        </w:rPr>
        <w:t>o</w:t>
      </w:r>
      <w:r w:rsidRPr="00E92F94">
        <w:rPr>
          <w:rFonts w:asciiTheme="minorHAnsi" w:hAnsiTheme="minorHAnsi" w:cstheme="minorHAnsi"/>
          <w:b/>
          <w:spacing w:val="-1"/>
        </w:rPr>
        <w:t>c</w:t>
      </w:r>
      <w:r w:rsidRPr="00E92F94">
        <w:rPr>
          <w:rFonts w:asciiTheme="minorHAnsi" w:hAnsiTheme="minorHAnsi" w:cstheme="minorHAnsi"/>
          <w:b/>
        </w:rPr>
        <w:t>o</w:t>
      </w:r>
      <w:r w:rsidRPr="00E92F94">
        <w:rPr>
          <w:rFonts w:asciiTheme="minorHAnsi" w:hAnsiTheme="minorHAnsi" w:cstheme="minorHAnsi"/>
          <w:b/>
          <w:spacing w:val="1"/>
        </w:rPr>
        <w:t>d</w:t>
      </w:r>
      <w:r w:rsidRPr="00E92F94">
        <w:rPr>
          <w:rFonts w:asciiTheme="minorHAnsi" w:hAnsiTheme="minorHAnsi" w:cstheme="minorHAnsi"/>
          <w:b/>
        </w:rPr>
        <w:t>e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2"/>
        </w:rPr>
        <w:t>i</w:t>
      </w:r>
      <w:r w:rsidRPr="00E92F94">
        <w:rPr>
          <w:rFonts w:asciiTheme="minorHAnsi" w:hAnsiTheme="minorHAnsi" w:cstheme="minorHAnsi"/>
          <w:b/>
          <w:spacing w:val="1"/>
        </w:rPr>
        <w:t>n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</w:rPr>
        <w:t>o</w:t>
      </w:r>
      <w:r w:rsidRPr="00E92F94">
        <w:rPr>
          <w:rFonts w:asciiTheme="minorHAnsi" w:hAnsiTheme="minorHAnsi" w:cstheme="minorHAnsi"/>
          <w:b/>
          <w:spacing w:val="2"/>
        </w:rPr>
        <w:t xml:space="preserve"> </w:t>
      </w:r>
      <w:r w:rsidRPr="00E92F94">
        <w:rPr>
          <w:rFonts w:asciiTheme="minorHAnsi" w:hAnsiTheme="minorHAnsi" w:cstheme="minorHAnsi"/>
          <w:b/>
        </w:rPr>
        <w:t>yo</w:t>
      </w:r>
      <w:r w:rsidRPr="00E92F94">
        <w:rPr>
          <w:rFonts w:asciiTheme="minorHAnsi" w:hAnsiTheme="minorHAnsi" w:cstheme="minorHAnsi"/>
          <w:b/>
          <w:spacing w:val="1"/>
        </w:rPr>
        <w:t>u</w:t>
      </w:r>
      <w:r w:rsidRPr="00E92F94">
        <w:rPr>
          <w:rFonts w:asciiTheme="minorHAnsi" w:hAnsiTheme="minorHAnsi" w:cstheme="minorHAnsi"/>
          <w:b/>
        </w:rPr>
        <w:t>r</w:t>
      </w:r>
      <w:r w:rsidRPr="00E92F94">
        <w:rPr>
          <w:rFonts w:asciiTheme="minorHAnsi" w:hAnsiTheme="minorHAnsi" w:cstheme="minorHAnsi"/>
          <w:b/>
          <w:spacing w:val="-1"/>
        </w:rPr>
        <w:t xml:space="preserve"> c</w:t>
      </w:r>
      <w:r w:rsidRPr="00E92F94">
        <w:rPr>
          <w:rFonts w:asciiTheme="minorHAnsi" w:hAnsiTheme="minorHAnsi" w:cstheme="minorHAnsi"/>
          <w:b/>
        </w:rPr>
        <w:t>o</w:t>
      </w:r>
      <w:r w:rsidRPr="00E92F94">
        <w:rPr>
          <w:rFonts w:asciiTheme="minorHAnsi" w:hAnsiTheme="minorHAnsi" w:cstheme="minorHAnsi"/>
          <w:b/>
          <w:spacing w:val="1"/>
        </w:rPr>
        <w:t>d</w:t>
      </w:r>
      <w:r w:rsidRPr="00E92F94">
        <w:rPr>
          <w:rFonts w:asciiTheme="minorHAnsi" w:hAnsiTheme="minorHAnsi" w:cstheme="minorHAnsi"/>
          <w:b/>
        </w:rPr>
        <w:t>e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2"/>
        </w:rPr>
        <w:t>a</w:t>
      </w:r>
      <w:r w:rsidRPr="00E92F94">
        <w:rPr>
          <w:rFonts w:asciiTheme="minorHAnsi" w:hAnsiTheme="minorHAnsi" w:cstheme="minorHAnsi"/>
          <w:b/>
          <w:spacing w:val="1"/>
        </w:rPr>
        <w:t>n</w:t>
      </w:r>
      <w:r w:rsidRPr="00E92F94">
        <w:rPr>
          <w:rFonts w:asciiTheme="minorHAnsi" w:hAnsiTheme="minorHAnsi" w:cstheme="minorHAnsi"/>
          <w:b/>
        </w:rPr>
        <w:t>d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1"/>
        </w:rPr>
        <w:t>u</w:t>
      </w:r>
      <w:r w:rsidRPr="00E92F94">
        <w:rPr>
          <w:rFonts w:asciiTheme="minorHAnsi" w:hAnsiTheme="minorHAnsi" w:cstheme="minorHAnsi"/>
          <w:b/>
        </w:rPr>
        <w:t>se</w:t>
      </w:r>
      <w:r w:rsidRPr="00E92F94">
        <w:rPr>
          <w:rFonts w:asciiTheme="minorHAnsi" w:hAnsiTheme="minorHAnsi" w:cstheme="minorHAnsi"/>
          <w:b/>
          <w:spacing w:val="-1"/>
        </w:rPr>
        <w:t xml:space="preserve"> t</w:t>
      </w:r>
      <w:r w:rsidRPr="00E92F94">
        <w:rPr>
          <w:rFonts w:asciiTheme="minorHAnsi" w:hAnsiTheme="minorHAnsi" w:cstheme="minorHAnsi"/>
          <w:b/>
          <w:spacing w:val="1"/>
        </w:rPr>
        <w:t>h</w:t>
      </w:r>
      <w:r w:rsidRPr="00E92F94">
        <w:rPr>
          <w:rFonts w:asciiTheme="minorHAnsi" w:hAnsiTheme="minorHAnsi" w:cstheme="minorHAnsi"/>
          <w:b/>
        </w:rPr>
        <w:t>at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</w:rPr>
        <w:t>o</w:t>
      </w:r>
      <w:r w:rsidRPr="00E92F94">
        <w:rPr>
          <w:rFonts w:asciiTheme="minorHAnsi" w:hAnsiTheme="minorHAnsi" w:cstheme="minorHAnsi"/>
          <w:b/>
          <w:spacing w:val="2"/>
        </w:rPr>
        <w:t xml:space="preserve"> </w:t>
      </w:r>
      <w:r w:rsidRPr="00E92F94">
        <w:rPr>
          <w:rFonts w:asciiTheme="minorHAnsi" w:hAnsiTheme="minorHAnsi" w:cstheme="minorHAnsi"/>
          <w:b/>
        </w:rPr>
        <w:t>g</w:t>
      </w:r>
      <w:r w:rsidRPr="00E92F94">
        <w:rPr>
          <w:rFonts w:asciiTheme="minorHAnsi" w:hAnsiTheme="minorHAnsi" w:cstheme="minorHAnsi"/>
          <w:b/>
          <w:spacing w:val="-1"/>
        </w:rPr>
        <w:t>u</w:t>
      </w:r>
      <w:r w:rsidRPr="00E92F94">
        <w:rPr>
          <w:rFonts w:asciiTheme="minorHAnsi" w:hAnsiTheme="minorHAnsi" w:cstheme="minorHAnsi"/>
          <w:b/>
        </w:rPr>
        <w:t>i</w:t>
      </w:r>
      <w:r w:rsidRPr="00E92F94">
        <w:rPr>
          <w:rFonts w:asciiTheme="minorHAnsi" w:hAnsiTheme="minorHAnsi" w:cstheme="minorHAnsi"/>
          <w:b/>
          <w:spacing w:val="1"/>
        </w:rPr>
        <w:t>d</w:t>
      </w:r>
      <w:r w:rsidRPr="00E92F94">
        <w:rPr>
          <w:rFonts w:asciiTheme="minorHAnsi" w:hAnsiTheme="minorHAnsi" w:cstheme="minorHAnsi"/>
          <w:b/>
        </w:rPr>
        <w:t>e</w:t>
      </w:r>
      <w:r w:rsidRPr="00E92F94">
        <w:rPr>
          <w:rFonts w:asciiTheme="minorHAnsi" w:hAnsiTheme="minorHAnsi" w:cstheme="minorHAnsi"/>
          <w:b/>
          <w:spacing w:val="-1"/>
        </w:rPr>
        <w:t xml:space="preserve"> </w:t>
      </w:r>
      <w:r w:rsidRPr="00E92F94">
        <w:rPr>
          <w:rFonts w:asciiTheme="minorHAnsi" w:hAnsiTheme="minorHAnsi" w:cstheme="minorHAnsi"/>
          <w:b/>
        </w:rPr>
        <w:t>yo</w:t>
      </w:r>
      <w:r w:rsidRPr="00E92F94">
        <w:rPr>
          <w:rFonts w:asciiTheme="minorHAnsi" w:hAnsiTheme="minorHAnsi" w:cstheme="minorHAnsi"/>
          <w:b/>
          <w:spacing w:val="1"/>
        </w:rPr>
        <w:t>u</w:t>
      </w:r>
      <w:r w:rsidRPr="00E92F94">
        <w:rPr>
          <w:rFonts w:asciiTheme="minorHAnsi" w:hAnsiTheme="minorHAnsi" w:cstheme="minorHAnsi"/>
          <w:b/>
        </w:rPr>
        <w:t>r</w:t>
      </w:r>
      <w:r w:rsidRPr="00E92F94">
        <w:rPr>
          <w:rFonts w:asciiTheme="minorHAnsi" w:hAnsiTheme="minorHAnsi" w:cstheme="minorHAnsi"/>
          <w:b/>
          <w:spacing w:val="1"/>
        </w:rPr>
        <w:t xml:space="preserve"> </w:t>
      </w:r>
      <w:r w:rsidRPr="00E92F94">
        <w:rPr>
          <w:rFonts w:asciiTheme="minorHAnsi" w:hAnsiTheme="minorHAnsi" w:cstheme="minorHAnsi"/>
          <w:b/>
          <w:spacing w:val="-2"/>
        </w:rPr>
        <w:t>i</w:t>
      </w:r>
      <w:r w:rsidRPr="00E92F94">
        <w:rPr>
          <w:rFonts w:asciiTheme="minorHAnsi" w:hAnsiTheme="minorHAnsi" w:cstheme="minorHAnsi"/>
          <w:b/>
          <w:spacing w:val="-3"/>
        </w:rPr>
        <w:t>m</w:t>
      </w:r>
      <w:r w:rsidRPr="00E92F94">
        <w:rPr>
          <w:rFonts w:asciiTheme="minorHAnsi" w:hAnsiTheme="minorHAnsi" w:cstheme="minorHAnsi"/>
          <w:b/>
          <w:spacing w:val="-1"/>
        </w:rPr>
        <w:t>p</w:t>
      </w:r>
      <w:r w:rsidRPr="00E92F94">
        <w:rPr>
          <w:rFonts w:asciiTheme="minorHAnsi" w:hAnsiTheme="minorHAnsi" w:cstheme="minorHAnsi"/>
          <w:b/>
        </w:rPr>
        <w:t>l</w:t>
      </w:r>
      <w:r w:rsidRPr="00E92F94">
        <w:rPr>
          <w:rFonts w:asciiTheme="minorHAnsi" w:hAnsiTheme="minorHAnsi" w:cstheme="minorHAnsi"/>
          <w:b/>
          <w:spacing w:val="-3"/>
        </w:rPr>
        <w:t>e</w:t>
      </w:r>
      <w:r w:rsidRPr="00E92F94">
        <w:rPr>
          <w:rFonts w:asciiTheme="minorHAnsi" w:hAnsiTheme="minorHAnsi" w:cstheme="minorHAnsi"/>
          <w:b/>
          <w:spacing w:val="-5"/>
        </w:rPr>
        <w:t>m</w:t>
      </w:r>
      <w:r w:rsidRPr="00E92F94">
        <w:rPr>
          <w:rFonts w:asciiTheme="minorHAnsi" w:hAnsiTheme="minorHAnsi" w:cstheme="minorHAnsi"/>
          <w:b/>
          <w:spacing w:val="-1"/>
        </w:rPr>
        <w:t>e</w:t>
      </w:r>
      <w:r w:rsidRPr="00E92F94">
        <w:rPr>
          <w:rFonts w:asciiTheme="minorHAnsi" w:hAnsiTheme="minorHAnsi" w:cstheme="minorHAnsi"/>
          <w:b/>
          <w:spacing w:val="1"/>
        </w:rPr>
        <w:t>n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</w:rPr>
        <w:t>a</w:t>
      </w:r>
      <w:r w:rsidRPr="00E92F94">
        <w:rPr>
          <w:rFonts w:asciiTheme="minorHAnsi" w:hAnsiTheme="minorHAnsi" w:cstheme="minorHAnsi"/>
          <w:b/>
          <w:spacing w:val="-1"/>
        </w:rPr>
        <w:t>t</w:t>
      </w:r>
      <w:r w:rsidRPr="00E92F94">
        <w:rPr>
          <w:rFonts w:asciiTheme="minorHAnsi" w:hAnsiTheme="minorHAnsi" w:cstheme="minorHAnsi"/>
          <w:b/>
        </w:rPr>
        <w:t>io</w:t>
      </w:r>
      <w:r w:rsidRPr="00E92F94">
        <w:rPr>
          <w:rFonts w:asciiTheme="minorHAnsi" w:hAnsiTheme="minorHAnsi" w:cstheme="minorHAnsi"/>
          <w:b/>
          <w:spacing w:val="1"/>
        </w:rPr>
        <w:t>n</w:t>
      </w:r>
      <w:r w:rsidRPr="00E92F94">
        <w:rPr>
          <w:rFonts w:asciiTheme="minorHAnsi" w:hAnsiTheme="minorHAnsi" w:cstheme="minorHAnsi"/>
          <w:b/>
        </w:rPr>
        <w:t>.</w:t>
      </w:r>
    </w:p>
    <w:p w:rsidR="00E92F94" w:rsidRDefault="000F1A55" w:rsidP="00E92F94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nding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on h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w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fac</w:t>
      </w:r>
      <w:r w:rsidRPr="00E92F94">
        <w:rPr>
          <w:rFonts w:asciiTheme="minorHAnsi" w:hAnsiTheme="minorHAnsi" w:cstheme="minorHAnsi"/>
        </w:rPr>
        <w:t>to</w:t>
      </w:r>
      <w:r w:rsidRPr="00E92F94">
        <w:rPr>
          <w:rFonts w:asciiTheme="minorHAnsi" w:hAnsiTheme="minorHAnsi" w:cstheme="minorHAnsi"/>
          <w:spacing w:val="-1"/>
        </w:rPr>
        <w:t>re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4"/>
        </w:rPr>
        <w:t xml:space="preserve"> 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2"/>
        </w:rPr>
        <w:t>u</w:t>
      </w:r>
      <w:r w:rsidRPr="00E92F94">
        <w:rPr>
          <w:rFonts w:asciiTheme="minorHAnsi" w:hAnsiTheme="minorHAnsi" w:cstheme="minorHAnsi"/>
        </w:rPr>
        <w:t>t the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ec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ode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 xml:space="preserve">n </w:t>
      </w:r>
      <w:r w:rsidRPr="00E92F94">
        <w:rPr>
          <w:rFonts w:asciiTheme="minorHAnsi" w:hAnsiTheme="minorHAnsi" w:cstheme="minorHAnsi"/>
          <w:spacing w:val="-1"/>
        </w:rPr>
        <w:t>B</w:t>
      </w:r>
      <w:r w:rsidRPr="00E92F94">
        <w:rPr>
          <w:rFonts w:asciiTheme="minorHAnsi" w:hAnsiTheme="minorHAnsi" w:cstheme="minorHAnsi"/>
          <w:spacing w:val="1"/>
        </w:rPr>
        <w:t>S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1"/>
        </w:rPr>
        <w:t>r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1"/>
        </w:rPr>
        <w:t>e</w:t>
      </w:r>
      <w:r w:rsidRPr="00E92F94">
        <w:rPr>
          <w:rFonts w:asciiTheme="minorHAnsi" w:hAnsiTheme="minorHAnsi" w:cstheme="minorHAnsi"/>
        </w:rPr>
        <w:t>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y</w:t>
      </w:r>
      <w:r w:rsidRPr="00E92F94">
        <w:rPr>
          <w:rFonts w:asciiTheme="minorHAnsi" w:hAnsiTheme="minorHAnsi" w:cstheme="minorHAnsi"/>
          <w:spacing w:val="-6"/>
        </w:rPr>
        <w:t xml:space="preserve"> </w:t>
      </w:r>
      <w:r w:rsidRPr="00E92F94">
        <w:rPr>
          <w:rFonts w:asciiTheme="minorHAnsi" w:hAnsiTheme="minorHAnsi" w:cstheme="minorHAnsi"/>
        </w:rPr>
        <w:t>h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ve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 xml:space="preserve">to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dd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is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to the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A</w:t>
      </w:r>
      <w:r w:rsidRPr="00E92F94">
        <w:rPr>
          <w:rFonts w:asciiTheme="minorHAnsi" w:hAnsiTheme="minorHAnsi" w:cstheme="minorHAnsi"/>
        </w:rPr>
        <w:t>V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1"/>
        </w:rPr>
        <w:t>r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ss.</w:t>
      </w:r>
    </w:p>
    <w:p w:rsidR="00E92F94" w:rsidRDefault="000F1A55" w:rsidP="00E92F94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Opti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ll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,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p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nt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e</w:t>
      </w:r>
      <w:r w:rsidRPr="00E92F94">
        <w:rPr>
          <w:rFonts w:asciiTheme="minorHAnsi" w:hAnsiTheme="minorHAnsi" w:cstheme="minorHAnsi"/>
          <w:spacing w:val="-3"/>
        </w:rPr>
        <w:t>f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nt m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 xml:space="preserve">hod 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or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b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ing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 u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s b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3"/>
        </w:rPr>
        <w:t>f</w:t>
      </w:r>
      <w:r w:rsidRPr="00E92F94">
        <w:rPr>
          <w:rFonts w:asciiTheme="minorHAnsi" w:hAnsiTheme="minorHAnsi" w:cstheme="minorHAnsi"/>
          <w:spacing w:val="-1"/>
        </w:rPr>
        <w:t>ac</w:t>
      </w:r>
      <w:r w:rsidRPr="00E92F94">
        <w:rPr>
          <w:rFonts w:asciiTheme="minorHAnsi" w:hAnsiTheme="minorHAnsi" w:cstheme="minorHAnsi"/>
        </w:rPr>
        <w:t>to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s.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1"/>
        </w:rPr>
        <w:t>(</w:t>
      </w:r>
      <w:r w:rsidRPr="00E92F94">
        <w:rPr>
          <w:rFonts w:asciiTheme="minorHAnsi" w:hAnsiTheme="minorHAnsi" w:cstheme="minorHAnsi"/>
        </w:rPr>
        <w:t>The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3"/>
        </w:rPr>
        <w:t>f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i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 xml:space="preserve">nt 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p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ion h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s</w:t>
      </w:r>
      <w:r w:rsidR="00E92F94">
        <w:rPr>
          <w:rFonts w:asciiTheme="minorHAnsi" w:hAnsiTheme="minorHAnsi" w:cstheme="minorHAnsi"/>
        </w:rPr>
        <w:t xml:space="preserve"> </w:t>
      </w:r>
      <w:r w:rsidRPr="00E92F94">
        <w:rPr>
          <w:rFonts w:asciiTheme="minorHAnsi" w:hAnsiTheme="minorHAnsi" w:cstheme="minorHAnsi"/>
        </w:rPr>
        <w:t xml:space="preserve">no 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xt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a</w:t>
      </w:r>
      <w:r w:rsidRPr="00E92F94">
        <w:rPr>
          <w:rFonts w:asciiTheme="minorHAnsi" w:hAnsiTheme="minorHAnsi" w:cstheme="minorHAnsi"/>
          <w:spacing w:val="-1"/>
        </w:rPr>
        <w:t xml:space="preserve"> ca</w:t>
      </w:r>
      <w:r w:rsidRPr="00E92F94">
        <w:rPr>
          <w:rFonts w:asciiTheme="minorHAnsi" w:hAnsiTheme="minorHAnsi" w:cstheme="minorHAnsi"/>
        </w:rPr>
        <w:t>lls to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i/>
        </w:rPr>
        <w:t>h</w:t>
      </w:r>
      <w:r w:rsidRPr="00E92F94">
        <w:rPr>
          <w:rFonts w:asciiTheme="minorHAnsi" w:hAnsiTheme="minorHAnsi" w:cstheme="minorHAnsi"/>
          <w:i/>
          <w:spacing w:val="-1"/>
        </w:rPr>
        <w:t>e</w:t>
      </w:r>
      <w:r w:rsidRPr="00E92F94">
        <w:rPr>
          <w:rFonts w:asciiTheme="minorHAnsi" w:hAnsiTheme="minorHAnsi" w:cstheme="minorHAnsi"/>
          <w:i/>
        </w:rPr>
        <w:t>igh</w:t>
      </w:r>
      <w:r w:rsidRPr="00E92F94">
        <w:rPr>
          <w:rFonts w:asciiTheme="minorHAnsi" w:hAnsiTheme="minorHAnsi" w:cstheme="minorHAnsi"/>
          <w:i/>
          <w:spacing w:val="3"/>
        </w:rPr>
        <w:t>t</w:t>
      </w:r>
      <w:r w:rsidRPr="00E92F94">
        <w:rPr>
          <w:rFonts w:asciiTheme="minorHAnsi" w:hAnsiTheme="minorHAnsi" w:cstheme="minorHAnsi"/>
          <w:spacing w:val="-1"/>
        </w:rPr>
        <w:t>)</w:t>
      </w:r>
      <w:r w:rsidRPr="00E92F94">
        <w:rPr>
          <w:rFonts w:asciiTheme="minorHAnsi" w:hAnsiTheme="minorHAnsi" w:cstheme="minorHAnsi"/>
        </w:rPr>
        <w:t>.</w:t>
      </w:r>
    </w:p>
    <w:p w:rsidR="00E92F94" w:rsidRDefault="000F1A55" w:rsidP="00E92F9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</w:rPr>
        <w:t>C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n</w:t>
      </w:r>
      <w:r w:rsidRPr="00E92F94">
        <w:rPr>
          <w:rFonts w:asciiTheme="minorHAnsi" w:hAnsiTheme="minorHAnsi" w:cstheme="minorHAnsi"/>
          <w:spacing w:val="-2"/>
        </w:rPr>
        <w:t>v</w:t>
      </w:r>
      <w:r w:rsidRPr="00E92F94">
        <w:rPr>
          <w:rFonts w:asciiTheme="minorHAnsi" w:hAnsiTheme="minorHAnsi" w:cstheme="minorHAnsi"/>
          <w:spacing w:val="-1"/>
        </w:rPr>
        <w:t>er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t</w:t>
      </w:r>
      <w:r w:rsidRPr="00E92F94">
        <w:rPr>
          <w:rFonts w:asciiTheme="minorHAnsi" w:hAnsiTheme="minorHAnsi" w:cstheme="minorHAnsi"/>
        </w:rPr>
        <w:t>he</w:t>
      </w:r>
      <w:r w:rsidRPr="00E92F94">
        <w:rPr>
          <w:rFonts w:asciiTheme="minorHAnsi" w:hAnsiTheme="minorHAnsi" w:cstheme="minorHAnsi"/>
          <w:spacing w:val="-1"/>
        </w:rPr>
        <w:t xml:space="preserve"> 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ss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</w:rPr>
        <w:t>s i</w:t>
      </w:r>
      <w:r w:rsidRPr="00E92F94">
        <w:rPr>
          <w:rFonts w:asciiTheme="minorHAnsi" w:hAnsiTheme="minorHAnsi" w:cstheme="minorHAnsi"/>
          <w:spacing w:val="-2"/>
        </w:rPr>
        <w:t>n</w:t>
      </w:r>
      <w:r w:rsidRPr="00E92F94">
        <w:rPr>
          <w:rFonts w:asciiTheme="minorHAnsi" w:hAnsiTheme="minorHAnsi" w:cstheme="minorHAnsi"/>
        </w:rPr>
        <w:t>to 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  <w:spacing w:val="1"/>
        </w:rPr>
        <w:t>z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 xml:space="preserve">s 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 xml:space="preserve">nd 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 xml:space="preserve">un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s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-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</w:rPr>
        <w:t xml:space="preserve">ts 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 xml:space="preserve">n it. </w:t>
      </w:r>
      <w:r w:rsidRPr="00E92F94">
        <w:rPr>
          <w:rFonts w:asciiTheme="minorHAnsi" w:hAnsiTheme="minorHAnsi" w:cstheme="minorHAnsi"/>
          <w:spacing w:val="-1"/>
        </w:rPr>
        <w:t>(</w:t>
      </w:r>
      <w:r w:rsidRPr="00E92F94">
        <w:rPr>
          <w:rFonts w:asciiTheme="minorHAnsi" w:hAnsiTheme="minorHAnsi" w:cstheme="minorHAnsi"/>
        </w:rPr>
        <w:t>You</w:t>
      </w:r>
      <w:r w:rsidRPr="00E92F94">
        <w:rPr>
          <w:rFonts w:asciiTheme="minorHAnsi" w:hAnsiTheme="minorHAnsi" w:cstheme="minorHAnsi"/>
          <w:spacing w:val="-2"/>
        </w:rPr>
        <w:t>'l</w:t>
      </w:r>
      <w:r w:rsidRPr="00E92F94">
        <w:rPr>
          <w:rFonts w:asciiTheme="minorHAnsi" w:hAnsiTheme="minorHAnsi" w:cstheme="minorHAnsi"/>
        </w:rPr>
        <w:t>l n</w:t>
      </w:r>
      <w:r w:rsidRPr="00E92F94">
        <w:rPr>
          <w:rFonts w:asciiTheme="minorHAnsi" w:hAnsiTheme="minorHAnsi" w:cstheme="minorHAnsi"/>
          <w:spacing w:val="-1"/>
        </w:rPr>
        <w:t>ee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to m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2"/>
        </w:rPr>
        <w:t>i</w:t>
      </w:r>
      <w:r w:rsidRPr="00E92F94">
        <w:rPr>
          <w:rFonts w:asciiTheme="minorHAnsi" w:hAnsiTheme="minorHAnsi" w:cstheme="minorHAnsi"/>
          <w:spacing w:val="-1"/>
        </w:rPr>
        <w:t>f</w:t>
      </w:r>
      <w:r w:rsidRPr="00E92F94">
        <w:rPr>
          <w:rFonts w:asciiTheme="minorHAnsi" w:hAnsiTheme="minorHAnsi" w:cstheme="minorHAnsi"/>
        </w:rPr>
        <w:t>y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iv</w:t>
      </w:r>
      <w:r w:rsidRPr="00E92F94">
        <w:rPr>
          <w:rFonts w:asciiTheme="minorHAnsi" w:hAnsiTheme="minorHAnsi" w:cstheme="minorHAnsi"/>
          <w:spacing w:val="-1"/>
        </w:rPr>
        <w:t>er</w:t>
      </w:r>
      <w:r w:rsidRPr="00E92F94">
        <w:rPr>
          <w:rFonts w:asciiTheme="minorHAnsi" w:hAnsiTheme="minorHAnsi" w:cstheme="minorHAnsi"/>
        </w:rPr>
        <w:t>)</w:t>
      </w:r>
    </w:p>
    <w:p w:rsidR="00A51EE7" w:rsidRPr="00E92F94" w:rsidRDefault="000F1A55" w:rsidP="00E92F9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92F94">
        <w:rPr>
          <w:rFonts w:asciiTheme="minorHAnsi" w:hAnsiTheme="minorHAnsi" w:cstheme="minorHAnsi"/>
          <w:spacing w:val="2"/>
        </w:rPr>
        <w:t>T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y</w:t>
      </w:r>
      <w:r w:rsidRPr="00E92F94">
        <w:rPr>
          <w:rFonts w:asciiTheme="minorHAnsi" w:hAnsiTheme="minorHAnsi" w:cstheme="minorHAnsi"/>
          <w:spacing w:val="-2"/>
        </w:rPr>
        <w:t xml:space="preserve"> </w:t>
      </w:r>
      <w:r w:rsidRPr="00E92F94">
        <w:rPr>
          <w:rFonts w:asciiTheme="minorHAnsi" w:hAnsiTheme="minorHAnsi" w:cstheme="minorHAnsi"/>
          <w:spacing w:val="-6"/>
        </w:rPr>
        <w:t>y</w:t>
      </w:r>
      <w:r w:rsidRPr="00E92F94">
        <w:rPr>
          <w:rFonts w:asciiTheme="minorHAnsi" w:hAnsiTheme="minorHAnsi" w:cstheme="minorHAnsi"/>
        </w:rPr>
        <w:t>our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  <w:spacing w:val="-2"/>
        </w:rPr>
        <w:t>o</w:t>
      </w:r>
      <w:r w:rsidRPr="00E92F94">
        <w:rPr>
          <w:rFonts w:asciiTheme="minorHAnsi" w:hAnsiTheme="minorHAnsi" w:cstheme="minorHAnsi"/>
        </w:rPr>
        <w:t>m</w:t>
      </w:r>
      <w:r w:rsidRPr="00E92F94">
        <w:rPr>
          <w:rFonts w:asciiTheme="minorHAnsi" w:hAnsiTheme="minorHAnsi" w:cstheme="minorHAnsi"/>
          <w:spacing w:val="-2"/>
        </w:rPr>
        <w:t>p</w:t>
      </w:r>
      <w:r w:rsidRPr="00E92F94">
        <w:rPr>
          <w:rFonts w:asciiTheme="minorHAnsi" w:hAnsiTheme="minorHAnsi" w:cstheme="minorHAnsi"/>
        </w:rPr>
        <w:t>l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  <w:spacing w:val="-1"/>
        </w:rPr>
        <w:t>c</w:t>
      </w:r>
      <w:r w:rsidRPr="00E92F94">
        <w:rPr>
          <w:rFonts w:asciiTheme="minorHAnsi" w:hAnsiTheme="minorHAnsi" w:cstheme="minorHAnsi"/>
        </w:rPr>
        <w:t>ode</w:t>
      </w:r>
      <w:r w:rsidRPr="00E92F94">
        <w:rPr>
          <w:rFonts w:asciiTheme="minorHAnsi" w:hAnsiTheme="minorHAnsi" w:cstheme="minorHAnsi"/>
          <w:spacing w:val="3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wi</w:t>
      </w:r>
      <w:r w:rsidRPr="00E92F94">
        <w:rPr>
          <w:rFonts w:asciiTheme="minorHAnsi" w:hAnsiTheme="minorHAnsi" w:cstheme="minorHAnsi"/>
        </w:rPr>
        <w:t>th</w:t>
      </w:r>
      <w:r w:rsidRPr="00E92F94">
        <w:rPr>
          <w:rFonts w:asciiTheme="minorHAnsi" w:hAnsiTheme="minorHAnsi" w:cstheme="minorHAnsi"/>
          <w:spacing w:val="-4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  <w:spacing w:val="-2"/>
        </w:rPr>
        <w:t>s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2"/>
        </w:rPr>
        <w:t>l</w:t>
      </w:r>
      <w:r w:rsidRPr="00E92F94">
        <w:rPr>
          <w:rFonts w:asciiTheme="minorHAnsi" w:hAnsiTheme="minorHAnsi" w:cstheme="minorHAnsi"/>
        </w:rPr>
        <w:t>e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3"/>
        </w:rPr>
        <w:t>e</w:t>
      </w:r>
      <w:r w:rsidRPr="00E92F94">
        <w:rPr>
          <w:rFonts w:asciiTheme="minorHAnsi" w:hAnsiTheme="minorHAnsi" w:cstheme="minorHAnsi"/>
          <w:spacing w:val="-2"/>
        </w:rPr>
        <w:t>m</w:t>
      </w:r>
      <w:r w:rsidRPr="00E92F94">
        <w:rPr>
          <w:rFonts w:asciiTheme="minorHAnsi" w:hAnsiTheme="minorHAnsi" w:cstheme="minorHAnsi"/>
        </w:rPr>
        <w:t>pl</w:t>
      </w:r>
      <w:r w:rsidRPr="00E92F94">
        <w:rPr>
          <w:rFonts w:asciiTheme="minorHAnsi" w:hAnsiTheme="minorHAnsi" w:cstheme="minorHAnsi"/>
          <w:spacing w:val="-3"/>
        </w:rPr>
        <w:t>a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2"/>
        </w:rPr>
        <w:t xml:space="preserve"> </w:t>
      </w:r>
      <w:r w:rsidRPr="00E92F94">
        <w:rPr>
          <w:rFonts w:asciiTheme="minorHAnsi" w:hAnsiTheme="minorHAnsi" w:cstheme="minorHAnsi"/>
        </w:rPr>
        <w:t>d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iv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r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t</w:t>
      </w:r>
      <w:r w:rsidRPr="00E92F94">
        <w:rPr>
          <w:rFonts w:asciiTheme="minorHAnsi" w:hAnsiTheme="minorHAnsi" w:cstheme="minorHAnsi"/>
          <w:spacing w:val="-2"/>
        </w:rPr>
        <w:t>h</w:t>
      </w:r>
      <w:r w:rsidRPr="00E92F94">
        <w:rPr>
          <w:rFonts w:asciiTheme="minorHAnsi" w:hAnsiTheme="minorHAnsi" w:cstheme="minorHAnsi"/>
          <w:spacing w:val="-1"/>
        </w:rPr>
        <w:t>a</w:t>
      </w:r>
      <w:r w:rsidRPr="00E92F94">
        <w:rPr>
          <w:rFonts w:asciiTheme="minorHAnsi" w:hAnsiTheme="minorHAnsi" w:cstheme="minorHAnsi"/>
        </w:rPr>
        <w:t>t I</w:t>
      </w:r>
      <w:r w:rsidRPr="00E92F94">
        <w:rPr>
          <w:rFonts w:asciiTheme="minorHAnsi" w:hAnsiTheme="minorHAnsi" w:cstheme="minorHAnsi"/>
          <w:spacing w:val="1"/>
        </w:rPr>
        <w:t xml:space="preserve"> </w:t>
      </w:r>
      <w:r w:rsidRPr="00E92F94">
        <w:rPr>
          <w:rFonts w:asciiTheme="minorHAnsi" w:hAnsiTheme="minorHAnsi" w:cstheme="minorHAnsi"/>
        </w:rPr>
        <w:t>p</w:t>
      </w:r>
      <w:r w:rsidRPr="00E92F94">
        <w:rPr>
          <w:rFonts w:asciiTheme="minorHAnsi" w:hAnsiTheme="minorHAnsi" w:cstheme="minorHAnsi"/>
          <w:spacing w:val="-1"/>
        </w:rPr>
        <w:t>r</w:t>
      </w:r>
      <w:r w:rsidRPr="00E92F94">
        <w:rPr>
          <w:rFonts w:asciiTheme="minorHAnsi" w:hAnsiTheme="minorHAnsi" w:cstheme="minorHAnsi"/>
        </w:rPr>
        <w:t>ovid</w:t>
      </w:r>
      <w:r w:rsidRPr="00E92F94">
        <w:rPr>
          <w:rFonts w:asciiTheme="minorHAnsi" w:hAnsiTheme="minorHAnsi" w:cstheme="minorHAnsi"/>
          <w:spacing w:val="-1"/>
        </w:rPr>
        <w:t>e</w:t>
      </w:r>
      <w:r w:rsidRPr="00E92F94">
        <w:rPr>
          <w:rFonts w:asciiTheme="minorHAnsi" w:hAnsiTheme="minorHAnsi" w:cstheme="minorHAnsi"/>
        </w:rPr>
        <w:t>d.</w:t>
      </w:r>
    </w:p>
    <w:p w:rsidR="00A51EE7" w:rsidRPr="00052028" w:rsidRDefault="00A51EE7" w:rsidP="00052028">
      <w:pPr>
        <w:rPr>
          <w:rFonts w:asciiTheme="minorHAnsi" w:hAnsiTheme="minorHAnsi" w:cstheme="minorHAnsi"/>
        </w:rPr>
      </w:pPr>
    </w:p>
    <w:p w:rsidR="00A51EE7" w:rsidRPr="00052028" w:rsidRDefault="000F1A55" w:rsidP="00052028">
      <w:pPr>
        <w:ind w:left="10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2"/>
        </w:rPr>
        <w:t>x</w:t>
      </w:r>
      <w:r w:rsidRPr="00052028">
        <w:rPr>
          <w:rFonts w:asciiTheme="minorHAnsi" w:hAnsiTheme="minorHAnsi" w:cstheme="minorHAnsi"/>
          <w:b/>
          <w:spacing w:val="-1"/>
        </w:rPr>
        <w:t>tr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2"/>
        </w:rPr>
        <w:t xml:space="preserve"> </w:t>
      </w:r>
      <w:r w:rsidRPr="00052028">
        <w:rPr>
          <w:rFonts w:asciiTheme="minorHAnsi" w:hAnsiTheme="minorHAnsi" w:cstheme="minorHAnsi"/>
          <w:b/>
        </w:rPr>
        <w:t>C</w:t>
      </w:r>
      <w:r w:rsidRPr="00052028">
        <w:rPr>
          <w:rFonts w:asciiTheme="minorHAnsi" w:hAnsiTheme="minorHAnsi" w:cstheme="minorHAnsi"/>
          <w:b/>
          <w:spacing w:val="-1"/>
        </w:rPr>
        <w:t>re</w:t>
      </w:r>
      <w:r w:rsidRPr="00052028">
        <w:rPr>
          <w:rFonts w:asciiTheme="minorHAnsi" w:hAnsiTheme="minorHAnsi" w:cstheme="minorHAnsi"/>
          <w:b/>
          <w:spacing w:val="1"/>
        </w:rPr>
        <w:t>d</w:t>
      </w:r>
      <w:r w:rsidRPr="00052028">
        <w:rPr>
          <w:rFonts w:asciiTheme="minorHAnsi" w:hAnsiTheme="minorHAnsi" w:cstheme="minorHAnsi"/>
          <w:b/>
        </w:rPr>
        <w:t>it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</w:rPr>
        <w:t>-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>f</w:t>
      </w:r>
      <w:r w:rsidRPr="00052028">
        <w:rPr>
          <w:rFonts w:asciiTheme="minorHAnsi" w:hAnsiTheme="minorHAnsi" w:cstheme="minorHAnsi"/>
          <w:b/>
          <w:spacing w:val="1"/>
        </w:rPr>
        <w:t>f</w:t>
      </w:r>
      <w:r w:rsidRPr="00052028">
        <w:rPr>
          <w:rFonts w:asciiTheme="minorHAnsi" w:hAnsiTheme="minorHAnsi" w:cstheme="minorHAnsi"/>
          <w:b/>
          <w:spacing w:val="-2"/>
        </w:rPr>
        <w:t>i</w:t>
      </w:r>
      <w:r w:rsidRPr="00052028">
        <w:rPr>
          <w:rFonts w:asciiTheme="minorHAnsi" w:hAnsiTheme="minorHAnsi" w:cstheme="minorHAnsi"/>
          <w:b/>
          <w:spacing w:val="-1"/>
        </w:rPr>
        <w:t>c</w:t>
      </w: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-1"/>
        </w:rPr>
        <w:t>e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</w:rPr>
        <w:t>t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</w:rPr>
        <w:t>Bala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  <w:spacing w:val="-1"/>
        </w:rPr>
        <w:t>c</w:t>
      </w: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</w:rPr>
        <w:t>g</w:t>
      </w:r>
    </w:p>
    <w:p w:rsidR="00A51EE7" w:rsidRPr="00052028" w:rsidRDefault="000F1A55" w:rsidP="00B237AF">
      <w:pPr>
        <w:ind w:left="100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udo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2"/>
        </w:rPr>
        <w:t>d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not opt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l, </w:t>
      </w:r>
      <w:r w:rsidRPr="00052028">
        <w:rPr>
          <w:rFonts w:asciiTheme="minorHAnsi" w:hAnsiTheme="minorHAnsi" w:cstheme="minorHAnsi"/>
          <w:spacing w:val="-2"/>
        </w:rPr>
        <w:t>b</w:t>
      </w:r>
      <w:r w:rsidRPr="00052028">
        <w:rPr>
          <w:rFonts w:asciiTheme="minorHAnsi" w:hAnsiTheme="minorHAnsi" w:cstheme="minorHAnsi"/>
        </w:rPr>
        <w:t xml:space="preserve">ut it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3"/>
        </w:rPr>
        <w:t>r</w:t>
      </w:r>
      <w:r w:rsidRPr="00052028">
        <w:rPr>
          <w:rFonts w:asciiTheme="minorHAnsi" w:hAnsiTheme="minorHAnsi" w:cstheme="minorHAnsi"/>
        </w:rPr>
        <w:t>ks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gi</w:t>
      </w:r>
      <w:r w:rsidRPr="00052028">
        <w:rPr>
          <w:rFonts w:asciiTheme="minorHAnsi" w:hAnsiTheme="minorHAnsi" w:cstheme="minorHAnsi"/>
        </w:rPr>
        <w:t>v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ndi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g 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ho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w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3"/>
        </w:rPr>
        <w:t>r</w:t>
      </w:r>
      <w:r w:rsidRPr="00052028">
        <w:rPr>
          <w:rFonts w:asciiTheme="minorHAnsi" w:hAnsiTheme="minorHAnsi" w:cstheme="minorHAnsi"/>
        </w:rPr>
        <w:t>k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 xml:space="preserve">. </w:t>
      </w:r>
      <w:r w:rsidRPr="00052028">
        <w:rPr>
          <w:rFonts w:asciiTheme="minorHAnsi" w:hAnsiTheme="minorHAnsi" w:cstheme="minorHAnsi"/>
          <w:spacing w:val="-3"/>
        </w:rPr>
        <w:t>I</w:t>
      </w:r>
      <w:r w:rsidRPr="00052028">
        <w:rPr>
          <w:rFonts w:asciiTheme="minorHAnsi" w:hAnsiTheme="minorHAnsi" w:cstheme="minorHAnsi"/>
        </w:rPr>
        <w:t>n</w:t>
      </w:r>
      <w:r w:rsidR="00E92F94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2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="00E92F94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s d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 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ble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 a</w:t>
      </w:r>
      <w:r w:rsidRPr="00052028">
        <w:rPr>
          <w:rFonts w:asciiTheme="minorHAnsi" w:hAnsiTheme="minorHAnsi" w:cstheme="minorHAnsi"/>
          <w:spacing w:val="-1"/>
        </w:rPr>
        <w:t xml:space="preserve"> rea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ppli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tion,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ing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ee</w:t>
      </w:r>
      <w:r w:rsidRPr="00052028">
        <w:rPr>
          <w:rFonts w:asciiTheme="minorHAnsi" w:hAnsiTheme="minorHAnsi" w:cstheme="minorHAnsi"/>
        </w:rPr>
        <w:t>ds 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e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nt. This 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hod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qui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 u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-3"/>
        </w:rPr>
        <w:t xml:space="preserve"> </w:t>
      </w:r>
      <w:r w:rsidRPr="00052028">
        <w:rPr>
          <w:rFonts w:asciiTheme="minorHAnsi" w:hAnsiTheme="minorHAnsi" w:cstheme="minorHAnsi"/>
          <w:i/>
        </w:rPr>
        <w:t>balan</w:t>
      </w:r>
      <w:r w:rsidRPr="00052028">
        <w:rPr>
          <w:rFonts w:asciiTheme="minorHAnsi" w:hAnsiTheme="minorHAnsi" w:cstheme="minorHAnsi"/>
          <w:i/>
          <w:spacing w:val="-1"/>
        </w:rPr>
        <w:t>c</w:t>
      </w:r>
      <w:r w:rsidRPr="00052028">
        <w:rPr>
          <w:rFonts w:asciiTheme="minorHAnsi" w:hAnsiTheme="minorHAnsi" w:cstheme="minorHAnsi"/>
          <w:i/>
          <w:spacing w:val="1"/>
        </w:rPr>
        <w:t>e</w:t>
      </w:r>
      <w:r w:rsidRPr="00052028">
        <w:rPr>
          <w:rFonts w:asciiTheme="minorHAnsi" w:hAnsiTheme="minorHAnsi" w:cstheme="minorHAnsi"/>
          <w:i/>
        </w:rPr>
        <w:t>_fa</w:t>
      </w:r>
      <w:r w:rsidRPr="00052028">
        <w:rPr>
          <w:rFonts w:asciiTheme="minorHAnsi" w:hAnsiTheme="minorHAnsi" w:cstheme="minorHAnsi"/>
          <w:i/>
          <w:spacing w:val="-1"/>
        </w:rPr>
        <w:t>c</w:t>
      </w:r>
      <w:r w:rsidRPr="00052028">
        <w:rPr>
          <w:rFonts w:asciiTheme="minorHAnsi" w:hAnsiTheme="minorHAnsi" w:cstheme="minorHAnsi"/>
          <w:i/>
        </w:rPr>
        <w:t>tor</w:t>
      </w:r>
      <w:r w:rsidRPr="00052028">
        <w:rPr>
          <w:rFonts w:asciiTheme="minorHAnsi" w:hAnsiTheme="minorHAnsi" w:cstheme="minorHAnsi"/>
          <w:i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ld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node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tu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Note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do</w:t>
      </w:r>
      <w:r w:rsidRPr="00052028">
        <w:rPr>
          <w:rFonts w:asciiTheme="minorHAnsi" w:hAnsiTheme="minorHAnsi" w:cstheme="minorHAnsi"/>
          <w:spacing w:val="-2"/>
        </w:rPr>
        <w:t>n'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s 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iqu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 xml:space="preserve">ou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  <w:spacing w:val="-1"/>
        </w:rPr>
        <w:t>afe</w:t>
      </w:r>
      <w:r w:rsidRPr="00052028">
        <w:rPr>
          <w:rFonts w:asciiTheme="minorHAnsi" w:hAnsiTheme="minorHAnsi" w:cstheme="minorHAnsi"/>
        </w:rPr>
        <w:t>ly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</w:rPr>
        <w:t>no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a</w:t>
      </w:r>
      <w:r w:rsidR="00B237AF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ld.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hoose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ing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ique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du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ing</w:t>
      </w:r>
      <w:r w:rsidRPr="00052028">
        <w:rPr>
          <w:rFonts w:asciiTheme="minorHAnsi" w:hAnsiTheme="minorHAnsi" w:cstheme="minorHAnsi"/>
          <w:spacing w:val="-2"/>
        </w:rPr>
        <w:t xml:space="preserve"> i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n,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 xml:space="preserve">ou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ear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xt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25%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on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 xml:space="preserve">e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gnm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t. </w:t>
      </w:r>
      <w:r w:rsidRPr="00052028">
        <w:rPr>
          <w:rFonts w:asciiTheme="minorHAnsi" w:hAnsiTheme="minorHAnsi" w:cstheme="minorHAnsi"/>
          <w:spacing w:val="-5"/>
        </w:rPr>
        <w:t>I</w:t>
      </w:r>
      <w:r w:rsidRPr="00052028">
        <w:rPr>
          <w:rFonts w:asciiTheme="minorHAnsi" w:hAnsiTheme="minorHAnsi" w:cstheme="minorHAnsi"/>
        </w:rPr>
        <w:t>f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hoose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 do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 xml:space="preserve">so,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mu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be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tu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4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tr</w:t>
      </w:r>
      <w:r w:rsidRPr="00052028">
        <w:rPr>
          <w:rFonts w:asciiTheme="minorHAnsi" w:hAnsiTheme="minorHAnsi" w:cstheme="minorHAnsi"/>
          <w:b/>
          <w:spacing w:val="1"/>
        </w:rPr>
        <w:t>u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fr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ic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ca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4"/>
        </w:rPr>
        <w:t xml:space="preserve"> </w:t>
      </w:r>
      <w:r w:rsidRPr="00052028">
        <w:rPr>
          <w:rFonts w:asciiTheme="minorHAnsi" w:hAnsiTheme="minorHAnsi" w:cstheme="minorHAnsi"/>
          <w:i/>
          <w:spacing w:val="-1"/>
        </w:rPr>
        <w:t>I</w:t>
      </w:r>
      <w:r w:rsidRPr="00052028">
        <w:rPr>
          <w:rFonts w:asciiTheme="minorHAnsi" w:hAnsiTheme="minorHAnsi" w:cstheme="minorHAnsi"/>
          <w:i/>
        </w:rPr>
        <w:t>mpl</w:t>
      </w:r>
      <w:r w:rsidRPr="00052028">
        <w:rPr>
          <w:rFonts w:asciiTheme="minorHAnsi" w:hAnsiTheme="minorHAnsi" w:cstheme="minorHAnsi"/>
          <w:i/>
          <w:spacing w:val="-1"/>
        </w:rPr>
        <w:t>e</w:t>
      </w:r>
      <w:r w:rsidRPr="00052028">
        <w:rPr>
          <w:rFonts w:asciiTheme="minorHAnsi" w:hAnsiTheme="minorHAnsi" w:cstheme="minorHAnsi"/>
          <w:i/>
        </w:rPr>
        <w:t>m</w:t>
      </w:r>
      <w:r w:rsidRPr="00052028">
        <w:rPr>
          <w:rFonts w:asciiTheme="minorHAnsi" w:hAnsiTheme="minorHAnsi" w:cstheme="minorHAnsi"/>
          <w:i/>
          <w:spacing w:val="-1"/>
        </w:rPr>
        <w:t>e</w:t>
      </w:r>
      <w:r w:rsidRPr="00052028">
        <w:rPr>
          <w:rFonts w:asciiTheme="minorHAnsi" w:hAnsiTheme="minorHAnsi" w:cstheme="minorHAnsi"/>
          <w:i/>
        </w:rPr>
        <w:t>nt</w:t>
      </w:r>
      <w:r w:rsidRPr="00052028">
        <w:rPr>
          <w:rFonts w:asciiTheme="minorHAnsi" w:hAnsiTheme="minorHAnsi" w:cstheme="minorHAnsi"/>
          <w:i/>
          <w:spacing w:val="-1"/>
        </w:rPr>
        <w:t>e</w:t>
      </w:r>
      <w:r w:rsidRPr="00052028">
        <w:rPr>
          <w:rFonts w:asciiTheme="minorHAnsi" w:hAnsiTheme="minorHAnsi" w:cstheme="minorHAnsi"/>
          <w:i/>
          <w:spacing w:val="2"/>
        </w:rPr>
        <w:t>d</w:t>
      </w:r>
      <w:r w:rsidRPr="00052028">
        <w:rPr>
          <w:rFonts w:asciiTheme="minorHAnsi" w:hAnsiTheme="minorHAnsi" w:cstheme="minorHAnsi"/>
          <w:i/>
        </w:rPr>
        <w:t>Bala</w:t>
      </w:r>
      <w:r w:rsidRPr="00052028">
        <w:rPr>
          <w:rFonts w:asciiTheme="minorHAnsi" w:hAnsiTheme="minorHAnsi" w:cstheme="minorHAnsi"/>
          <w:i/>
          <w:spacing w:val="2"/>
        </w:rPr>
        <w:t>n</w:t>
      </w:r>
      <w:r w:rsidRPr="00052028">
        <w:rPr>
          <w:rFonts w:asciiTheme="minorHAnsi" w:hAnsiTheme="minorHAnsi" w:cstheme="minorHAnsi"/>
          <w:i/>
          <w:spacing w:val="-1"/>
        </w:rPr>
        <w:t>ce</w:t>
      </w:r>
      <w:r w:rsidRPr="00052028">
        <w:rPr>
          <w:rFonts w:asciiTheme="minorHAnsi" w:hAnsiTheme="minorHAnsi" w:cstheme="minorHAnsi"/>
          <w:i/>
          <w:spacing w:val="2"/>
        </w:rPr>
        <w:t>F</w:t>
      </w:r>
      <w:r w:rsidRPr="00052028">
        <w:rPr>
          <w:rFonts w:asciiTheme="minorHAnsi" w:hAnsiTheme="minorHAnsi" w:cstheme="minorHAnsi"/>
          <w:i/>
        </w:rPr>
        <w:t>a</w:t>
      </w:r>
      <w:r w:rsidRPr="00052028">
        <w:rPr>
          <w:rFonts w:asciiTheme="minorHAnsi" w:hAnsiTheme="minorHAnsi" w:cstheme="minorHAnsi"/>
          <w:i/>
          <w:spacing w:val="-1"/>
        </w:rPr>
        <w:t>c</w:t>
      </w:r>
      <w:r w:rsidRPr="00052028">
        <w:rPr>
          <w:rFonts w:asciiTheme="minorHAnsi" w:hAnsiTheme="minorHAnsi" w:cstheme="minorHAnsi"/>
          <w:i/>
        </w:rPr>
        <w:t>tor</w:t>
      </w:r>
      <w:r w:rsidRPr="00052028">
        <w:rPr>
          <w:rFonts w:asciiTheme="minorHAnsi" w:hAnsiTheme="minorHAnsi" w:cstheme="minorHAnsi"/>
          <w:i/>
          <w:spacing w:val="6"/>
        </w:rPr>
        <w:t xml:space="preserve"> </w:t>
      </w:r>
      <w:r w:rsidRPr="00052028">
        <w:rPr>
          <w:rFonts w:asciiTheme="minorHAnsi" w:hAnsiTheme="minorHAnsi" w:cstheme="minorHAnsi"/>
        </w:rPr>
        <w:t>so the</w:t>
      </w:r>
      <w:r w:rsidR="00B237AF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 xml:space="preserve">ts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lude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lity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wi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  <w:spacing w:val="1"/>
        </w:rPr>
        <w:t>c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ive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cre</w:t>
      </w:r>
      <w:r w:rsidRPr="00052028">
        <w:rPr>
          <w:rFonts w:asciiTheme="minorHAnsi" w:hAnsiTheme="minorHAnsi" w:cstheme="minorHAnsi"/>
        </w:rPr>
        <w:t>dit.</w:t>
      </w:r>
    </w:p>
    <w:p w:rsidR="00A51EE7" w:rsidRPr="00052028" w:rsidRDefault="00A51EE7" w:rsidP="00052028">
      <w:pPr>
        <w:rPr>
          <w:rFonts w:asciiTheme="minorHAnsi" w:hAnsiTheme="minorHAnsi" w:cstheme="minorHAnsi"/>
        </w:rPr>
      </w:pPr>
    </w:p>
    <w:p w:rsidR="00A51EE7" w:rsidRPr="00052028" w:rsidRDefault="000F1A55" w:rsidP="00052028">
      <w:pPr>
        <w:ind w:left="10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</w:rPr>
        <w:t>T</w:t>
      </w:r>
      <w:r w:rsidRPr="00052028">
        <w:rPr>
          <w:rFonts w:asciiTheme="minorHAnsi" w:hAnsiTheme="minorHAnsi" w:cstheme="minorHAnsi"/>
          <w:b/>
          <w:spacing w:val="-3"/>
        </w:rPr>
        <w:t>e</w:t>
      </w:r>
      <w:r w:rsidRPr="00052028">
        <w:rPr>
          <w:rFonts w:asciiTheme="minorHAnsi" w:hAnsiTheme="minorHAnsi" w:cstheme="minorHAnsi"/>
          <w:b/>
        </w:rPr>
        <w:t>s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i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</w:rPr>
        <w:t>g</w:t>
      </w:r>
    </w:p>
    <w:p w:rsidR="00A51EE7" w:rsidRPr="00052028" w:rsidRDefault="000F1A55" w:rsidP="00B237AF">
      <w:pPr>
        <w:ind w:left="100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As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lw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s, 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g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s 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st po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tion of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k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 t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ing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big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rea</w:t>
      </w:r>
      <w:r w:rsidRPr="00052028">
        <w:rPr>
          <w:rFonts w:asciiTheme="minorHAnsi" w:hAnsiTheme="minorHAnsi" w:cstheme="minorHAnsi"/>
        </w:rPr>
        <w:t>son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wh</w:t>
      </w:r>
      <w:r w:rsidRPr="00052028">
        <w:rPr>
          <w:rFonts w:asciiTheme="minorHAnsi" w:hAnsiTheme="minorHAnsi" w:cstheme="minorHAnsi"/>
        </w:rPr>
        <w:t>y</w:t>
      </w:r>
      <w:r w:rsidRPr="00052028">
        <w:rPr>
          <w:rFonts w:asciiTheme="minorHAnsi" w:hAnsiTheme="minorHAnsi" w:cstheme="minorHAnsi"/>
          <w:spacing w:val="-6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 xml:space="preserve">m </w:t>
      </w:r>
      <w:r w:rsidRPr="00052028">
        <w:rPr>
          <w:rFonts w:asciiTheme="minorHAnsi" w:hAnsiTheme="minorHAnsi" w:cstheme="minorHAnsi"/>
          <w:spacing w:val="-1"/>
        </w:rPr>
        <w:t>rece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 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poor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  <w:spacing w:val="2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.</w:t>
      </w:r>
      <w:r w:rsidR="00B237AF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</w:rPr>
        <w:t>My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ms t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ke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lon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1"/>
        </w:rPr>
        <w:t>cr</w:t>
      </w:r>
      <w:r w:rsidRPr="00052028">
        <w:rPr>
          <w:rFonts w:asciiTheme="minorHAnsi" w:hAnsiTheme="minorHAnsi" w:cstheme="minorHAnsi"/>
          <w:spacing w:val="1"/>
        </w:rPr>
        <w:t>e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ion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.)</w:t>
      </w:r>
      <w:r w:rsidRPr="00052028">
        <w:rPr>
          <w:rFonts w:asciiTheme="minorHAnsi" w:hAnsiTheme="minorHAnsi" w:cstheme="minorHAnsi"/>
          <w:spacing w:val="1"/>
        </w:rPr>
        <w:t xml:space="preserve"> S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ple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s 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 xml:space="preserve">m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or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gnm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v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bl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. You s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ld u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iv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og</w:t>
      </w:r>
      <w:r w:rsidRPr="00052028">
        <w:rPr>
          <w:rFonts w:asciiTheme="minorHAnsi" w:hAnsiTheme="minorHAnsi" w:cstheme="minorHAnsi"/>
          <w:spacing w:val="-1"/>
        </w:rPr>
        <w:t>ra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x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p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1"/>
        </w:rPr>
        <w:t xml:space="preserve"> 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crea</w:t>
      </w:r>
      <w:r w:rsidRPr="00052028">
        <w:rPr>
          <w:rFonts w:asciiTheme="minorHAnsi" w:hAnsiTheme="minorHAnsi" w:cstheme="minorHAnsi"/>
        </w:rPr>
        <w:t>te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dditi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l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2"/>
        </w:rPr>
        <w:t>d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to tho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ou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</w:rPr>
        <w:t>hly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ll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3"/>
        </w:rPr>
        <w:t>c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ty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w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a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v</w:t>
      </w:r>
      <w:r w:rsidRPr="00052028">
        <w:rPr>
          <w:rFonts w:asciiTheme="minorHAnsi" w:hAnsiTheme="minorHAnsi" w:cstheme="minorHAnsi"/>
          <w:spacing w:val="-1"/>
        </w:rPr>
        <w:t>ar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of</w:t>
      </w:r>
      <w:r w:rsidRPr="00052028">
        <w:rPr>
          <w:rFonts w:asciiTheme="minorHAnsi" w:hAnsiTheme="minorHAnsi" w:cstheme="minorHAnsi"/>
          <w:spacing w:val="-1"/>
        </w:rPr>
        <w:t xml:space="preserve"> ca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s.</w:t>
      </w:r>
      <w:r w:rsidR="00B237AF">
        <w:rPr>
          <w:rFonts w:asciiTheme="minorHAnsi" w:hAnsiTheme="minorHAnsi" w:cstheme="minorHAnsi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</w:rPr>
        <w:t>Don</w:t>
      </w:r>
      <w:r w:rsidRPr="00052028">
        <w:rPr>
          <w:rFonts w:asciiTheme="minorHAnsi" w:hAnsiTheme="minorHAnsi" w:cstheme="minorHAnsi"/>
          <w:spacing w:val="-2"/>
        </w:rPr>
        <w:t>'</w:t>
      </w:r>
      <w:r w:rsidRPr="00052028">
        <w:rPr>
          <w:rFonts w:asciiTheme="minorHAnsi" w:hAnsiTheme="minorHAnsi" w:cstheme="minorHAnsi"/>
        </w:rPr>
        <w:t xml:space="preserve">t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</w:rPr>
        <w:t>ss t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.)</w:t>
      </w:r>
    </w:p>
    <w:p w:rsidR="00A51EE7" w:rsidRPr="00052028" w:rsidRDefault="00A51EE7" w:rsidP="00052028">
      <w:pPr>
        <w:rPr>
          <w:rFonts w:asciiTheme="minorHAnsi" w:hAnsiTheme="minorHAnsi" w:cstheme="minorHAnsi"/>
        </w:rPr>
      </w:pPr>
    </w:p>
    <w:p w:rsidR="00A51EE7" w:rsidRPr="00052028" w:rsidRDefault="000F1A55" w:rsidP="00052028">
      <w:pPr>
        <w:ind w:left="10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</w:rPr>
        <w:t>W</w:t>
      </w:r>
      <w:r w:rsidRPr="00052028">
        <w:rPr>
          <w:rFonts w:asciiTheme="minorHAnsi" w:hAnsiTheme="minorHAnsi" w:cstheme="minorHAnsi"/>
          <w:b/>
          <w:spacing w:val="-1"/>
        </w:rPr>
        <w:t>h</w:t>
      </w:r>
      <w:r w:rsidRPr="00052028">
        <w:rPr>
          <w:rFonts w:asciiTheme="minorHAnsi" w:hAnsiTheme="minorHAnsi" w:cstheme="minorHAnsi"/>
          <w:b/>
        </w:rPr>
        <w:t>at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2"/>
        </w:rPr>
        <w:t xml:space="preserve"> </w:t>
      </w:r>
      <w:r w:rsidRPr="00052028">
        <w:rPr>
          <w:rFonts w:asciiTheme="minorHAnsi" w:hAnsiTheme="minorHAnsi" w:cstheme="minorHAnsi"/>
          <w:b/>
        </w:rPr>
        <w:t>s</w:t>
      </w:r>
      <w:r w:rsidRPr="00052028">
        <w:rPr>
          <w:rFonts w:asciiTheme="minorHAnsi" w:hAnsiTheme="minorHAnsi" w:cstheme="minorHAnsi"/>
          <w:b/>
          <w:spacing w:val="-1"/>
        </w:rPr>
        <w:t>ub</w:t>
      </w:r>
      <w:r w:rsidRPr="00052028">
        <w:rPr>
          <w:rFonts w:asciiTheme="minorHAnsi" w:hAnsiTheme="minorHAnsi" w:cstheme="minorHAnsi"/>
          <w:b/>
          <w:spacing w:val="-3"/>
        </w:rPr>
        <w:t>m</w:t>
      </w:r>
      <w:r w:rsidRPr="00052028">
        <w:rPr>
          <w:rFonts w:asciiTheme="minorHAnsi" w:hAnsiTheme="minorHAnsi" w:cstheme="minorHAnsi"/>
          <w:b/>
          <w:spacing w:val="-2"/>
        </w:rPr>
        <w:t>i</w:t>
      </w:r>
      <w:r w:rsidRPr="00052028">
        <w:rPr>
          <w:rFonts w:asciiTheme="minorHAnsi" w:hAnsiTheme="minorHAnsi" w:cstheme="minorHAnsi"/>
          <w:b/>
        </w:rPr>
        <w:t>t</w:t>
      </w:r>
    </w:p>
    <w:p w:rsidR="00A51EE7" w:rsidRPr="00052028" w:rsidRDefault="000F1A55" w:rsidP="00B237AF">
      <w:pPr>
        <w:ind w:left="100" w:right="667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 xml:space="preserve">You </w:t>
      </w:r>
      <w:r w:rsidRPr="00052028">
        <w:rPr>
          <w:rFonts w:asciiTheme="minorHAnsi" w:hAnsiTheme="minorHAnsi" w:cstheme="minorHAnsi"/>
          <w:spacing w:val="-2"/>
        </w:rPr>
        <w:t>mus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ub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our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  <w:spacing w:val="2"/>
        </w:rPr>
        <w:t>o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  <w:spacing w:val="1"/>
        </w:rPr>
        <w:t>r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 xml:space="preserve">m 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</w:rPr>
        <w:t>il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 xml:space="preserve">s </w:t>
      </w:r>
      <w:r w:rsidRPr="00052028">
        <w:rPr>
          <w:rFonts w:asciiTheme="minorHAnsi" w:hAnsiTheme="minorHAnsi" w:cstheme="minorHAnsi"/>
          <w:spacing w:val="-1"/>
        </w:rPr>
        <w:t>(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ea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ti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</w:rPr>
        <w:t>il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s)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 xml:space="preserve">lp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1"/>
        </w:rPr>
        <w:t xml:space="preserve"> (</w:t>
      </w:r>
      <w:r w:rsidRPr="00052028">
        <w:rPr>
          <w:rFonts w:asciiTheme="minorHAnsi" w:hAnsiTheme="minorHAnsi" w:cstheme="minorHAnsi"/>
        </w:rPr>
        <w:t>ind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  <w:spacing w:val="2"/>
        </w:rPr>
        <w:t>x</w:t>
      </w:r>
      <w:r w:rsidRPr="00052028">
        <w:rPr>
          <w:rFonts w:asciiTheme="minorHAnsi" w:hAnsiTheme="minorHAnsi" w:cstheme="minorHAnsi"/>
        </w:rPr>
        <w:t>.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  <w:spacing w:val="-2"/>
        </w:rPr>
        <w:t>hm</w:t>
      </w:r>
      <w:r w:rsidRPr="00052028">
        <w:rPr>
          <w:rFonts w:asciiTheme="minorHAnsi" w:hAnsiTheme="minorHAnsi" w:cstheme="minorHAnsi"/>
        </w:rPr>
        <w:t>)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n a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.</w:t>
      </w:r>
      <w:r w:rsidRPr="00052028">
        <w:rPr>
          <w:rFonts w:asciiTheme="minorHAnsi" w:hAnsiTheme="minorHAnsi" w:cstheme="minorHAnsi"/>
          <w:spacing w:val="1"/>
        </w:rPr>
        <w:t>z</w:t>
      </w:r>
      <w:r w:rsidRPr="00052028">
        <w:rPr>
          <w:rFonts w:asciiTheme="minorHAnsi" w:hAnsiTheme="minorHAnsi" w:cstheme="minorHAnsi"/>
        </w:rPr>
        <w:t xml:space="preserve">ip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 xml:space="preserve">he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2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2"/>
        </w:rPr>
        <w:t>p</w:t>
      </w:r>
      <w:r w:rsidRPr="00052028">
        <w:rPr>
          <w:rFonts w:asciiTheme="minorHAnsi" w:hAnsiTheme="minorHAnsi" w:cstheme="minorHAnsi"/>
          <w:spacing w:val="-1"/>
        </w:rPr>
        <w:t>r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bm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on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g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3"/>
        </w:rPr>
        <w:t xml:space="preserve"> </w:t>
      </w:r>
      <w:r w:rsidRPr="00052028">
        <w:rPr>
          <w:rFonts w:asciiTheme="minorHAnsi" w:hAnsiTheme="minorHAnsi" w:cstheme="minorHAnsi"/>
        </w:rPr>
        <w:t>by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d</w:t>
      </w:r>
      <w:r w:rsidRPr="00052028">
        <w:rPr>
          <w:rFonts w:asciiTheme="minorHAnsi" w:hAnsiTheme="minorHAnsi" w:cstheme="minorHAnsi"/>
        </w:rPr>
        <w:t>ue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im</w:t>
      </w:r>
      <w:r w:rsidRPr="00052028">
        <w:rPr>
          <w:rFonts w:asciiTheme="minorHAnsi" w:hAnsiTheme="minorHAnsi" w:cstheme="minorHAnsi"/>
          <w:spacing w:val="1"/>
        </w:rPr>
        <w:t>e</w:t>
      </w:r>
      <w:r w:rsidRPr="00052028">
        <w:rPr>
          <w:rFonts w:asciiTheme="minorHAnsi" w:hAnsiTheme="minorHAnsi" w:cstheme="minorHAnsi"/>
        </w:rPr>
        <w:t>.</w:t>
      </w:r>
    </w:p>
    <w:p w:rsidR="00A51EE7" w:rsidRPr="00052028" w:rsidRDefault="00A51EE7" w:rsidP="000520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6"/>
        <w:gridCol w:w="7660"/>
      </w:tblGrid>
      <w:tr w:rsidR="00A51EE7" w:rsidRPr="00052028">
        <w:trPr>
          <w:trHeight w:hRule="exact" w:val="220"/>
        </w:trPr>
        <w:tc>
          <w:tcPr>
            <w:tcW w:w="3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1359" w:right="1360"/>
              <w:jc w:val="center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b/>
                <w:spacing w:val="-2"/>
              </w:rPr>
              <w:t>F</w:t>
            </w:r>
            <w:r w:rsidRPr="00052028">
              <w:rPr>
                <w:rFonts w:asciiTheme="minorHAnsi" w:hAnsiTheme="minorHAnsi" w:cstheme="minorHAnsi"/>
                <w:b/>
              </w:rPr>
              <w:t>il</w:t>
            </w:r>
            <w:r w:rsidRPr="00052028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3305" w:right="3301"/>
              <w:jc w:val="center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b/>
              </w:rPr>
              <w:t>D</w:t>
            </w:r>
            <w:r w:rsidRPr="00052028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  <w:b/>
              </w:rPr>
              <w:t>s</w:t>
            </w:r>
            <w:r w:rsidRPr="00052028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052028">
              <w:rPr>
                <w:rFonts w:asciiTheme="minorHAnsi" w:hAnsiTheme="minorHAnsi" w:cstheme="minorHAnsi"/>
                <w:b/>
              </w:rPr>
              <w:t>i</w:t>
            </w:r>
            <w:r w:rsidRPr="00052028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052028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052028">
              <w:rPr>
                <w:rFonts w:asciiTheme="minorHAnsi" w:hAnsiTheme="minorHAnsi" w:cstheme="minorHAnsi"/>
                <w:b/>
              </w:rPr>
              <w:t>i</w:t>
            </w:r>
            <w:r w:rsidRPr="00052028">
              <w:rPr>
                <w:rFonts w:asciiTheme="minorHAnsi" w:hAnsiTheme="minorHAnsi" w:cstheme="minorHAnsi"/>
                <w:b/>
                <w:spacing w:val="-2"/>
              </w:rPr>
              <w:t>o</w:t>
            </w:r>
            <w:r w:rsidRPr="00052028">
              <w:rPr>
                <w:rFonts w:asciiTheme="minorHAnsi" w:hAnsiTheme="minorHAnsi" w:cstheme="minorHAnsi"/>
                <w:b/>
              </w:rPr>
              <w:t>n</w:t>
            </w:r>
          </w:p>
        </w:tc>
      </w:tr>
      <w:tr w:rsidR="00A51EE7" w:rsidRPr="00052028">
        <w:trPr>
          <w:trHeight w:hRule="exact" w:val="442"/>
        </w:trPr>
        <w:tc>
          <w:tcPr>
            <w:tcW w:w="3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108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spacing w:val="-1"/>
              </w:rPr>
              <w:t>B</w:t>
            </w:r>
            <w:r w:rsidRPr="00052028">
              <w:rPr>
                <w:rFonts w:asciiTheme="minorHAnsi" w:hAnsiTheme="minorHAnsi" w:cstheme="minorHAnsi"/>
                <w:spacing w:val="1"/>
              </w:rPr>
              <w:t>S</w:t>
            </w:r>
            <w:r w:rsidRPr="00052028">
              <w:rPr>
                <w:rFonts w:asciiTheme="minorHAnsi" w:hAnsiTheme="minorHAnsi" w:cstheme="minorHAnsi"/>
                <w:spacing w:val="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re</w:t>
            </w:r>
            <w:r w:rsidRPr="00052028">
              <w:rPr>
                <w:rFonts w:asciiTheme="minorHAnsi" w:hAnsiTheme="minorHAnsi" w:cstheme="minorHAnsi"/>
                <w:spacing w:val="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.h</w:t>
            </w:r>
          </w:p>
          <w:p w:rsidR="00A51EE7" w:rsidRPr="00052028" w:rsidRDefault="000F1A55" w:rsidP="00052028">
            <w:pPr>
              <w:ind w:left="108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spacing w:val="-2"/>
              </w:rPr>
              <w:t>A</w:t>
            </w:r>
            <w:r w:rsidRPr="00052028">
              <w:rPr>
                <w:rFonts w:asciiTheme="minorHAnsi" w:hAnsiTheme="minorHAnsi" w:cstheme="minorHAnsi"/>
              </w:rPr>
              <w:t>V</w:t>
            </w:r>
            <w:r w:rsidRPr="00052028">
              <w:rPr>
                <w:rFonts w:asciiTheme="minorHAnsi" w:hAnsiTheme="minorHAnsi" w:cstheme="minorHAnsi"/>
                <w:spacing w:val="-4"/>
              </w:rPr>
              <w:t>L</w:t>
            </w:r>
            <w:r w:rsidRPr="00052028">
              <w:rPr>
                <w:rFonts w:asciiTheme="minorHAnsi" w:hAnsiTheme="minorHAnsi" w:cstheme="minorHAnsi"/>
                <w:spacing w:val="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r</w:t>
            </w:r>
            <w:r w:rsidRPr="00052028">
              <w:rPr>
                <w:rFonts w:asciiTheme="minorHAnsi" w:hAnsiTheme="minorHAnsi" w:cstheme="minorHAnsi"/>
                <w:spacing w:val="1"/>
              </w:rPr>
              <w:t>e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.h</w:t>
            </w:r>
          </w:p>
        </w:tc>
        <w:tc>
          <w:tcPr>
            <w:tcW w:w="7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110" w:right="83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</w:rPr>
              <w:t>The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h</w:t>
            </w:r>
            <w:r w:rsidRPr="00052028">
              <w:rPr>
                <w:rFonts w:asciiTheme="minorHAnsi" w:hAnsiTheme="minorHAnsi" w:cstheme="minorHAnsi"/>
                <w:spacing w:val="-1"/>
              </w:rPr>
              <w:t>ea</w:t>
            </w:r>
            <w:r w:rsidRPr="00052028">
              <w:rPr>
                <w:rFonts w:asciiTheme="minorHAnsi" w:hAnsiTheme="minorHAnsi" w:cstheme="minorHAnsi"/>
              </w:rPr>
              <w:t>d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r</w:t>
            </w:r>
            <w:r w:rsidRPr="00052028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1"/>
              </w:rPr>
              <w:t>f</w:t>
            </w:r>
            <w:r w:rsidRPr="00052028">
              <w:rPr>
                <w:rFonts w:asciiTheme="minorHAnsi" w:hAnsiTheme="minorHAnsi" w:cstheme="minorHAnsi"/>
                <w:spacing w:val="-2"/>
              </w:rPr>
              <w:t>i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s.</w:t>
            </w:r>
            <w:r w:rsidRPr="0005202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52028">
              <w:rPr>
                <w:rFonts w:asciiTheme="minorHAnsi" w:hAnsiTheme="minorHAnsi" w:cstheme="minorHAnsi"/>
                <w:b/>
              </w:rPr>
              <w:t>No</w:t>
            </w:r>
            <w:r w:rsidRPr="00052028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2"/>
              </w:rPr>
              <w:t>i</w:t>
            </w:r>
            <w:r w:rsidRPr="00052028">
              <w:rPr>
                <w:rFonts w:asciiTheme="minorHAnsi" w:hAnsiTheme="minorHAnsi" w:cstheme="minorHAnsi"/>
              </w:rPr>
              <w:t>m</w:t>
            </w:r>
            <w:r w:rsidRPr="00052028">
              <w:rPr>
                <w:rFonts w:asciiTheme="minorHAnsi" w:hAnsiTheme="minorHAnsi" w:cstheme="minorHAnsi"/>
                <w:spacing w:val="-2"/>
              </w:rPr>
              <w:t>p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3"/>
              </w:rPr>
              <w:t>e</w:t>
            </w:r>
            <w:r w:rsidRPr="00052028">
              <w:rPr>
                <w:rFonts w:asciiTheme="minorHAnsi" w:hAnsiTheme="minorHAnsi" w:cstheme="minorHAnsi"/>
              </w:rPr>
              <w:t>m</w:t>
            </w:r>
            <w:r w:rsidRPr="00052028">
              <w:rPr>
                <w:rFonts w:asciiTheme="minorHAnsi" w:hAnsiTheme="minorHAnsi" w:cstheme="minorHAnsi"/>
                <w:spacing w:val="-3"/>
              </w:rPr>
              <w:t>e</w:t>
            </w:r>
            <w:r w:rsidRPr="00052028">
              <w:rPr>
                <w:rFonts w:asciiTheme="minorHAnsi" w:hAnsiTheme="minorHAnsi" w:cstheme="minorHAnsi"/>
              </w:rPr>
              <w:t>n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</w:rPr>
              <w:t xml:space="preserve">ion </w:t>
            </w:r>
            <w:r w:rsidRPr="00052028">
              <w:rPr>
                <w:rFonts w:asciiTheme="minorHAnsi" w:hAnsiTheme="minorHAnsi" w:cstheme="minorHAnsi"/>
                <w:spacing w:val="-1"/>
              </w:rPr>
              <w:t>c</w:t>
            </w:r>
            <w:r w:rsidRPr="00052028">
              <w:rPr>
                <w:rFonts w:asciiTheme="minorHAnsi" w:hAnsiTheme="minorHAnsi" w:cstheme="minorHAnsi"/>
              </w:rPr>
              <w:t>ode</w:t>
            </w:r>
            <w:r w:rsidRPr="00052028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is</w:t>
            </w:r>
            <w:r w:rsidRPr="0005202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</w:rPr>
              <w:t>ll</w:t>
            </w:r>
            <w:r w:rsidRPr="00052028">
              <w:rPr>
                <w:rFonts w:asciiTheme="minorHAnsi" w:hAnsiTheme="minorHAnsi" w:cstheme="minorHAnsi"/>
                <w:spacing w:val="-2"/>
              </w:rPr>
              <w:t>o</w:t>
            </w:r>
            <w:r w:rsidRPr="00052028">
              <w:rPr>
                <w:rFonts w:asciiTheme="minorHAnsi" w:hAnsiTheme="minorHAnsi" w:cstheme="minorHAnsi"/>
              </w:rPr>
              <w:t>w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d. The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pub</w:t>
            </w:r>
            <w:r w:rsidRPr="00052028">
              <w:rPr>
                <w:rFonts w:asciiTheme="minorHAnsi" w:hAnsiTheme="minorHAnsi" w:cstheme="minorHAnsi"/>
                <w:spacing w:val="-2"/>
              </w:rPr>
              <w:t>l</w:t>
            </w:r>
            <w:r w:rsidRPr="00052028">
              <w:rPr>
                <w:rFonts w:asciiTheme="minorHAnsi" w:hAnsiTheme="minorHAnsi" w:cstheme="minorHAnsi"/>
              </w:rPr>
              <w:t>ic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i</w:t>
            </w:r>
            <w:r w:rsidRPr="00052028">
              <w:rPr>
                <w:rFonts w:asciiTheme="minorHAnsi" w:hAnsiTheme="minorHAnsi" w:cstheme="minorHAnsi"/>
                <w:spacing w:val="-2"/>
              </w:rPr>
              <w:t>n</w:t>
            </w:r>
            <w:r w:rsidRPr="00052028">
              <w:rPr>
                <w:rFonts w:asciiTheme="minorHAnsi" w:hAnsiTheme="minorHAnsi" w:cstheme="minorHAnsi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erfac</w:t>
            </w:r>
            <w:r w:rsidRPr="00052028">
              <w:rPr>
                <w:rFonts w:asciiTheme="minorHAnsi" w:hAnsiTheme="minorHAnsi" w:cstheme="minorHAnsi"/>
              </w:rPr>
              <w:t>e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2"/>
              </w:rPr>
              <w:t>mu</w:t>
            </w:r>
            <w:r w:rsidRPr="00052028">
              <w:rPr>
                <w:rFonts w:asciiTheme="minorHAnsi" w:hAnsiTheme="minorHAnsi" w:cstheme="minorHAnsi"/>
              </w:rPr>
              <w:t>st</w:t>
            </w:r>
            <w:r w:rsidRPr="000520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be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x</w:t>
            </w:r>
            <w:r w:rsidRPr="00052028">
              <w:rPr>
                <w:rFonts w:asciiTheme="minorHAnsi" w:hAnsiTheme="minorHAnsi" w:cstheme="minorHAnsi"/>
                <w:spacing w:val="-1"/>
              </w:rPr>
              <w:t>ac</w:t>
            </w:r>
            <w:r w:rsidRPr="00052028">
              <w:rPr>
                <w:rFonts w:asciiTheme="minorHAnsi" w:hAnsiTheme="minorHAnsi" w:cstheme="minorHAnsi"/>
              </w:rPr>
              <w:t>tly</w:t>
            </w:r>
            <w:r w:rsidRPr="000520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</w:rPr>
              <w:t>s d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s</w:t>
            </w:r>
            <w:r w:rsidRPr="00052028">
              <w:rPr>
                <w:rFonts w:asciiTheme="minorHAnsi" w:hAnsiTheme="minorHAnsi" w:cstheme="minorHAnsi"/>
                <w:spacing w:val="-1"/>
              </w:rPr>
              <w:t>cr</w:t>
            </w:r>
            <w:r w:rsidRPr="00052028">
              <w:rPr>
                <w:rFonts w:asciiTheme="minorHAnsi" w:hAnsiTheme="minorHAnsi" w:cstheme="minorHAnsi"/>
              </w:rPr>
              <w:t>ib</w:t>
            </w:r>
            <w:r w:rsidRPr="00052028">
              <w:rPr>
                <w:rFonts w:asciiTheme="minorHAnsi" w:hAnsiTheme="minorHAnsi" w:cstheme="minorHAnsi"/>
                <w:spacing w:val="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d</w:t>
            </w:r>
            <w:r w:rsidRPr="0005202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</w:rPr>
              <w:t>bov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.</w:t>
            </w:r>
          </w:p>
        </w:tc>
      </w:tr>
      <w:tr w:rsidR="00A51EE7" w:rsidRPr="00052028">
        <w:trPr>
          <w:trHeight w:hRule="exact" w:val="444"/>
        </w:trPr>
        <w:tc>
          <w:tcPr>
            <w:tcW w:w="3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108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spacing w:val="-1"/>
              </w:rPr>
              <w:t>B</w:t>
            </w:r>
            <w:r w:rsidRPr="00052028">
              <w:rPr>
                <w:rFonts w:asciiTheme="minorHAnsi" w:hAnsiTheme="minorHAnsi" w:cstheme="minorHAnsi"/>
                <w:spacing w:val="1"/>
              </w:rPr>
              <w:t>S</w:t>
            </w:r>
            <w:r w:rsidRPr="00052028">
              <w:rPr>
                <w:rFonts w:asciiTheme="minorHAnsi" w:hAnsiTheme="minorHAnsi" w:cstheme="minorHAnsi"/>
                <w:spacing w:val="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re</w:t>
            </w:r>
            <w:r w:rsidRPr="00052028">
              <w:rPr>
                <w:rFonts w:asciiTheme="minorHAnsi" w:hAnsiTheme="minorHAnsi" w:cstheme="minorHAnsi"/>
                <w:spacing w:val="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.</w:t>
            </w:r>
            <w:r w:rsidRPr="00052028">
              <w:rPr>
                <w:rFonts w:asciiTheme="minorHAnsi" w:hAnsiTheme="minorHAnsi" w:cstheme="minorHAnsi"/>
                <w:spacing w:val="-1"/>
              </w:rPr>
              <w:t>c</w:t>
            </w:r>
            <w:r w:rsidRPr="00052028">
              <w:rPr>
                <w:rFonts w:asciiTheme="minorHAnsi" w:hAnsiTheme="minorHAnsi" w:cstheme="minorHAnsi"/>
                <w:spacing w:val="2"/>
              </w:rPr>
              <w:t>p</w:t>
            </w:r>
            <w:r w:rsidRPr="00052028">
              <w:rPr>
                <w:rFonts w:asciiTheme="minorHAnsi" w:hAnsiTheme="minorHAnsi" w:cstheme="minorHAnsi"/>
              </w:rPr>
              <w:t>p</w:t>
            </w:r>
          </w:p>
          <w:p w:rsidR="00A51EE7" w:rsidRPr="00052028" w:rsidRDefault="000F1A55" w:rsidP="00052028">
            <w:pPr>
              <w:ind w:left="108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  <w:spacing w:val="-2"/>
              </w:rPr>
              <w:t>A</w:t>
            </w:r>
            <w:r w:rsidRPr="00052028">
              <w:rPr>
                <w:rFonts w:asciiTheme="minorHAnsi" w:hAnsiTheme="minorHAnsi" w:cstheme="minorHAnsi"/>
              </w:rPr>
              <w:t>V</w:t>
            </w:r>
            <w:r w:rsidRPr="00052028">
              <w:rPr>
                <w:rFonts w:asciiTheme="minorHAnsi" w:hAnsiTheme="minorHAnsi" w:cstheme="minorHAnsi"/>
                <w:spacing w:val="-4"/>
              </w:rPr>
              <w:t>L</w:t>
            </w:r>
            <w:r w:rsidRPr="00052028">
              <w:rPr>
                <w:rFonts w:asciiTheme="minorHAnsi" w:hAnsiTheme="minorHAnsi" w:cstheme="minorHAnsi"/>
                <w:spacing w:val="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r</w:t>
            </w:r>
            <w:r w:rsidRPr="00052028">
              <w:rPr>
                <w:rFonts w:asciiTheme="minorHAnsi" w:hAnsiTheme="minorHAnsi" w:cstheme="minorHAnsi"/>
                <w:spacing w:val="1"/>
              </w:rPr>
              <w:t>e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.</w:t>
            </w:r>
            <w:r w:rsidRPr="00052028">
              <w:rPr>
                <w:rFonts w:asciiTheme="minorHAnsi" w:hAnsiTheme="minorHAnsi" w:cstheme="minorHAnsi"/>
                <w:spacing w:val="1"/>
              </w:rPr>
              <w:t>c</w:t>
            </w:r>
            <w:r w:rsidRPr="00052028">
              <w:rPr>
                <w:rFonts w:asciiTheme="minorHAnsi" w:hAnsiTheme="minorHAnsi" w:cstheme="minorHAnsi"/>
              </w:rPr>
              <w:t>pp</w:t>
            </w:r>
          </w:p>
        </w:tc>
        <w:tc>
          <w:tcPr>
            <w:tcW w:w="7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A51EE7" w:rsidRPr="00052028" w:rsidRDefault="000F1A55" w:rsidP="00052028">
            <w:pPr>
              <w:ind w:left="110" w:right="634"/>
              <w:rPr>
                <w:rFonts w:asciiTheme="minorHAnsi" w:hAnsiTheme="minorHAnsi" w:cstheme="minorHAnsi"/>
              </w:rPr>
            </w:pPr>
            <w:r w:rsidRPr="00052028">
              <w:rPr>
                <w:rFonts w:asciiTheme="minorHAnsi" w:hAnsiTheme="minorHAnsi" w:cstheme="minorHAnsi"/>
              </w:rPr>
              <w:t>The</w:t>
            </w:r>
            <w:r w:rsidRPr="00052028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2"/>
              </w:rPr>
              <w:t>i</w:t>
            </w:r>
            <w:r w:rsidRPr="00052028">
              <w:rPr>
                <w:rFonts w:asciiTheme="minorHAnsi" w:hAnsiTheme="minorHAnsi" w:cstheme="minorHAnsi"/>
              </w:rPr>
              <w:t>m</w:t>
            </w:r>
            <w:r w:rsidRPr="00052028">
              <w:rPr>
                <w:rFonts w:asciiTheme="minorHAnsi" w:hAnsiTheme="minorHAnsi" w:cstheme="minorHAnsi"/>
                <w:spacing w:val="-2"/>
              </w:rPr>
              <w:t>p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3"/>
              </w:rPr>
              <w:t>e</w:t>
            </w:r>
            <w:r w:rsidRPr="00052028">
              <w:rPr>
                <w:rFonts w:asciiTheme="minorHAnsi" w:hAnsiTheme="minorHAnsi" w:cstheme="minorHAnsi"/>
              </w:rPr>
              <w:t>m</w:t>
            </w:r>
            <w:r w:rsidRPr="00052028">
              <w:rPr>
                <w:rFonts w:asciiTheme="minorHAnsi" w:hAnsiTheme="minorHAnsi" w:cstheme="minorHAnsi"/>
                <w:spacing w:val="-3"/>
              </w:rPr>
              <w:t>e</w:t>
            </w:r>
            <w:r w:rsidRPr="00052028">
              <w:rPr>
                <w:rFonts w:asciiTheme="minorHAnsi" w:hAnsiTheme="minorHAnsi" w:cstheme="minorHAnsi"/>
              </w:rPr>
              <w:t>n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</w:rPr>
              <w:t xml:space="preserve">ion </w:t>
            </w:r>
            <w:r w:rsidRPr="00052028">
              <w:rPr>
                <w:rFonts w:asciiTheme="minorHAnsi" w:hAnsiTheme="minorHAnsi" w:cstheme="minorHAnsi"/>
                <w:spacing w:val="-1"/>
              </w:rPr>
              <w:t>f</w:t>
            </w:r>
            <w:r w:rsidRPr="00052028">
              <w:rPr>
                <w:rFonts w:asciiTheme="minorHAnsi" w:hAnsiTheme="minorHAnsi" w:cstheme="minorHAnsi"/>
                <w:spacing w:val="-2"/>
              </w:rPr>
              <w:t>i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s. A</w:t>
            </w:r>
            <w:r w:rsidRPr="00052028">
              <w:rPr>
                <w:rFonts w:asciiTheme="minorHAnsi" w:hAnsiTheme="minorHAnsi" w:cstheme="minorHAnsi"/>
                <w:spacing w:val="-2"/>
              </w:rPr>
              <w:t>l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2"/>
              </w:rPr>
              <w:t xml:space="preserve"> i</w:t>
            </w:r>
            <w:r w:rsidRPr="00052028">
              <w:rPr>
                <w:rFonts w:asciiTheme="minorHAnsi" w:hAnsiTheme="minorHAnsi" w:cstheme="minorHAnsi"/>
              </w:rPr>
              <w:t>m</w:t>
            </w:r>
            <w:r w:rsidRPr="00052028">
              <w:rPr>
                <w:rFonts w:asciiTheme="minorHAnsi" w:hAnsiTheme="minorHAnsi" w:cstheme="minorHAnsi"/>
                <w:spacing w:val="-2"/>
              </w:rPr>
              <w:t>p</w:t>
            </w:r>
            <w:r w:rsidRPr="00052028">
              <w:rPr>
                <w:rFonts w:asciiTheme="minorHAnsi" w:hAnsiTheme="minorHAnsi" w:cstheme="minorHAnsi"/>
              </w:rPr>
              <w:t>l</w:t>
            </w:r>
            <w:r w:rsidRPr="00052028">
              <w:rPr>
                <w:rFonts w:asciiTheme="minorHAnsi" w:hAnsiTheme="minorHAnsi" w:cstheme="minorHAnsi"/>
                <w:spacing w:val="-3"/>
              </w:rPr>
              <w:t>e</w:t>
            </w:r>
            <w:r w:rsidRPr="00052028">
              <w:rPr>
                <w:rFonts w:asciiTheme="minorHAnsi" w:hAnsiTheme="minorHAnsi" w:cstheme="minorHAnsi"/>
                <w:spacing w:val="-2"/>
              </w:rPr>
              <w:t>m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  <w:spacing w:val="-2"/>
              </w:rPr>
              <w:t>n</w:t>
            </w:r>
            <w:r w:rsidRPr="00052028">
              <w:rPr>
                <w:rFonts w:asciiTheme="minorHAnsi" w:hAnsiTheme="minorHAnsi" w:cstheme="minorHAnsi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</w:rPr>
              <w:t xml:space="preserve">ion </w:t>
            </w:r>
            <w:r w:rsidRPr="00052028">
              <w:rPr>
                <w:rFonts w:asciiTheme="minorHAnsi" w:hAnsiTheme="minorHAnsi" w:cstheme="minorHAnsi"/>
                <w:spacing w:val="-1"/>
              </w:rPr>
              <w:t>c</w:t>
            </w:r>
            <w:r w:rsidRPr="00052028">
              <w:rPr>
                <w:rFonts w:asciiTheme="minorHAnsi" w:hAnsiTheme="minorHAnsi" w:cstheme="minorHAnsi"/>
              </w:rPr>
              <w:t>ode</w:t>
            </w:r>
            <w:r w:rsidRPr="00052028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052028">
              <w:rPr>
                <w:rFonts w:asciiTheme="minorHAnsi" w:hAnsiTheme="minorHAnsi" w:cstheme="minorHAnsi"/>
                <w:spacing w:val="-2"/>
              </w:rPr>
              <w:t>g</w:t>
            </w:r>
            <w:r w:rsidRPr="00052028">
              <w:rPr>
                <w:rFonts w:asciiTheme="minorHAnsi" w:hAnsiTheme="minorHAnsi" w:cstheme="minorHAnsi"/>
              </w:rPr>
              <w:t>o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s h</w:t>
            </w:r>
            <w:r w:rsidRPr="00052028">
              <w:rPr>
                <w:rFonts w:asciiTheme="minorHAnsi" w:hAnsiTheme="minorHAnsi" w:cstheme="minorHAnsi"/>
                <w:spacing w:val="-1"/>
              </w:rPr>
              <w:t>ere</w:t>
            </w:r>
            <w:r w:rsidRPr="00052028">
              <w:rPr>
                <w:rFonts w:asciiTheme="minorHAnsi" w:hAnsiTheme="minorHAnsi" w:cstheme="minorHAnsi"/>
              </w:rPr>
              <w:t>.</w:t>
            </w:r>
            <w:r w:rsidRPr="0005202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 xml:space="preserve">You </w:t>
            </w:r>
            <w:r w:rsidRPr="00052028">
              <w:rPr>
                <w:rFonts w:asciiTheme="minorHAnsi" w:hAnsiTheme="minorHAnsi" w:cstheme="minorHAnsi"/>
                <w:spacing w:val="-2"/>
              </w:rPr>
              <w:t>mu</w:t>
            </w:r>
            <w:r w:rsidRPr="00052028">
              <w:rPr>
                <w:rFonts w:asciiTheme="minorHAnsi" w:hAnsiTheme="minorHAnsi" w:cstheme="minorHAnsi"/>
              </w:rPr>
              <w:t>st</w:t>
            </w:r>
            <w:r w:rsidRPr="0005202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do</w:t>
            </w:r>
            <w:r w:rsidRPr="00052028">
              <w:rPr>
                <w:rFonts w:asciiTheme="minorHAnsi" w:hAnsiTheme="minorHAnsi" w:cstheme="minorHAnsi"/>
                <w:spacing w:val="-1"/>
              </w:rPr>
              <w:t>c</w:t>
            </w:r>
            <w:r w:rsidRPr="00052028">
              <w:rPr>
                <w:rFonts w:asciiTheme="minorHAnsi" w:hAnsiTheme="minorHAnsi" w:cstheme="minorHAnsi"/>
              </w:rPr>
              <w:t>u</w:t>
            </w:r>
            <w:r w:rsidRPr="00052028">
              <w:rPr>
                <w:rFonts w:asciiTheme="minorHAnsi" w:hAnsiTheme="minorHAnsi" w:cstheme="minorHAnsi"/>
                <w:spacing w:val="-2"/>
              </w:rPr>
              <w:t>m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  <w:spacing w:val="-2"/>
              </w:rPr>
              <w:t>n</w:t>
            </w:r>
            <w:r w:rsidRPr="00052028">
              <w:rPr>
                <w:rFonts w:asciiTheme="minorHAnsi" w:hAnsiTheme="minorHAnsi" w:cstheme="minorHAnsi"/>
              </w:rPr>
              <w:t xml:space="preserve">t </w:t>
            </w:r>
            <w:r w:rsidRPr="00052028">
              <w:rPr>
                <w:rFonts w:asciiTheme="minorHAnsi" w:hAnsiTheme="minorHAnsi" w:cstheme="minorHAnsi"/>
                <w:spacing w:val="-2"/>
              </w:rPr>
              <w:t>t</w:t>
            </w:r>
            <w:r w:rsidRPr="00052028">
              <w:rPr>
                <w:rFonts w:asciiTheme="minorHAnsi" w:hAnsiTheme="minorHAnsi" w:cstheme="minorHAnsi"/>
              </w:rPr>
              <w:t xml:space="preserve">he </w:t>
            </w:r>
            <w:r w:rsidRPr="00052028">
              <w:rPr>
                <w:rFonts w:asciiTheme="minorHAnsi" w:hAnsiTheme="minorHAnsi" w:cstheme="minorHAnsi"/>
                <w:spacing w:val="-1"/>
              </w:rPr>
              <w:t>f</w:t>
            </w:r>
            <w:r w:rsidRPr="00052028">
              <w:rPr>
                <w:rFonts w:asciiTheme="minorHAnsi" w:hAnsiTheme="minorHAnsi" w:cstheme="minorHAnsi"/>
                <w:spacing w:val="-2"/>
              </w:rPr>
              <w:t>u</w:t>
            </w:r>
            <w:r w:rsidRPr="00052028">
              <w:rPr>
                <w:rFonts w:asciiTheme="minorHAnsi" w:hAnsiTheme="minorHAnsi" w:cstheme="minorHAnsi"/>
              </w:rPr>
              <w:t>n</w:t>
            </w:r>
            <w:r w:rsidRPr="00052028">
              <w:rPr>
                <w:rFonts w:asciiTheme="minorHAnsi" w:hAnsiTheme="minorHAnsi" w:cstheme="minorHAnsi"/>
                <w:spacing w:val="-3"/>
              </w:rPr>
              <w:t>c</w:t>
            </w:r>
            <w:r w:rsidRPr="00052028">
              <w:rPr>
                <w:rFonts w:asciiTheme="minorHAnsi" w:hAnsiTheme="minorHAnsi" w:cstheme="minorHAnsi"/>
              </w:rPr>
              <w:t>ti</w:t>
            </w:r>
            <w:r w:rsidRPr="00052028">
              <w:rPr>
                <w:rFonts w:asciiTheme="minorHAnsi" w:hAnsiTheme="minorHAnsi" w:cstheme="minorHAnsi"/>
                <w:spacing w:val="-2"/>
              </w:rPr>
              <w:t>o</w:t>
            </w:r>
            <w:r w:rsidRPr="00052028">
              <w:rPr>
                <w:rFonts w:asciiTheme="minorHAnsi" w:hAnsiTheme="minorHAnsi" w:cstheme="minorHAnsi"/>
              </w:rPr>
              <w:t xml:space="preserve">ns </w:t>
            </w:r>
            <w:r w:rsidRPr="00052028">
              <w:rPr>
                <w:rFonts w:asciiTheme="minorHAnsi" w:hAnsiTheme="minorHAnsi" w:cstheme="minorHAnsi"/>
                <w:spacing w:val="-2"/>
              </w:rPr>
              <w:t>u</w:t>
            </w:r>
            <w:r w:rsidRPr="00052028">
              <w:rPr>
                <w:rFonts w:asciiTheme="minorHAnsi" w:hAnsiTheme="minorHAnsi" w:cstheme="minorHAnsi"/>
              </w:rPr>
              <w:t>s</w:t>
            </w:r>
            <w:r w:rsidRPr="00052028">
              <w:rPr>
                <w:rFonts w:asciiTheme="minorHAnsi" w:hAnsiTheme="minorHAnsi" w:cstheme="minorHAnsi"/>
                <w:spacing w:val="-2"/>
              </w:rPr>
              <w:t>i</w:t>
            </w:r>
            <w:r w:rsidRPr="00052028">
              <w:rPr>
                <w:rFonts w:asciiTheme="minorHAnsi" w:hAnsiTheme="minorHAnsi" w:cstheme="minorHAnsi"/>
              </w:rPr>
              <w:t>ng</w:t>
            </w:r>
            <w:r w:rsidRPr="0005202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52028">
              <w:rPr>
                <w:rFonts w:asciiTheme="minorHAnsi" w:hAnsiTheme="minorHAnsi" w:cstheme="minorHAnsi"/>
              </w:rPr>
              <w:t>D</w:t>
            </w:r>
            <w:r w:rsidRPr="00052028">
              <w:rPr>
                <w:rFonts w:asciiTheme="minorHAnsi" w:hAnsiTheme="minorHAnsi" w:cstheme="minorHAnsi"/>
                <w:spacing w:val="-2"/>
              </w:rPr>
              <w:t>o</w:t>
            </w:r>
            <w:r w:rsidRPr="00052028">
              <w:rPr>
                <w:rFonts w:asciiTheme="minorHAnsi" w:hAnsiTheme="minorHAnsi" w:cstheme="minorHAnsi"/>
                <w:spacing w:val="2"/>
              </w:rPr>
              <w:t>x</w:t>
            </w:r>
            <w:r w:rsidRPr="00052028">
              <w:rPr>
                <w:rFonts w:asciiTheme="minorHAnsi" w:hAnsiTheme="minorHAnsi" w:cstheme="minorHAnsi"/>
                <w:spacing w:val="-6"/>
              </w:rPr>
              <w:t>y</w:t>
            </w:r>
            <w:r w:rsidRPr="00052028">
              <w:rPr>
                <w:rFonts w:asciiTheme="minorHAnsi" w:hAnsiTheme="minorHAnsi" w:cstheme="minorHAnsi"/>
                <w:spacing w:val="-2"/>
              </w:rPr>
              <w:t>g</w:t>
            </w:r>
            <w:r w:rsidRPr="00052028">
              <w:rPr>
                <w:rFonts w:asciiTheme="minorHAnsi" w:hAnsiTheme="minorHAnsi" w:cstheme="minorHAnsi"/>
                <w:spacing w:val="-1"/>
              </w:rPr>
              <w:t>e</w:t>
            </w:r>
            <w:r w:rsidRPr="00052028">
              <w:rPr>
                <w:rFonts w:asciiTheme="minorHAnsi" w:hAnsiTheme="minorHAnsi" w:cstheme="minorHAnsi"/>
              </w:rPr>
              <w:t>n s</w:t>
            </w:r>
            <w:r w:rsidRPr="00052028">
              <w:rPr>
                <w:rFonts w:asciiTheme="minorHAnsi" w:hAnsiTheme="minorHAnsi" w:cstheme="minorHAnsi"/>
                <w:spacing w:val="-6"/>
              </w:rPr>
              <w:t>y</w:t>
            </w:r>
            <w:r w:rsidRPr="00052028">
              <w:rPr>
                <w:rFonts w:asciiTheme="minorHAnsi" w:hAnsiTheme="minorHAnsi" w:cstheme="minorHAnsi"/>
                <w:spacing w:val="-2"/>
              </w:rPr>
              <w:t>n</w:t>
            </w:r>
            <w:r w:rsidRPr="00052028">
              <w:rPr>
                <w:rFonts w:asciiTheme="minorHAnsi" w:hAnsiTheme="minorHAnsi" w:cstheme="minorHAnsi"/>
              </w:rPr>
              <w:t>t</w:t>
            </w:r>
            <w:r w:rsidRPr="00052028">
              <w:rPr>
                <w:rFonts w:asciiTheme="minorHAnsi" w:hAnsiTheme="minorHAnsi" w:cstheme="minorHAnsi"/>
                <w:spacing w:val="-1"/>
              </w:rPr>
              <w:t>a</w:t>
            </w:r>
            <w:r w:rsidRPr="00052028">
              <w:rPr>
                <w:rFonts w:asciiTheme="minorHAnsi" w:hAnsiTheme="minorHAnsi" w:cstheme="minorHAnsi"/>
              </w:rPr>
              <w:t>x.</w:t>
            </w:r>
          </w:p>
        </w:tc>
      </w:tr>
    </w:tbl>
    <w:p w:rsidR="00A51EE7" w:rsidRPr="00052028" w:rsidRDefault="00A51EE7" w:rsidP="00052028">
      <w:pPr>
        <w:rPr>
          <w:rFonts w:asciiTheme="minorHAnsi" w:hAnsiTheme="minorHAnsi" w:cstheme="minorHAnsi"/>
          <w:sz w:val="17"/>
          <w:szCs w:val="17"/>
        </w:rPr>
      </w:pPr>
    </w:p>
    <w:p w:rsidR="00A51EE7" w:rsidRPr="00052028" w:rsidRDefault="000F1A55" w:rsidP="00052028">
      <w:pPr>
        <w:ind w:left="100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</w:rPr>
        <w:t>U</w:t>
      </w:r>
      <w:r w:rsidRPr="00052028">
        <w:rPr>
          <w:rFonts w:asciiTheme="minorHAnsi" w:hAnsiTheme="minorHAnsi" w:cstheme="minorHAnsi"/>
          <w:b/>
          <w:spacing w:val="-2"/>
        </w:rPr>
        <w:t>s</w:t>
      </w:r>
      <w:r w:rsidRPr="00052028">
        <w:rPr>
          <w:rFonts w:asciiTheme="minorHAnsi" w:hAnsiTheme="minorHAnsi" w:cstheme="minorHAnsi"/>
          <w:b/>
          <w:spacing w:val="1"/>
        </w:rPr>
        <w:t>u</w:t>
      </w:r>
      <w:r w:rsidRPr="00052028">
        <w:rPr>
          <w:rFonts w:asciiTheme="minorHAnsi" w:hAnsiTheme="minorHAnsi" w:cstheme="minorHAnsi"/>
          <w:b/>
        </w:rPr>
        <w:t>al s</w:t>
      </w:r>
      <w:r w:rsidRPr="00052028">
        <w:rPr>
          <w:rFonts w:asciiTheme="minorHAnsi" w:hAnsiTheme="minorHAnsi" w:cstheme="minorHAnsi"/>
          <w:b/>
          <w:spacing w:val="-1"/>
        </w:rPr>
        <w:t>tu</w:t>
      </w:r>
      <w:r w:rsidRPr="00052028">
        <w:rPr>
          <w:rFonts w:asciiTheme="minorHAnsi" w:hAnsiTheme="minorHAnsi" w:cstheme="minorHAnsi"/>
          <w:b/>
          <w:spacing w:val="1"/>
        </w:rPr>
        <w:t>f</w:t>
      </w:r>
      <w:r w:rsidRPr="00052028">
        <w:rPr>
          <w:rFonts w:asciiTheme="minorHAnsi" w:hAnsiTheme="minorHAnsi" w:cstheme="minorHAnsi"/>
          <w:b/>
        </w:rPr>
        <w:t>f</w:t>
      </w:r>
    </w:p>
    <w:p w:rsidR="00A51EE7" w:rsidRPr="00052028" w:rsidRDefault="000F1A55" w:rsidP="00B237AF">
      <w:pPr>
        <w:ind w:left="100" w:right="100"/>
        <w:jc w:val="both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</w:rPr>
        <w:t>Your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ode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mu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g</w:t>
      </w:r>
      <w:r w:rsidRPr="00052028">
        <w:rPr>
          <w:rFonts w:asciiTheme="minorHAnsi" w:hAnsiTheme="minorHAnsi" w:cstheme="minorHAnsi"/>
          <w:spacing w:val="-2"/>
        </w:rPr>
        <w:t xml:space="preserve"> 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c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m</w:t>
      </w:r>
      <w:r w:rsidRPr="00052028">
        <w:rPr>
          <w:rFonts w:asciiTheme="minorHAnsi" w:hAnsiTheme="minorHAnsi" w:cstheme="minorHAnsi"/>
        </w:rPr>
        <w:t>p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er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sp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in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is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si</w:t>
      </w:r>
      <w:r w:rsidRPr="00052028">
        <w:rPr>
          <w:rFonts w:asciiTheme="minorHAnsi" w:hAnsiTheme="minorHAnsi" w:cstheme="minorHAnsi"/>
          <w:spacing w:val="-4"/>
        </w:rPr>
        <w:t>g</w:t>
      </w:r>
      <w:r w:rsidRPr="00052028">
        <w:rPr>
          <w:rFonts w:asciiTheme="minorHAnsi" w:hAnsiTheme="minorHAnsi" w:cstheme="minorHAnsi"/>
          <w:spacing w:val="-2"/>
        </w:rPr>
        <w:t>n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3"/>
        </w:rPr>
        <w:t>e</w:t>
      </w:r>
      <w:r w:rsidRPr="00052028">
        <w:rPr>
          <w:rFonts w:asciiTheme="minorHAnsi" w:hAnsiTheme="minorHAnsi" w:cstheme="minorHAnsi"/>
        </w:rPr>
        <w:t>nt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 xml:space="preserve">to </w:t>
      </w:r>
      <w:r w:rsidRPr="00052028">
        <w:rPr>
          <w:rFonts w:asciiTheme="minorHAnsi" w:hAnsiTheme="minorHAnsi" w:cstheme="minorHAnsi"/>
          <w:spacing w:val="-1"/>
        </w:rPr>
        <w:t>re</w:t>
      </w:r>
      <w:r w:rsidRPr="00052028">
        <w:rPr>
          <w:rFonts w:asciiTheme="minorHAnsi" w:hAnsiTheme="minorHAnsi" w:cstheme="minorHAnsi"/>
          <w:spacing w:val="1"/>
        </w:rPr>
        <w:t>c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ive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cre</w:t>
      </w:r>
      <w:r w:rsidRPr="00052028">
        <w:rPr>
          <w:rFonts w:asciiTheme="minorHAnsi" w:hAnsiTheme="minorHAnsi" w:cstheme="minorHAnsi"/>
        </w:rPr>
        <w:t>dit.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Note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 xml:space="preserve">ou </w:t>
      </w:r>
      <w:r w:rsidRPr="00052028">
        <w:rPr>
          <w:rFonts w:asciiTheme="minorHAnsi" w:hAnsiTheme="minorHAnsi" w:cstheme="minorHAnsi"/>
          <w:spacing w:val="-2"/>
        </w:rPr>
        <w:t>mu</w:t>
      </w:r>
      <w:r w:rsidRPr="00052028">
        <w:rPr>
          <w:rFonts w:asciiTheme="minorHAnsi" w:hAnsiTheme="minorHAnsi" w:cstheme="minorHAnsi"/>
        </w:rPr>
        <w:t>st</w:t>
      </w:r>
      <w:r w:rsidRPr="00052028">
        <w:rPr>
          <w:rFonts w:asciiTheme="minorHAnsi" w:hAnsiTheme="minorHAnsi" w:cstheme="minorHAnsi"/>
          <w:spacing w:val="-4"/>
        </w:rPr>
        <w:t xml:space="preserve"> </w:t>
      </w:r>
      <w:r w:rsidRPr="00052028">
        <w:rPr>
          <w:rFonts w:asciiTheme="minorHAnsi" w:hAnsiTheme="minorHAnsi" w:cstheme="minorHAnsi"/>
        </w:rPr>
        <w:t xml:space="preserve">not </w:t>
      </w:r>
      <w:r w:rsidRPr="00052028">
        <w:rPr>
          <w:rFonts w:asciiTheme="minorHAnsi" w:hAnsiTheme="minorHAnsi" w:cstheme="minorHAnsi"/>
          <w:spacing w:val="-2"/>
        </w:rPr>
        <w:t>s</w:t>
      </w:r>
      <w:r w:rsidRPr="00052028">
        <w:rPr>
          <w:rFonts w:asciiTheme="minorHAnsi" w:hAnsiTheme="minorHAnsi" w:cstheme="minorHAnsi"/>
        </w:rPr>
        <w:t>u</w:t>
      </w:r>
      <w:r w:rsidRPr="00052028">
        <w:rPr>
          <w:rFonts w:asciiTheme="minorHAnsi" w:hAnsiTheme="minorHAnsi" w:cstheme="minorHAnsi"/>
          <w:spacing w:val="-2"/>
        </w:rPr>
        <w:t>bm</w:t>
      </w:r>
      <w:r w:rsidRPr="00052028">
        <w:rPr>
          <w:rFonts w:asciiTheme="minorHAnsi" w:hAnsiTheme="minorHAnsi" w:cstheme="minorHAnsi"/>
        </w:rPr>
        <w:t>it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3"/>
        </w:rPr>
        <w:t>a</w:t>
      </w:r>
      <w:r w:rsidRPr="00052028">
        <w:rPr>
          <w:rFonts w:asciiTheme="minorHAnsi" w:hAnsiTheme="minorHAnsi" w:cstheme="minorHAnsi"/>
        </w:rPr>
        <w:t>ny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o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 in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>h</w:t>
      </w:r>
      <w:r w:rsidRPr="00052028">
        <w:rPr>
          <w:rFonts w:asciiTheme="minorHAnsi" w:hAnsiTheme="minorHAnsi" w:cstheme="minorHAnsi"/>
        </w:rPr>
        <w:t>e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z</w:t>
      </w:r>
      <w:r w:rsidRPr="00052028">
        <w:rPr>
          <w:rFonts w:asciiTheme="minorHAnsi" w:hAnsiTheme="minorHAnsi" w:cstheme="minorHAnsi"/>
        </w:rPr>
        <w:t xml:space="preserve">ip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oth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r</w:t>
      </w:r>
      <w:r w:rsidRPr="00052028">
        <w:rPr>
          <w:rFonts w:asciiTheme="minorHAnsi" w:hAnsiTheme="minorHAnsi" w:cstheme="minorHAnsi"/>
          <w:spacing w:val="1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 xml:space="preserve">5 </w:t>
      </w:r>
      <w:r w:rsidRPr="00052028">
        <w:rPr>
          <w:rFonts w:asciiTheme="minorHAnsi" w:hAnsiTheme="minorHAnsi" w:cstheme="minorHAnsi"/>
          <w:spacing w:val="-1"/>
        </w:rPr>
        <w:t>f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l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s sp</w:t>
      </w:r>
      <w:r w:rsidRPr="00052028">
        <w:rPr>
          <w:rFonts w:asciiTheme="minorHAnsi" w:hAnsiTheme="minorHAnsi" w:cstheme="minorHAnsi"/>
          <w:spacing w:val="-1"/>
        </w:rPr>
        <w:t>ec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3"/>
        </w:rPr>
        <w:t>f</w:t>
      </w:r>
      <w:r w:rsidRPr="00052028">
        <w:rPr>
          <w:rFonts w:asciiTheme="minorHAnsi" w:hAnsiTheme="minorHAnsi" w:cstheme="minorHAnsi"/>
        </w:rPr>
        <w:t>i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d.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</w:rPr>
        <w:t>D</w:t>
      </w:r>
      <w:r w:rsidRPr="00052028">
        <w:rPr>
          <w:rFonts w:asciiTheme="minorHAnsi" w:hAnsiTheme="minorHAnsi" w:cstheme="minorHAnsi"/>
          <w:spacing w:val="-1"/>
        </w:rPr>
        <w:t>e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ils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 xml:space="preserve">bout </w:t>
      </w:r>
      <w:r w:rsidRPr="00052028">
        <w:rPr>
          <w:rFonts w:asciiTheme="minorHAnsi" w:hAnsiTheme="minorHAnsi" w:cstheme="minorHAnsi"/>
          <w:spacing w:val="-2"/>
        </w:rPr>
        <w:t>wh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</w:rPr>
        <w:t>to s</w:t>
      </w:r>
      <w:r w:rsidRPr="00052028">
        <w:rPr>
          <w:rFonts w:asciiTheme="minorHAnsi" w:hAnsiTheme="minorHAnsi" w:cstheme="minorHAnsi"/>
          <w:spacing w:val="-2"/>
        </w:rPr>
        <w:t>ub</w:t>
      </w:r>
      <w:r w:rsidRPr="00052028">
        <w:rPr>
          <w:rFonts w:asciiTheme="minorHAnsi" w:hAnsiTheme="minorHAnsi" w:cstheme="minorHAnsi"/>
        </w:rPr>
        <w:t>m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>t</w:t>
      </w:r>
      <w:r w:rsidRPr="00052028">
        <w:rPr>
          <w:rFonts w:asciiTheme="minorHAnsi" w:hAnsiTheme="minorHAnsi" w:cstheme="minorHAnsi"/>
          <w:spacing w:val="-2"/>
        </w:rPr>
        <w:t xml:space="preserve"> 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nd h</w:t>
      </w:r>
      <w:r w:rsidRPr="00052028">
        <w:rPr>
          <w:rFonts w:asciiTheme="minorHAnsi" w:hAnsiTheme="minorHAnsi" w:cstheme="minorHAnsi"/>
          <w:spacing w:val="-2"/>
        </w:rPr>
        <w:t>o</w:t>
      </w:r>
      <w:r w:rsidRPr="00052028">
        <w:rPr>
          <w:rFonts w:asciiTheme="minorHAnsi" w:hAnsiTheme="minorHAnsi" w:cstheme="minorHAnsi"/>
        </w:rPr>
        <w:t>w</w:t>
      </w:r>
      <w:r w:rsidRPr="00052028">
        <w:rPr>
          <w:rFonts w:asciiTheme="minorHAnsi" w:hAnsiTheme="minorHAnsi" w:cstheme="minorHAnsi"/>
          <w:spacing w:val="-3"/>
        </w:rPr>
        <w:t xml:space="preserve"> </w:t>
      </w:r>
      <w:r w:rsidR="002312CB">
        <w:rPr>
          <w:rFonts w:asciiTheme="minorHAnsi" w:hAnsiTheme="minorHAnsi" w:cstheme="minorHAnsi"/>
          <w:spacing w:val="-3"/>
        </w:rPr>
        <w:t xml:space="preserve">are </w:t>
      </w:r>
      <w:r w:rsidR="00B237AF">
        <w:rPr>
          <w:rFonts w:asciiTheme="minorHAnsi" w:hAnsiTheme="minorHAnsi" w:cstheme="minorHAnsi"/>
          <w:spacing w:val="-1"/>
        </w:rPr>
        <w:t>described</w:t>
      </w:r>
      <w:r w:rsidRPr="00052028">
        <w:rPr>
          <w:rFonts w:asciiTheme="minorHAnsi" w:hAnsiTheme="minorHAnsi" w:cstheme="minorHAnsi"/>
          <w:spacing w:val="2"/>
        </w:rPr>
        <w:t xml:space="preserve"> </w:t>
      </w:r>
      <w:r w:rsidRPr="00052028">
        <w:rPr>
          <w:rFonts w:asciiTheme="minorHAnsi" w:hAnsiTheme="minorHAnsi" w:cstheme="minorHAnsi"/>
          <w:spacing w:val="-2"/>
        </w:rPr>
        <w:t>i</w:t>
      </w:r>
      <w:r w:rsidRPr="00052028">
        <w:rPr>
          <w:rFonts w:asciiTheme="minorHAnsi" w:hAnsiTheme="minorHAnsi" w:cstheme="minorHAnsi"/>
        </w:rPr>
        <w:t xml:space="preserve">n </w:t>
      </w:r>
      <w:r w:rsidRPr="00052028">
        <w:rPr>
          <w:rFonts w:asciiTheme="minorHAnsi" w:hAnsiTheme="minorHAnsi" w:cstheme="minorHAnsi"/>
          <w:spacing w:val="-2"/>
        </w:rPr>
        <w:t>t</w:t>
      </w:r>
      <w:r w:rsidRPr="00052028">
        <w:rPr>
          <w:rFonts w:asciiTheme="minorHAnsi" w:hAnsiTheme="minorHAnsi" w:cstheme="minorHAnsi"/>
        </w:rPr>
        <w:t>he</w:t>
      </w:r>
      <w:r w:rsidRPr="00052028">
        <w:rPr>
          <w:rFonts w:asciiTheme="minorHAnsi" w:hAnsiTheme="minorHAnsi" w:cstheme="minorHAnsi"/>
          <w:spacing w:val="-1"/>
        </w:rPr>
        <w:t xml:space="preserve"> </w:t>
      </w:r>
      <w:r w:rsidRPr="00052028">
        <w:rPr>
          <w:rFonts w:asciiTheme="minorHAnsi" w:hAnsiTheme="minorHAnsi" w:cstheme="minorHAnsi"/>
        </w:rPr>
        <w:t>s</w:t>
      </w:r>
      <w:r w:rsidRPr="00052028">
        <w:rPr>
          <w:rFonts w:asciiTheme="minorHAnsi" w:hAnsiTheme="minorHAnsi" w:cstheme="minorHAnsi"/>
          <w:spacing w:val="-6"/>
        </w:rPr>
        <w:t>y</w:t>
      </w:r>
      <w:r w:rsidRPr="00052028">
        <w:rPr>
          <w:rFonts w:asciiTheme="minorHAnsi" w:hAnsiTheme="minorHAnsi" w:cstheme="minorHAnsi"/>
        </w:rPr>
        <w:t>ll</w:t>
      </w:r>
      <w:r w:rsidRPr="00052028">
        <w:rPr>
          <w:rFonts w:asciiTheme="minorHAnsi" w:hAnsiTheme="minorHAnsi" w:cstheme="minorHAnsi"/>
          <w:spacing w:val="-1"/>
        </w:rPr>
        <w:t>a</w:t>
      </w:r>
      <w:r w:rsidRPr="00052028">
        <w:rPr>
          <w:rFonts w:asciiTheme="minorHAnsi" w:hAnsiTheme="minorHAnsi" w:cstheme="minorHAnsi"/>
        </w:rPr>
        <w:t>b</w:t>
      </w:r>
      <w:r w:rsidRPr="00052028">
        <w:rPr>
          <w:rFonts w:asciiTheme="minorHAnsi" w:hAnsiTheme="minorHAnsi" w:cstheme="minorHAnsi"/>
          <w:spacing w:val="-2"/>
        </w:rPr>
        <w:t>u</w:t>
      </w:r>
      <w:r w:rsidRPr="00052028">
        <w:rPr>
          <w:rFonts w:asciiTheme="minorHAnsi" w:hAnsiTheme="minorHAnsi" w:cstheme="minorHAnsi"/>
        </w:rPr>
        <w:t>s.</w:t>
      </w:r>
    </w:p>
    <w:p w:rsidR="00A51EE7" w:rsidRPr="00052028" w:rsidRDefault="00A51EE7" w:rsidP="00052028">
      <w:pPr>
        <w:rPr>
          <w:rFonts w:asciiTheme="minorHAnsi" w:hAnsiTheme="minorHAnsi" w:cstheme="minorHAnsi"/>
        </w:rPr>
      </w:pPr>
    </w:p>
    <w:p w:rsidR="00A51EE7" w:rsidRPr="00052028" w:rsidRDefault="000F1A55" w:rsidP="00052028">
      <w:pPr>
        <w:ind w:left="3105" w:right="3105"/>
        <w:jc w:val="center"/>
        <w:rPr>
          <w:rFonts w:asciiTheme="minorHAnsi" w:hAnsiTheme="minorHAnsi" w:cstheme="minorHAnsi"/>
        </w:rPr>
      </w:pPr>
      <w:r w:rsidRPr="00052028">
        <w:rPr>
          <w:rFonts w:asciiTheme="minorHAnsi" w:hAnsiTheme="minorHAnsi" w:cstheme="minorHAnsi"/>
          <w:b/>
          <w:spacing w:val="-1"/>
        </w:rPr>
        <w:t>M</w:t>
      </w:r>
      <w:r w:rsidRPr="00052028">
        <w:rPr>
          <w:rFonts w:asciiTheme="minorHAnsi" w:hAnsiTheme="minorHAnsi" w:cstheme="minorHAnsi"/>
          <w:b/>
        </w:rPr>
        <w:t>a</w:t>
      </w:r>
      <w:r w:rsidRPr="00052028">
        <w:rPr>
          <w:rFonts w:asciiTheme="minorHAnsi" w:hAnsiTheme="minorHAnsi" w:cstheme="minorHAnsi"/>
          <w:b/>
          <w:spacing w:val="1"/>
        </w:rPr>
        <w:t>k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2"/>
        </w:rPr>
        <w:t>s</w:t>
      </w:r>
      <w:r w:rsidRPr="00052028">
        <w:rPr>
          <w:rFonts w:asciiTheme="minorHAnsi" w:hAnsiTheme="minorHAnsi" w:cstheme="minorHAnsi"/>
          <w:b/>
          <w:spacing w:val="1"/>
        </w:rPr>
        <w:t>u</w:t>
      </w:r>
      <w:r w:rsidRPr="00052028">
        <w:rPr>
          <w:rFonts w:asciiTheme="minorHAnsi" w:hAnsiTheme="minorHAnsi" w:cstheme="minorHAnsi"/>
          <w:b/>
          <w:spacing w:val="-1"/>
        </w:rPr>
        <w:t>r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</w:rPr>
        <w:t>yo</w:t>
      </w:r>
      <w:r w:rsidRPr="00052028">
        <w:rPr>
          <w:rFonts w:asciiTheme="minorHAnsi" w:hAnsiTheme="minorHAnsi" w:cstheme="minorHAnsi"/>
          <w:b/>
          <w:spacing w:val="1"/>
        </w:rPr>
        <w:t>u</w:t>
      </w:r>
      <w:r w:rsidRPr="00052028">
        <w:rPr>
          <w:rFonts w:asciiTheme="minorHAnsi" w:hAnsiTheme="minorHAnsi" w:cstheme="minorHAnsi"/>
          <w:b/>
        </w:rPr>
        <w:t>r</w:t>
      </w:r>
      <w:r w:rsidRPr="00052028">
        <w:rPr>
          <w:rFonts w:asciiTheme="minorHAnsi" w:hAnsiTheme="minorHAnsi" w:cstheme="minorHAnsi"/>
          <w:b/>
          <w:spacing w:val="1"/>
        </w:rPr>
        <w:t xml:space="preserve"> n</w:t>
      </w:r>
      <w:r w:rsidRPr="00052028">
        <w:rPr>
          <w:rFonts w:asciiTheme="minorHAnsi" w:hAnsiTheme="minorHAnsi" w:cstheme="minorHAnsi"/>
          <w:b/>
          <w:spacing w:val="-2"/>
        </w:rPr>
        <w:t>a</w:t>
      </w:r>
      <w:r w:rsidRPr="00052028">
        <w:rPr>
          <w:rFonts w:asciiTheme="minorHAnsi" w:hAnsiTheme="minorHAnsi" w:cstheme="minorHAnsi"/>
          <w:b/>
          <w:spacing w:val="-3"/>
        </w:rPr>
        <w:t>m</w:t>
      </w:r>
      <w:r w:rsidRPr="00052028">
        <w:rPr>
          <w:rFonts w:asciiTheme="minorHAnsi" w:hAnsiTheme="minorHAnsi" w:cstheme="minorHAnsi"/>
          <w:b/>
        </w:rPr>
        <w:t>e</w:t>
      </w:r>
      <w:r w:rsidRPr="00052028">
        <w:rPr>
          <w:rFonts w:asciiTheme="minorHAnsi" w:hAnsiTheme="minorHAnsi" w:cstheme="minorHAnsi"/>
          <w:b/>
          <w:spacing w:val="-1"/>
        </w:rPr>
        <w:t xml:space="preserve"> </w:t>
      </w:r>
      <w:r w:rsidRPr="00052028">
        <w:rPr>
          <w:rFonts w:asciiTheme="minorHAnsi" w:hAnsiTheme="minorHAnsi" w:cstheme="minorHAnsi"/>
          <w:b/>
          <w:spacing w:val="-2"/>
        </w:rPr>
        <w:t>a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</w:rPr>
        <w:t>d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  <w:spacing w:val="1"/>
        </w:rPr>
        <w:t>h</w:t>
      </w:r>
      <w:r w:rsidRPr="00052028">
        <w:rPr>
          <w:rFonts w:asciiTheme="minorHAnsi" w:hAnsiTheme="minorHAnsi" w:cstheme="minorHAnsi"/>
          <w:b/>
          <w:spacing w:val="-1"/>
        </w:rPr>
        <w:t>e</w:t>
      </w:r>
      <w:r w:rsidRPr="00052028">
        <w:rPr>
          <w:rFonts w:asciiTheme="minorHAnsi" w:hAnsiTheme="minorHAnsi" w:cstheme="minorHAnsi"/>
          <w:b/>
        </w:rPr>
        <w:t>r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  <w:spacing w:val="-2"/>
        </w:rPr>
        <w:t>i</w:t>
      </w:r>
      <w:r w:rsidRPr="00052028">
        <w:rPr>
          <w:rFonts w:asciiTheme="minorHAnsi" w:hAnsiTheme="minorHAnsi" w:cstheme="minorHAnsi"/>
          <w:b/>
          <w:spacing w:val="1"/>
        </w:rPr>
        <w:t>nf</w:t>
      </w:r>
      <w:r w:rsidRPr="00052028">
        <w:rPr>
          <w:rFonts w:asciiTheme="minorHAnsi" w:hAnsiTheme="minorHAnsi" w:cstheme="minorHAnsi"/>
          <w:b/>
        </w:rPr>
        <w:t xml:space="preserve">o </w:t>
      </w:r>
      <w:r w:rsidRPr="00052028">
        <w:rPr>
          <w:rFonts w:asciiTheme="minorHAnsi" w:hAnsiTheme="minorHAnsi" w:cstheme="minorHAnsi"/>
          <w:b/>
          <w:spacing w:val="-2"/>
        </w:rPr>
        <w:t>i</w:t>
      </w:r>
      <w:r w:rsidRPr="00052028">
        <w:rPr>
          <w:rFonts w:asciiTheme="minorHAnsi" w:hAnsiTheme="minorHAnsi" w:cstheme="minorHAnsi"/>
          <w:b/>
        </w:rPr>
        <w:t xml:space="preserve">s </w:t>
      </w:r>
      <w:r w:rsidRPr="00052028">
        <w:rPr>
          <w:rFonts w:asciiTheme="minorHAnsi" w:hAnsiTheme="minorHAnsi" w:cstheme="minorHAnsi"/>
          <w:b/>
          <w:spacing w:val="-2"/>
        </w:rPr>
        <w:t>i</w:t>
      </w:r>
      <w:r w:rsidRPr="00052028">
        <w:rPr>
          <w:rFonts w:asciiTheme="minorHAnsi" w:hAnsiTheme="minorHAnsi" w:cstheme="minorHAnsi"/>
          <w:b/>
        </w:rPr>
        <w:t>n</w:t>
      </w:r>
      <w:r w:rsidRPr="00052028">
        <w:rPr>
          <w:rFonts w:asciiTheme="minorHAnsi" w:hAnsiTheme="minorHAnsi" w:cstheme="minorHAnsi"/>
          <w:b/>
          <w:spacing w:val="1"/>
        </w:rPr>
        <w:t xml:space="preserve"> </w:t>
      </w:r>
      <w:r w:rsidRPr="00052028">
        <w:rPr>
          <w:rFonts w:asciiTheme="minorHAnsi" w:hAnsiTheme="minorHAnsi" w:cstheme="minorHAnsi"/>
          <w:b/>
        </w:rPr>
        <w:t xml:space="preserve">all </w:t>
      </w:r>
      <w:r w:rsidRPr="00052028">
        <w:rPr>
          <w:rFonts w:asciiTheme="minorHAnsi" w:hAnsiTheme="minorHAnsi" w:cstheme="minorHAnsi"/>
          <w:b/>
          <w:spacing w:val="-1"/>
        </w:rPr>
        <w:t>d</w:t>
      </w:r>
      <w:r w:rsidRPr="00052028">
        <w:rPr>
          <w:rFonts w:asciiTheme="minorHAnsi" w:hAnsiTheme="minorHAnsi" w:cstheme="minorHAnsi"/>
          <w:b/>
        </w:rPr>
        <w:t>o</w:t>
      </w:r>
      <w:r w:rsidRPr="00052028">
        <w:rPr>
          <w:rFonts w:asciiTheme="minorHAnsi" w:hAnsiTheme="minorHAnsi" w:cstheme="minorHAnsi"/>
          <w:b/>
          <w:spacing w:val="-1"/>
        </w:rPr>
        <w:t>cu</w:t>
      </w:r>
      <w:r w:rsidRPr="00052028">
        <w:rPr>
          <w:rFonts w:asciiTheme="minorHAnsi" w:hAnsiTheme="minorHAnsi" w:cstheme="minorHAnsi"/>
          <w:b/>
          <w:spacing w:val="-3"/>
        </w:rPr>
        <w:t>me</w:t>
      </w:r>
      <w:r w:rsidRPr="00052028">
        <w:rPr>
          <w:rFonts w:asciiTheme="minorHAnsi" w:hAnsiTheme="minorHAnsi" w:cstheme="minorHAnsi"/>
          <w:b/>
          <w:spacing w:val="1"/>
        </w:rPr>
        <w:t>n</w:t>
      </w:r>
      <w:r w:rsidRPr="00052028">
        <w:rPr>
          <w:rFonts w:asciiTheme="minorHAnsi" w:hAnsiTheme="minorHAnsi" w:cstheme="minorHAnsi"/>
          <w:b/>
          <w:spacing w:val="-1"/>
        </w:rPr>
        <w:t>t</w:t>
      </w:r>
      <w:r w:rsidRPr="00052028">
        <w:rPr>
          <w:rFonts w:asciiTheme="minorHAnsi" w:hAnsiTheme="minorHAnsi" w:cstheme="minorHAnsi"/>
          <w:b/>
        </w:rPr>
        <w:t>s.</w:t>
      </w:r>
    </w:p>
    <w:sectPr w:rsidR="00A51EE7" w:rsidRPr="00052028" w:rsidSect="00A51EE7">
      <w:pgSz w:w="12240" w:h="15840"/>
      <w:pgMar w:top="86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3E9B"/>
    <w:multiLevelType w:val="hybridMultilevel"/>
    <w:tmpl w:val="F7F6497C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41BF6E95"/>
    <w:multiLevelType w:val="multilevel"/>
    <w:tmpl w:val="4022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8157EFB"/>
    <w:multiLevelType w:val="hybridMultilevel"/>
    <w:tmpl w:val="64C8C0D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20"/>
  <w:drawingGridHorizontalSpacing w:val="100"/>
  <w:displayHorizontalDrawingGridEvery w:val="2"/>
  <w:characterSpacingControl w:val="doNotCompress"/>
  <w:compat/>
  <w:rsids>
    <w:rsidRoot w:val="00A51EE7"/>
    <w:rsid w:val="00052028"/>
    <w:rsid w:val="000F1A55"/>
    <w:rsid w:val="0018197B"/>
    <w:rsid w:val="002312CB"/>
    <w:rsid w:val="00290CB4"/>
    <w:rsid w:val="00387B73"/>
    <w:rsid w:val="0039539D"/>
    <w:rsid w:val="003D05D1"/>
    <w:rsid w:val="0041080A"/>
    <w:rsid w:val="00484AD7"/>
    <w:rsid w:val="004B672B"/>
    <w:rsid w:val="004E2659"/>
    <w:rsid w:val="00504A4A"/>
    <w:rsid w:val="0065085D"/>
    <w:rsid w:val="006C1B6F"/>
    <w:rsid w:val="00753123"/>
    <w:rsid w:val="00777F2E"/>
    <w:rsid w:val="00943BBB"/>
    <w:rsid w:val="00A51EE7"/>
    <w:rsid w:val="00A81F11"/>
    <w:rsid w:val="00B237AF"/>
    <w:rsid w:val="00B54FDF"/>
    <w:rsid w:val="00C274C1"/>
    <w:rsid w:val="00E9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52028"/>
    <w:pPr>
      <w:ind w:left="720"/>
      <w:contextualSpacing/>
    </w:pPr>
  </w:style>
  <w:style w:type="table" w:styleId="TableGrid">
    <w:name w:val="Table Grid"/>
    <w:basedOn w:val="TableNormal"/>
    <w:uiPriority w:val="59"/>
    <w:rsid w:val="00E92F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EC547-017B-4918-825F-0D6764F8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 ZHAO</dc:creator>
  <cp:lastModifiedBy>zhaoyan.ming</cp:lastModifiedBy>
  <cp:revision>16</cp:revision>
  <dcterms:created xsi:type="dcterms:W3CDTF">2013-11-20T07:29:00Z</dcterms:created>
  <dcterms:modified xsi:type="dcterms:W3CDTF">2015-01-29T06:53:00Z</dcterms:modified>
</cp:coreProperties>
</file>